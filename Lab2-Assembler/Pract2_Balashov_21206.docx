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9B8A3" w14:textId="77777777" w:rsidR="008A4E02" w:rsidRDefault="008A4E02" w:rsidP="008A4E02">
      <w:pPr>
        <w:pStyle w:val="6"/>
        <w:numPr>
          <w:ilvl w:val="5"/>
          <w:numId w:val="1"/>
        </w:numPr>
        <w:spacing w:before="120"/>
      </w:pPr>
      <w:r>
        <w:rPr>
          <w:sz w:val="24"/>
        </w:rPr>
        <w:t>МИНИСТЕРСТВО НАУКИ И ВЫСШЕГО ОБРАЗОВАНИЯ</w:t>
      </w:r>
      <w:r>
        <w:rPr>
          <w:sz w:val="24"/>
        </w:rPr>
        <w:br/>
        <w:t xml:space="preserve"> РОССИЙСКОЙ ФЕДЕРАЦИИ</w:t>
      </w:r>
    </w:p>
    <w:p w14:paraId="796D0DD1" w14:textId="77777777" w:rsidR="008A4E02" w:rsidRDefault="008A4E02" w:rsidP="008A4E02">
      <w:pPr>
        <w:pStyle w:val="6"/>
        <w:numPr>
          <w:ilvl w:val="5"/>
          <w:numId w:val="1"/>
        </w:numPr>
        <w:spacing w:before="120"/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14:paraId="67B80B80" w14:textId="77777777" w:rsidR="008A4E02" w:rsidRDefault="008A4E02" w:rsidP="008A4E02">
      <w:pPr>
        <w:pStyle w:val="6"/>
        <w:numPr>
          <w:ilvl w:val="5"/>
          <w:numId w:val="1"/>
        </w:numPr>
        <w:spacing w:before="120"/>
      </w:pPr>
      <w:r>
        <w:rPr>
          <w:sz w:val="24"/>
        </w:rPr>
        <w:t>НОВОСИБИРСКИЙ НАЦИОНАЛЬНЫЙ ИССЛЕДОВАТЕЛЬСКИЙ ГОСУДАРСТВЕННЫЙ УНИВЕРСИТЕТ</w:t>
      </w:r>
    </w:p>
    <w:p w14:paraId="1A9E2204" w14:textId="77777777" w:rsidR="008A4E02" w:rsidRDefault="008A4E02" w:rsidP="008A4E02">
      <w:pPr>
        <w:pStyle w:val="6"/>
        <w:numPr>
          <w:ilvl w:val="5"/>
          <w:numId w:val="1"/>
        </w:numPr>
        <w:spacing w:before="60" w:after="60"/>
      </w:pPr>
      <w:r>
        <w:rPr>
          <w:sz w:val="24"/>
        </w:rPr>
        <w:t>Факультет информационных технологий</w:t>
      </w:r>
    </w:p>
    <w:p w14:paraId="3F8BB83D" w14:textId="77777777" w:rsidR="008A4E02" w:rsidRDefault="008A4E02" w:rsidP="008A4E02">
      <w:pPr>
        <w:ind w:firstLine="0"/>
        <w:jc w:val="center"/>
      </w:pPr>
      <w:r>
        <w:rPr>
          <w:b/>
          <w:bCs/>
          <w:sz w:val="24"/>
        </w:rPr>
        <w:t>Кафедра параллельных вычислений</w:t>
      </w:r>
    </w:p>
    <w:p w14:paraId="6E27CC42" w14:textId="77777777" w:rsidR="008A4E02" w:rsidRDefault="008A4E02" w:rsidP="008A4E02">
      <w:pPr>
        <w:rPr>
          <w:b/>
          <w:bCs/>
          <w:sz w:val="24"/>
        </w:rPr>
      </w:pPr>
    </w:p>
    <w:p w14:paraId="07D3E07D" w14:textId="77777777" w:rsidR="008A4E02" w:rsidRDefault="008A4E02" w:rsidP="008A4E02">
      <w:pPr>
        <w:pStyle w:val="2"/>
        <w:spacing w:before="0"/>
        <w:rPr>
          <w:b/>
          <w:bCs/>
          <w:sz w:val="24"/>
        </w:rPr>
      </w:pPr>
    </w:p>
    <w:p w14:paraId="6657CD16" w14:textId="77777777" w:rsidR="008A4E02" w:rsidRDefault="008A4E02" w:rsidP="008A4E02">
      <w:pPr>
        <w:pStyle w:val="7"/>
        <w:numPr>
          <w:ilvl w:val="6"/>
          <w:numId w:val="1"/>
        </w:numPr>
      </w:pPr>
      <w:r>
        <w:rPr>
          <w:sz w:val="24"/>
        </w:rPr>
        <w:t>ОТЧЕТ</w:t>
      </w:r>
    </w:p>
    <w:p w14:paraId="5163AF3D" w14:textId="77777777" w:rsidR="008A4E02" w:rsidRDefault="008A4E02" w:rsidP="008A4E02">
      <w:pPr>
        <w:pStyle w:val="7"/>
        <w:numPr>
          <w:ilvl w:val="6"/>
          <w:numId w:val="1"/>
        </w:numPr>
        <w:spacing w:before="240"/>
      </w:pPr>
      <w:r>
        <w:rPr>
          <w:sz w:val="24"/>
        </w:rPr>
        <w:t>О ВЫПОЛНЕНИИ ПРАКТИЧЕСКОЙ РАБОТЫ</w:t>
      </w:r>
    </w:p>
    <w:p w14:paraId="7846A6BA" w14:textId="77777777" w:rsidR="008A4E02" w:rsidRDefault="008A4E02" w:rsidP="008A4E02">
      <w:pPr>
        <w:ind w:firstLine="0"/>
        <w:jc w:val="center"/>
        <w:rPr>
          <w:sz w:val="24"/>
        </w:rPr>
      </w:pPr>
    </w:p>
    <w:p w14:paraId="4977192B" w14:textId="6142356D" w:rsidR="008A4E02" w:rsidRPr="008A4E02" w:rsidRDefault="008A4E02" w:rsidP="008A4E02">
      <w:pPr>
        <w:ind w:firstLine="0"/>
        <w:jc w:val="center"/>
      </w:pPr>
      <w:r w:rsidRPr="008A4E02">
        <w:t xml:space="preserve">«Введение в архитектуру </w:t>
      </w:r>
      <w:r w:rsidRPr="008A4E02">
        <w:rPr>
          <w:lang w:val="en-US"/>
        </w:rPr>
        <w:t>x</w:t>
      </w:r>
      <w:r w:rsidRPr="008A4E02">
        <w:t>86/</w:t>
      </w:r>
      <w:r w:rsidRPr="008A4E02">
        <w:rPr>
          <w:lang w:val="en-US"/>
        </w:rPr>
        <w:t>x</w:t>
      </w:r>
      <w:r w:rsidRPr="008A4E02">
        <w:t>86-64»</w:t>
      </w:r>
    </w:p>
    <w:p w14:paraId="790D5A2A" w14:textId="77777777" w:rsidR="008A4E02" w:rsidRDefault="008A4E02" w:rsidP="008A4E02">
      <w:pPr>
        <w:ind w:firstLine="0"/>
        <w:jc w:val="center"/>
      </w:pPr>
    </w:p>
    <w:p w14:paraId="1048EB68" w14:textId="507D70C8" w:rsidR="008A4E02" w:rsidRDefault="008A4E02" w:rsidP="008A4E02">
      <w:pPr>
        <w:ind w:firstLine="0"/>
        <w:jc w:val="center"/>
      </w:pPr>
      <w:r>
        <w:t xml:space="preserve">студента </w:t>
      </w:r>
      <w:r w:rsidRPr="008A4E02">
        <w:t>2</w:t>
      </w:r>
      <w:r>
        <w:t xml:space="preserve"> курса, группы</w:t>
      </w:r>
      <w:r w:rsidRPr="008A4E02">
        <w:t xml:space="preserve"> 21206</w:t>
      </w:r>
    </w:p>
    <w:p w14:paraId="587BA8DB" w14:textId="77777777" w:rsidR="008A4E02" w:rsidRPr="008A4E02" w:rsidRDefault="008A4E02" w:rsidP="008A4E02">
      <w:pPr>
        <w:ind w:firstLine="0"/>
        <w:jc w:val="center"/>
      </w:pPr>
    </w:p>
    <w:p w14:paraId="1B09BC9E" w14:textId="495ABC99" w:rsidR="008A4E02" w:rsidRPr="008A4E02" w:rsidRDefault="008A4E02" w:rsidP="008A4E02">
      <w:pPr>
        <w:pStyle w:val="31"/>
        <w:spacing w:line="240" w:lineRule="auto"/>
      </w:pPr>
      <w:r>
        <w:rPr>
          <w:b/>
          <w:sz w:val="24"/>
        </w:rPr>
        <w:t>Балашова Вячеслава Вадимовича</w:t>
      </w:r>
    </w:p>
    <w:p w14:paraId="5F95B1D1" w14:textId="77777777" w:rsidR="008A4E02" w:rsidRDefault="008A4E02" w:rsidP="008A4E02">
      <w:pPr>
        <w:ind w:firstLine="0"/>
        <w:jc w:val="center"/>
        <w:rPr>
          <w:b/>
          <w:sz w:val="24"/>
        </w:rPr>
      </w:pPr>
    </w:p>
    <w:p w14:paraId="0CD39684" w14:textId="77777777" w:rsidR="008A4E02" w:rsidRDefault="008A4E02" w:rsidP="008A4E02">
      <w:pPr>
        <w:spacing w:before="120"/>
        <w:ind w:firstLine="0"/>
        <w:jc w:val="center"/>
      </w:pPr>
      <w:r>
        <w:t>Направление 09.03.01 – «Информатика и вычислительная техника»</w:t>
      </w:r>
    </w:p>
    <w:p w14:paraId="2C41F589" w14:textId="77777777" w:rsidR="008A4E02" w:rsidRDefault="008A4E02" w:rsidP="008A4E02">
      <w:pPr>
        <w:spacing w:line="360" w:lineRule="auto"/>
      </w:pPr>
    </w:p>
    <w:p w14:paraId="7975495B" w14:textId="77777777" w:rsidR="008A4E02" w:rsidRDefault="008A4E02" w:rsidP="008A4E02"/>
    <w:p w14:paraId="238C17EE" w14:textId="77777777" w:rsidR="008A4E02" w:rsidRDefault="008A4E02" w:rsidP="008A4E02"/>
    <w:p w14:paraId="507EC047" w14:textId="77777777" w:rsidR="008A4E02" w:rsidRDefault="008A4E02" w:rsidP="008A4E02">
      <w:pPr>
        <w:ind w:left="4253"/>
      </w:pPr>
      <w:r>
        <w:t>Преподаватель:</w:t>
      </w:r>
    </w:p>
    <w:p w14:paraId="29A35430" w14:textId="4FB2F559" w:rsidR="008A4E02" w:rsidRPr="008A4E02" w:rsidRDefault="008A4E02" w:rsidP="008A4E02">
      <w:pPr>
        <w:ind w:left="4253"/>
      </w:pPr>
      <w:r>
        <w:t>Кандидат технических наук</w:t>
      </w:r>
    </w:p>
    <w:p w14:paraId="79E17A98" w14:textId="2BD1696F" w:rsidR="008A4E02" w:rsidRDefault="008A4E02" w:rsidP="008A4E02">
      <w:pPr>
        <w:ind w:left="4253"/>
      </w:pPr>
      <w:r>
        <w:t>А. Ю. Власенко</w:t>
      </w:r>
    </w:p>
    <w:p w14:paraId="5A290C28" w14:textId="77777777" w:rsidR="008A4E02" w:rsidRDefault="008A4E02" w:rsidP="008A4E02"/>
    <w:p w14:paraId="73C44CF2" w14:textId="77777777" w:rsidR="008A4E02" w:rsidRDefault="008A4E02" w:rsidP="008A4E02"/>
    <w:p w14:paraId="4CC8C7C4" w14:textId="77777777" w:rsidR="008A4E02" w:rsidRDefault="008A4E02" w:rsidP="008A4E02"/>
    <w:p w14:paraId="4DA47AC0" w14:textId="77777777" w:rsidR="008A4E02" w:rsidRDefault="008A4E02" w:rsidP="008A4E02"/>
    <w:p w14:paraId="3A05FBB4" w14:textId="77777777" w:rsidR="008A4E02" w:rsidRDefault="008A4E02" w:rsidP="008A4E02"/>
    <w:p w14:paraId="12960E12" w14:textId="77777777" w:rsidR="008A4E02" w:rsidRDefault="008A4E02" w:rsidP="008A4E02"/>
    <w:p w14:paraId="21A68EAD" w14:textId="77777777" w:rsidR="008A4E02" w:rsidRDefault="008A4E02" w:rsidP="008A4E02"/>
    <w:p w14:paraId="0DBC36ED" w14:textId="77777777" w:rsidR="008A4E02" w:rsidRDefault="008A4E02" w:rsidP="008A4E02"/>
    <w:p w14:paraId="0893DECB" w14:textId="77777777" w:rsidR="008A4E02" w:rsidRDefault="008A4E02" w:rsidP="008A4E02"/>
    <w:p w14:paraId="2BD6CA2B" w14:textId="77777777" w:rsidR="008A4E02" w:rsidRDefault="008A4E02" w:rsidP="008A4E02"/>
    <w:p w14:paraId="6A16A4D7" w14:textId="77777777" w:rsidR="008A4E02" w:rsidRDefault="008A4E02" w:rsidP="008A4E02"/>
    <w:p w14:paraId="01BEC86A" w14:textId="77777777" w:rsidR="008A4E02" w:rsidRDefault="008A4E02" w:rsidP="008A4E02"/>
    <w:p w14:paraId="0F1B4B19" w14:textId="77777777" w:rsidR="008A4E02" w:rsidRDefault="008A4E02" w:rsidP="008A4E02"/>
    <w:p w14:paraId="251CC797" w14:textId="77777777" w:rsidR="008A4E02" w:rsidRDefault="008A4E02" w:rsidP="008A4E02"/>
    <w:p w14:paraId="5C21BD9A" w14:textId="77777777" w:rsidR="008A4E02" w:rsidRDefault="008A4E02" w:rsidP="008A4E02"/>
    <w:p w14:paraId="15739D4E" w14:textId="77777777" w:rsidR="008A4E02" w:rsidRDefault="008A4E02" w:rsidP="008A4E02"/>
    <w:p w14:paraId="0F668371" w14:textId="3879F66B" w:rsidR="008A4E02" w:rsidRDefault="008A4E02" w:rsidP="008A4E02">
      <w:pPr>
        <w:ind w:firstLine="0"/>
        <w:jc w:val="center"/>
      </w:pPr>
      <w:r>
        <w:t>Новосибирск 2022</w:t>
      </w:r>
    </w:p>
    <w:p w14:paraId="20882102" w14:textId="62256FAC" w:rsidR="008A4E02" w:rsidRDefault="008A4E02" w:rsidP="008A4E02">
      <w:pPr>
        <w:suppressAutoHyphens w:val="0"/>
        <w:spacing w:after="160" w:line="259" w:lineRule="auto"/>
        <w:ind w:firstLine="0"/>
        <w:jc w:val="left"/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557620028"/>
        <w:docPartObj>
          <w:docPartGallery w:val="Table of Contents"/>
          <w:docPartUnique/>
        </w:docPartObj>
      </w:sdtPr>
      <w:sdtEndPr/>
      <w:sdtContent>
        <w:p w14:paraId="21670A8B" w14:textId="2ED9529A" w:rsidR="008A4E02" w:rsidRPr="00B00414" w:rsidRDefault="00CA3499" w:rsidP="00B00414">
          <w:pPr>
            <w:pStyle w:val="a3"/>
            <w:spacing w:before="0" w:line="360" w:lineRule="auto"/>
            <w:ind w:firstLine="709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B00414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090C2E8C" w14:textId="1E90BE6D" w:rsidR="008A4E02" w:rsidRPr="00B00414" w:rsidRDefault="00CA3499" w:rsidP="00B00414">
          <w:pPr>
            <w:pStyle w:val="11"/>
            <w:spacing w:after="0" w:line="360" w:lineRule="auto"/>
            <w:ind w:firstLine="709"/>
            <w:jc w:val="both"/>
            <w:rPr>
              <w:rFonts w:ascii="Times New Roman" w:hAnsi="Times New Roman"/>
              <w:color w:val="000000" w:themeColor="text1"/>
              <w:sz w:val="24"/>
              <w:szCs w:val="24"/>
            </w:rPr>
          </w:pPr>
          <w:r w:rsidRPr="00B00414">
            <w:rPr>
              <w:rFonts w:ascii="Times New Roman" w:hAnsi="Times New Roman"/>
              <w:color w:val="000000" w:themeColor="text1"/>
              <w:sz w:val="24"/>
              <w:szCs w:val="24"/>
            </w:rPr>
            <w:t>Цель</w:t>
          </w:r>
          <w:r w:rsidR="008A4E02" w:rsidRPr="00B00414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="00772659">
            <w:rPr>
              <w:rFonts w:ascii="Times New Roman" w:hAnsi="Times New Roman"/>
              <w:color w:val="000000" w:themeColor="text1"/>
              <w:sz w:val="24"/>
              <w:szCs w:val="24"/>
            </w:rPr>
            <w:t>3</w:t>
          </w:r>
        </w:p>
        <w:p w14:paraId="119EB1D6" w14:textId="627576B8" w:rsidR="008A4E02" w:rsidRPr="00B00414" w:rsidRDefault="00CA3499" w:rsidP="00B00414">
          <w:pPr>
            <w:pStyle w:val="11"/>
            <w:spacing w:after="0" w:line="360" w:lineRule="auto"/>
            <w:ind w:firstLine="709"/>
            <w:jc w:val="both"/>
            <w:rPr>
              <w:rFonts w:ascii="Times New Roman" w:hAnsi="Times New Roman"/>
              <w:color w:val="000000" w:themeColor="text1"/>
              <w:sz w:val="24"/>
              <w:szCs w:val="24"/>
            </w:rPr>
          </w:pPr>
          <w:r w:rsidRPr="00B00414">
            <w:rPr>
              <w:rFonts w:ascii="Times New Roman" w:hAnsi="Times New Roman"/>
              <w:color w:val="000000" w:themeColor="text1"/>
              <w:sz w:val="24"/>
              <w:szCs w:val="24"/>
            </w:rPr>
            <w:t>Задание</w:t>
          </w:r>
          <w:r w:rsidR="008A4E02" w:rsidRPr="00B00414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="00772659">
            <w:rPr>
              <w:rFonts w:ascii="Times New Roman" w:hAnsi="Times New Roman"/>
              <w:color w:val="000000" w:themeColor="text1"/>
              <w:sz w:val="24"/>
              <w:szCs w:val="24"/>
            </w:rPr>
            <w:t>3</w:t>
          </w:r>
        </w:p>
        <w:p w14:paraId="7A96EB1B" w14:textId="64BB7F63" w:rsidR="00CA3499" w:rsidRPr="00B00414" w:rsidRDefault="00CA3499" w:rsidP="00B00414">
          <w:pPr>
            <w:pStyle w:val="11"/>
            <w:spacing w:after="0" w:line="360" w:lineRule="auto"/>
            <w:ind w:firstLine="709"/>
            <w:jc w:val="both"/>
            <w:rPr>
              <w:rFonts w:ascii="Times New Roman" w:hAnsi="Times New Roman"/>
              <w:color w:val="000000" w:themeColor="text1"/>
              <w:sz w:val="24"/>
              <w:szCs w:val="24"/>
            </w:rPr>
          </w:pPr>
          <w:r w:rsidRPr="00B00414">
            <w:rPr>
              <w:rFonts w:ascii="Times New Roman" w:hAnsi="Times New Roman"/>
              <w:color w:val="000000" w:themeColor="text1"/>
              <w:sz w:val="24"/>
              <w:szCs w:val="24"/>
            </w:rPr>
            <w:t>Описание работы</w:t>
          </w:r>
          <w:r w:rsidRPr="00B00414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Pr="00B00414">
            <w:rPr>
              <w:rFonts w:ascii="Times New Roman" w:hAnsi="Times New Roman"/>
              <w:color w:val="000000" w:themeColor="text1"/>
              <w:sz w:val="24"/>
              <w:szCs w:val="24"/>
            </w:rPr>
            <w:t>4</w:t>
          </w:r>
        </w:p>
        <w:p w14:paraId="0AC67581" w14:textId="0AE7F9B9" w:rsidR="00CA3499" w:rsidRPr="00B00414" w:rsidRDefault="00CA3499" w:rsidP="00B00414">
          <w:pPr>
            <w:pStyle w:val="11"/>
            <w:spacing w:after="0" w:line="360" w:lineRule="auto"/>
            <w:ind w:firstLine="709"/>
            <w:jc w:val="both"/>
            <w:rPr>
              <w:rFonts w:ascii="Times New Roman" w:hAnsi="Times New Roman"/>
              <w:color w:val="000000" w:themeColor="text1"/>
              <w:sz w:val="24"/>
              <w:szCs w:val="24"/>
            </w:rPr>
          </w:pPr>
          <w:r w:rsidRPr="00B00414">
            <w:rPr>
              <w:rFonts w:ascii="Times New Roman" w:hAnsi="Times New Roman"/>
              <w:color w:val="000000" w:themeColor="text1"/>
              <w:sz w:val="24"/>
              <w:szCs w:val="24"/>
            </w:rPr>
            <w:t>Заключение</w:t>
          </w:r>
          <w:r w:rsidRPr="00B00414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="00772659">
            <w:rPr>
              <w:rFonts w:ascii="Times New Roman" w:hAnsi="Times New Roman"/>
              <w:color w:val="000000" w:themeColor="text1"/>
              <w:sz w:val="24"/>
              <w:szCs w:val="24"/>
            </w:rPr>
            <w:t>5</w:t>
          </w:r>
        </w:p>
        <w:p w14:paraId="7A9691BA" w14:textId="117FB7A4" w:rsidR="00CA3499" w:rsidRPr="00B00414" w:rsidRDefault="00CA3499" w:rsidP="00B00414">
          <w:pPr>
            <w:pStyle w:val="11"/>
            <w:spacing w:after="0" w:line="360" w:lineRule="auto"/>
            <w:ind w:firstLine="709"/>
            <w:jc w:val="both"/>
            <w:rPr>
              <w:rFonts w:ascii="Times New Roman" w:hAnsi="Times New Roman"/>
              <w:color w:val="000000" w:themeColor="text1"/>
              <w:sz w:val="24"/>
              <w:szCs w:val="24"/>
            </w:rPr>
          </w:pPr>
          <w:r w:rsidRPr="00B00414">
            <w:rPr>
              <w:rFonts w:ascii="Times New Roman" w:hAnsi="Times New Roman"/>
              <w:color w:val="000000" w:themeColor="text1"/>
              <w:sz w:val="24"/>
              <w:szCs w:val="24"/>
            </w:rPr>
            <w:t>Приложение 1</w:t>
          </w:r>
          <w:r w:rsidRPr="00B00414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="00772659">
            <w:rPr>
              <w:rFonts w:ascii="Times New Roman" w:hAnsi="Times New Roman"/>
              <w:color w:val="000000" w:themeColor="text1"/>
              <w:sz w:val="24"/>
              <w:szCs w:val="24"/>
            </w:rPr>
            <w:t>6</w:t>
          </w:r>
        </w:p>
        <w:p w14:paraId="7D6191CA" w14:textId="06C9B4F9" w:rsidR="00CA3499" w:rsidRPr="00B00414" w:rsidRDefault="00CA3499" w:rsidP="00B00414">
          <w:pPr>
            <w:pStyle w:val="11"/>
            <w:spacing w:after="0" w:line="360" w:lineRule="auto"/>
            <w:ind w:firstLine="709"/>
            <w:jc w:val="both"/>
            <w:rPr>
              <w:rFonts w:ascii="Times New Roman" w:hAnsi="Times New Roman"/>
              <w:color w:val="000000" w:themeColor="text1"/>
              <w:sz w:val="24"/>
              <w:szCs w:val="24"/>
            </w:rPr>
          </w:pPr>
          <w:r w:rsidRPr="00B00414">
            <w:rPr>
              <w:rFonts w:ascii="Times New Roman" w:hAnsi="Times New Roman"/>
              <w:color w:val="000000" w:themeColor="text1"/>
              <w:sz w:val="24"/>
              <w:szCs w:val="24"/>
            </w:rPr>
            <w:t>Приложение 2</w:t>
          </w:r>
          <w:r w:rsidRPr="00B00414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="00772659">
            <w:rPr>
              <w:rFonts w:ascii="Times New Roman" w:hAnsi="Times New Roman"/>
              <w:color w:val="000000" w:themeColor="text1"/>
              <w:sz w:val="24"/>
              <w:szCs w:val="24"/>
            </w:rPr>
            <w:t>9</w:t>
          </w:r>
        </w:p>
        <w:p w14:paraId="2322F117" w14:textId="2CA08EEE" w:rsidR="00CA3499" w:rsidRDefault="00CA3499" w:rsidP="00B00414">
          <w:pPr>
            <w:pStyle w:val="11"/>
            <w:spacing w:after="0" w:line="360" w:lineRule="auto"/>
            <w:ind w:firstLine="709"/>
            <w:jc w:val="both"/>
          </w:pPr>
          <w:r w:rsidRPr="00B00414">
            <w:rPr>
              <w:rFonts w:ascii="Times New Roman" w:hAnsi="Times New Roman"/>
              <w:color w:val="000000" w:themeColor="text1"/>
              <w:sz w:val="24"/>
              <w:szCs w:val="24"/>
            </w:rPr>
            <w:t>Приложение 3</w:t>
          </w:r>
          <w:r w:rsidRPr="00B00414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="00772659">
            <w:rPr>
              <w:rFonts w:ascii="Times New Roman" w:hAnsi="Times New Roman"/>
              <w:color w:val="000000" w:themeColor="text1"/>
              <w:sz w:val="24"/>
              <w:szCs w:val="24"/>
            </w:rPr>
            <w:t>17</w:t>
          </w:r>
        </w:p>
        <w:p w14:paraId="2D0D9DD2" w14:textId="68279A30" w:rsidR="008A4E02" w:rsidRDefault="00671C6A" w:rsidP="00CA3499">
          <w:pPr>
            <w:pStyle w:val="3"/>
            <w:ind w:left="0"/>
          </w:pPr>
        </w:p>
      </w:sdtContent>
    </w:sdt>
    <w:p w14:paraId="2E8075AA" w14:textId="12948B11" w:rsidR="008A4E02" w:rsidRDefault="008A4E02" w:rsidP="008A4E02">
      <w:pPr>
        <w:suppressAutoHyphens w:val="0"/>
        <w:spacing w:after="160" w:line="259" w:lineRule="auto"/>
        <w:ind w:firstLine="0"/>
        <w:jc w:val="left"/>
      </w:pPr>
    </w:p>
    <w:p w14:paraId="67A7C000" w14:textId="77777777" w:rsidR="008A4E02" w:rsidRDefault="008A4E02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38C2571B" w14:textId="175CCDEE" w:rsidR="00F5713A" w:rsidRPr="00B00414" w:rsidRDefault="008A4E02" w:rsidP="00B00414">
      <w:pPr>
        <w:suppressAutoHyphens w:val="0"/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B00414">
        <w:rPr>
          <w:b/>
          <w:bCs/>
          <w:sz w:val="32"/>
          <w:szCs w:val="32"/>
        </w:rPr>
        <w:lastRenderedPageBreak/>
        <w:t>Цель</w:t>
      </w:r>
    </w:p>
    <w:p w14:paraId="5E54D955" w14:textId="7A4E3BB4" w:rsidR="008A4E02" w:rsidRPr="00B00414" w:rsidRDefault="008A4E02" w:rsidP="00B00414">
      <w:pPr>
        <w:pStyle w:val="a4"/>
        <w:numPr>
          <w:ilvl w:val="0"/>
          <w:numId w:val="2"/>
        </w:numPr>
        <w:suppressAutoHyphens w:val="0"/>
        <w:spacing w:line="360" w:lineRule="auto"/>
        <w:ind w:left="0" w:firstLine="709"/>
        <w:jc w:val="left"/>
        <w:rPr>
          <w:sz w:val="24"/>
        </w:rPr>
      </w:pPr>
      <w:r w:rsidRPr="00B00414">
        <w:rPr>
          <w:sz w:val="24"/>
        </w:rPr>
        <w:t xml:space="preserve">Знакомство с архитектурой </w:t>
      </w:r>
      <w:r w:rsidRPr="00B00414">
        <w:rPr>
          <w:sz w:val="24"/>
          <w:lang w:val="en-US"/>
        </w:rPr>
        <w:t>x</w:t>
      </w:r>
      <w:r w:rsidRPr="00B00414">
        <w:rPr>
          <w:sz w:val="24"/>
        </w:rPr>
        <w:t>86/</w:t>
      </w:r>
      <w:r w:rsidRPr="00B00414">
        <w:rPr>
          <w:sz w:val="24"/>
          <w:lang w:val="en-US"/>
        </w:rPr>
        <w:t>x</w:t>
      </w:r>
      <w:r w:rsidRPr="00B00414">
        <w:rPr>
          <w:sz w:val="24"/>
        </w:rPr>
        <w:t>86-64</w:t>
      </w:r>
    </w:p>
    <w:p w14:paraId="26557508" w14:textId="7114567C" w:rsidR="008A4E02" w:rsidRPr="00B00414" w:rsidRDefault="008A4E02" w:rsidP="00B00414">
      <w:pPr>
        <w:pStyle w:val="a4"/>
        <w:numPr>
          <w:ilvl w:val="0"/>
          <w:numId w:val="2"/>
        </w:numPr>
        <w:suppressAutoHyphens w:val="0"/>
        <w:spacing w:line="360" w:lineRule="auto"/>
        <w:ind w:left="0" w:firstLine="709"/>
        <w:jc w:val="left"/>
        <w:rPr>
          <w:sz w:val="24"/>
        </w:rPr>
      </w:pPr>
      <w:r w:rsidRPr="00B00414">
        <w:rPr>
          <w:sz w:val="24"/>
        </w:rPr>
        <w:t xml:space="preserve">Анализ ассемблерного листинга программы для архитектуры </w:t>
      </w:r>
      <w:r w:rsidRPr="00B00414">
        <w:rPr>
          <w:sz w:val="24"/>
          <w:lang w:val="en-US"/>
        </w:rPr>
        <w:t>x</w:t>
      </w:r>
      <w:r w:rsidRPr="00B00414">
        <w:rPr>
          <w:sz w:val="24"/>
        </w:rPr>
        <w:t>86/</w:t>
      </w:r>
      <w:r w:rsidRPr="00B00414">
        <w:rPr>
          <w:sz w:val="24"/>
          <w:lang w:val="en-US"/>
        </w:rPr>
        <w:t>x</w:t>
      </w:r>
      <w:r w:rsidRPr="00B00414">
        <w:rPr>
          <w:sz w:val="24"/>
        </w:rPr>
        <w:t>86-64</w:t>
      </w:r>
    </w:p>
    <w:p w14:paraId="3446D02E" w14:textId="55D2D9B1" w:rsidR="008A4E02" w:rsidRPr="00B00414" w:rsidRDefault="008A4E02" w:rsidP="00B00414">
      <w:pPr>
        <w:suppressAutoHyphens w:val="0"/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B00414">
        <w:rPr>
          <w:b/>
          <w:bCs/>
          <w:sz w:val="32"/>
          <w:szCs w:val="32"/>
        </w:rPr>
        <w:t>Задание</w:t>
      </w:r>
    </w:p>
    <w:p w14:paraId="41C2444A" w14:textId="77777777" w:rsidR="008A4E02" w:rsidRPr="00B00414" w:rsidRDefault="008A4E02" w:rsidP="00772659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B00414">
        <w:rPr>
          <w:rFonts w:ascii="Times New Roman" w:hAnsi="Times New Roman" w:cs="Times New Roman"/>
          <w:color w:val="000000"/>
        </w:rPr>
        <w:t xml:space="preserve">1. </w:t>
      </w:r>
      <w:r w:rsidRPr="00B00414">
        <w:rPr>
          <w:rFonts w:ascii="Times New Roman" w:hAnsi="Times New Roman" w:cs="Times New Roman"/>
        </w:rPr>
        <w:t>Изучить программную архитектуру x86/x86-64:</w:t>
      </w:r>
    </w:p>
    <w:p w14:paraId="54C29A3B" w14:textId="77777777" w:rsidR="008A4E02" w:rsidRPr="00B00414" w:rsidRDefault="008A4E02" w:rsidP="00772659">
      <w:pPr>
        <w:pStyle w:val="a5"/>
        <w:numPr>
          <w:ilvl w:val="2"/>
          <w:numId w:val="8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B00414">
        <w:rPr>
          <w:rFonts w:ascii="Times New Roman" w:hAnsi="Times New Roman" w:cs="Times New Roman"/>
        </w:rPr>
        <w:t xml:space="preserve">набор регистров, </w:t>
      </w:r>
    </w:p>
    <w:p w14:paraId="48A3B0FC" w14:textId="77777777" w:rsidR="008A4E02" w:rsidRPr="00B00414" w:rsidRDefault="008A4E02" w:rsidP="00772659">
      <w:pPr>
        <w:pStyle w:val="a5"/>
        <w:numPr>
          <w:ilvl w:val="2"/>
          <w:numId w:val="8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B00414">
        <w:rPr>
          <w:rFonts w:ascii="Times New Roman" w:hAnsi="Times New Roman" w:cs="Times New Roman"/>
        </w:rPr>
        <w:t xml:space="preserve">основные арифметико-логические команды, </w:t>
      </w:r>
    </w:p>
    <w:p w14:paraId="4AC98E6F" w14:textId="77777777" w:rsidR="008A4E02" w:rsidRPr="00B00414" w:rsidRDefault="008A4E02" w:rsidP="00772659">
      <w:pPr>
        <w:pStyle w:val="a5"/>
        <w:numPr>
          <w:ilvl w:val="2"/>
          <w:numId w:val="8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B00414">
        <w:rPr>
          <w:rFonts w:ascii="Times New Roman" w:hAnsi="Times New Roman" w:cs="Times New Roman"/>
        </w:rPr>
        <w:t xml:space="preserve">способы адресации памяти, </w:t>
      </w:r>
    </w:p>
    <w:p w14:paraId="316A1ED4" w14:textId="77777777" w:rsidR="008A4E02" w:rsidRPr="00B00414" w:rsidRDefault="008A4E02" w:rsidP="00772659">
      <w:pPr>
        <w:pStyle w:val="a5"/>
        <w:numPr>
          <w:ilvl w:val="2"/>
          <w:numId w:val="8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B00414">
        <w:rPr>
          <w:rFonts w:ascii="Times New Roman" w:hAnsi="Times New Roman" w:cs="Times New Roman"/>
        </w:rPr>
        <w:t xml:space="preserve">способы передачи управления, </w:t>
      </w:r>
    </w:p>
    <w:p w14:paraId="4F2D7113" w14:textId="77777777" w:rsidR="008A4E02" w:rsidRPr="00B00414" w:rsidRDefault="008A4E02" w:rsidP="00772659">
      <w:pPr>
        <w:pStyle w:val="a5"/>
        <w:numPr>
          <w:ilvl w:val="2"/>
          <w:numId w:val="8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B00414">
        <w:rPr>
          <w:rFonts w:ascii="Times New Roman" w:hAnsi="Times New Roman" w:cs="Times New Roman"/>
        </w:rPr>
        <w:t xml:space="preserve">работу со стеком, </w:t>
      </w:r>
    </w:p>
    <w:p w14:paraId="1D57B960" w14:textId="77777777" w:rsidR="008A4E02" w:rsidRPr="00B00414" w:rsidRDefault="008A4E02" w:rsidP="00772659">
      <w:pPr>
        <w:pStyle w:val="a5"/>
        <w:numPr>
          <w:ilvl w:val="2"/>
          <w:numId w:val="8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B00414">
        <w:rPr>
          <w:rFonts w:ascii="Times New Roman" w:hAnsi="Times New Roman" w:cs="Times New Roman"/>
        </w:rPr>
        <w:t xml:space="preserve">вызов подпрограмм, </w:t>
      </w:r>
    </w:p>
    <w:p w14:paraId="496F58B0" w14:textId="77777777" w:rsidR="008A4E02" w:rsidRPr="00B00414" w:rsidRDefault="008A4E02" w:rsidP="00772659">
      <w:pPr>
        <w:pStyle w:val="a5"/>
        <w:numPr>
          <w:ilvl w:val="2"/>
          <w:numId w:val="8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B00414">
        <w:rPr>
          <w:rFonts w:ascii="Times New Roman" w:hAnsi="Times New Roman" w:cs="Times New Roman"/>
        </w:rPr>
        <w:t xml:space="preserve">передачу параметров в подпрограммы и возврат результатов, </w:t>
      </w:r>
    </w:p>
    <w:p w14:paraId="4FAA3659" w14:textId="77777777" w:rsidR="008A4E02" w:rsidRPr="00B00414" w:rsidRDefault="008A4E02" w:rsidP="00772659">
      <w:pPr>
        <w:pStyle w:val="a5"/>
        <w:numPr>
          <w:ilvl w:val="2"/>
          <w:numId w:val="8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B00414">
        <w:rPr>
          <w:rFonts w:ascii="Times New Roman" w:hAnsi="Times New Roman" w:cs="Times New Roman"/>
        </w:rPr>
        <w:t xml:space="preserve">работу с арифметическим сопроцессором, </w:t>
      </w:r>
    </w:p>
    <w:p w14:paraId="4FF3C913" w14:textId="77777777" w:rsidR="008A4E02" w:rsidRPr="00B00414" w:rsidRDefault="008A4E02" w:rsidP="00772659">
      <w:pPr>
        <w:pStyle w:val="a5"/>
        <w:numPr>
          <w:ilvl w:val="2"/>
          <w:numId w:val="8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B00414">
        <w:rPr>
          <w:rFonts w:ascii="Times New Roman" w:hAnsi="Times New Roman" w:cs="Times New Roman"/>
          <w:color w:val="000000"/>
        </w:rPr>
        <w:t>работу</w:t>
      </w:r>
      <w:r w:rsidRPr="00B00414">
        <w:rPr>
          <w:rFonts w:ascii="Times New Roman" w:hAnsi="Times New Roman" w:cs="Times New Roman"/>
        </w:rPr>
        <w:t xml:space="preserve"> с векторными расширениями. </w:t>
      </w:r>
    </w:p>
    <w:p w14:paraId="5675C873" w14:textId="77777777" w:rsidR="008A4E02" w:rsidRPr="00B00414" w:rsidRDefault="008A4E02" w:rsidP="00772659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B00414">
        <w:rPr>
          <w:rFonts w:ascii="Times New Roman" w:hAnsi="Times New Roman" w:cs="Times New Roman"/>
          <w:color w:val="000000"/>
        </w:rPr>
        <w:t xml:space="preserve">2. </w:t>
      </w:r>
      <w:r w:rsidRPr="00B00414">
        <w:rPr>
          <w:rFonts w:ascii="Times New Roman" w:hAnsi="Times New Roman" w:cs="Times New Roman"/>
        </w:rPr>
        <w:t xml:space="preserve">Для программы на языке Си (из практической работы 1) сгенерировать ассемблерные листинги </w:t>
      </w:r>
      <w:r w:rsidRPr="00B00414">
        <w:rPr>
          <w:rFonts w:ascii="Times New Roman" w:hAnsi="Times New Roman" w:cs="Times New Roman"/>
          <w:b/>
          <w:bCs/>
        </w:rPr>
        <w:t xml:space="preserve">(синтаксис </w:t>
      </w:r>
      <w:r w:rsidRPr="00B00414">
        <w:rPr>
          <w:rFonts w:ascii="Times New Roman" w:hAnsi="Times New Roman" w:cs="Times New Roman"/>
          <w:b/>
          <w:bCs/>
          <w:lang w:val="en-US"/>
        </w:rPr>
        <w:t>AT</w:t>
      </w:r>
      <w:r w:rsidRPr="00B00414">
        <w:rPr>
          <w:rFonts w:ascii="Times New Roman" w:hAnsi="Times New Roman" w:cs="Times New Roman"/>
          <w:b/>
          <w:bCs/>
        </w:rPr>
        <w:t>&amp;</w:t>
      </w:r>
      <w:r w:rsidRPr="00B00414">
        <w:rPr>
          <w:rFonts w:ascii="Times New Roman" w:hAnsi="Times New Roman" w:cs="Times New Roman"/>
          <w:b/>
          <w:bCs/>
          <w:lang w:val="en-US"/>
        </w:rPr>
        <w:t>T</w:t>
      </w:r>
      <w:r w:rsidRPr="00B00414">
        <w:rPr>
          <w:rFonts w:ascii="Times New Roman" w:hAnsi="Times New Roman" w:cs="Times New Roman"/>
          <w:b/>
          <w:bCs/>
        </w:rPr>
        <w:t xml:space="preserve">, принятый в </w:t>
      </w:r>
      <w:r w:rsidRPr="00B00414">
        <w:rPr>
          <w:rFonts w:ascii="Times New Roman" w:hAnsi="Times New Roman" w:cs="Times New Roman"/>
          <w:b/>
          <w:bCs/>
          <w:lang w:val="en-US"/>
        </w:rPr>
        <w:t>UNIX</w:t>
      </w:r>
      <w:r w:rsidRPr="00B00414">
        <w:rPr>
          <w:rFonts w:ascii="Times New Roman" w:hAnsi="Times New Roman" w:cs="Times New Roman"/>
          <w:b/>
          <w:bCs/>
        </w:rPr>
        <w:t>)</w:t>
      </w:r>
      <w:r w:rsidRPr="00B00414">
        <w:rPr>
          <w:rFonts w:ascii="Times New Roman" w:hAnsi="Times New Roman" w:cs="Times New Roman"/>
        </w:rPr>
        <w:t xml:space="preserve"> для архитектуры x86 </w:t>
      </w:r>
      <w:r w:rsidRPr="00B00414">
        <w:rPr>
          <w:rFonts w:ascii="Times New Roman" w:hAnsi="Times New Roman" w:cs="Times New Roman"/>
          <w:b/>
          <w:bCs/>
        </w:rPr>
        <w:t>или</w:t>
      </w:r>
      <w:r w:rsidRPr="00B00414">
        <w:rPr>
          <w:rFonts w:ascii="Times New Roman" w:hAnsi="Times New Roman" w:cs="Times New Roman"/>
        </w:rPr>
        <w:t xml:space="preserve"> архитектуры x86-64, используя уровни оптимизации </w:t>
      </w:r>
      <w:r w:rsidRPr="00B00414">
        <w:rPr>
          <w:rFonts w:ascii="Times New Roman" w:hAnsi="Times New Roman" w:cs="Times New Roman"/>
          <w:lang w:val="en-US"/>
        </w:rPr>
        <w:t>O</w:t>
      </w:r>
      <w:r w:rsidRPr="00B00414">
        <w:rPr>
          <w:rFonts w:ascii="Times New Roman" w:hAnsi="Times New Roman" w:cs="Times New Roman"/>
        </w:rPr>
        <w:t xml:space="preserve">0 и </w:t>
      </w:r>
      <w:r w:rsidRPr="00B00414">
        <w:rPr>
          <w:rFonts w:ascii="Times New Roman" w:hAnsi="Times New Roman" w:cs="Times New Roman"/>
          <w:lang w:val="en-US"/>
        </w:rPr>
        <w:t>O</w:t>
      </w:r>
      <w:r w:rsidRPr="00B00414">
        <w:rPr>
          <w:rFonts w:ascii="Times New Roman" w:hAnsi="Times New Roman" w:cs="Times New Roman"/>
        </w:rPr>
        <w:t>3.</w:t>
      </w:r>
    </w:p>
    <w:p w14:paraId="7F97C8DA" w14:textId="77777777" w:rsidR="008A4E02" w:rsidRPr="00B00414" w:rsidRDefault="008A4E02" w:rsidP="00772659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B00414">
        <w:rPr>
          <w:rFonts w:ascii="Times New Roman" w:hAnsi="Times New Roman" w:cs="Times New Roman"/>
          <w:color w:val="000000"/>
        </w:rPr>
        <w:t>3. Проанализировать полученные листинги и сделать следующее:</w:t>
      </w:r>
    </w:p>
    <w:p w14:paraId="7D0154AB" w14:textId="77777777" w:rsidR="008A4E02" w:rsidRPr="00B00414" w:rsidRDefault="008A4E02" w:rsidP="00772659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B00414">
        <w:rPr>
          <w:rFonts w:ascii="Times New Roman" w:hAnsi="Times New Roman" w:cs="Times New Roman"/>
          <w:color w:val="000000"/>
        </w:rPr>
        <w:t xml:space="preserve">сопоставить команды языка Си с машинными командами; </w:t>
      </w:r>
    </w:p>
    <w:p w14:paraId="371A1F87" w14:textId="77777777" w:rsidR="008A4E02" w:rsidRPr="00B00414" w:rsidRDefault="008A4E02" w:rsidP="00772659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B00414">
        <w:rPr>
          <w:rFonts w:ascii="Times New Roman" w:hAnsi="Times New Roman" w:cs="Times New Roman"/>
          <w:color w:val="000000"/>
        </w:rPr>
        <w:t>определить размещение переменных языка Си в программах на ассемблере (в каких регистрах, в каких ячейках памяти);</w:t>
      </w:r>
    </w:p>
    <w:p w14:paraId="00385E2E" w14:textId="77777777" w:rsidR="008A4E02" w:rsidRPr="00B00414" w:rsidRDefault="008A4E02" w:rsidP="00772659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B00414">
        <w:rPr>
          <w:rFonts w:ascii="Times New Roman" w:hAnsi="Times New Roman" w:cs="Times New Roman"/>
          <w:color w:val="000000"/>
        </w:rPr>
        <w:t>выписать оптимизационные преобразования, выполненные компилятором;</w:t>
      </w:r>
    </w:p>
    <w:p w14:paraId="0D81BFEA" w14:textId="77777777" w:rsidR="008A4E02" w:rsidRPr="00B00414" w:rsidRDefault="008A4E02" w:rsidP="00772659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B00414">
        <w:rPr>
          <w:rFonts w:ascii="Times New Roman" w:hAnsi="Times New Roman" w:cs="Times New Roman"/>
          <w:color w:val="000000"/>
        </w:rPr>
        <w:t xml:space="preserve">(опционально) сравнить различия в программах для архитектуры x86 и архитектуры x86-64. </w:t>
      </w:r>
    </w:p>
    <w:p w14:paraId="45AC2623" w14:textId="77777777" w:rsidR="008A4E02" w:rsidRPr="00B00414" w:rsidRDefault="008A4E02" w:rsidP="00772659">
      <w:pPr>
        <w:spacing w:line="360" w:lineRule="auto"/>
        <w:ind w:firstLine="709"/>
        <w:rPr>
          <w:sz w:val="24"/>
        </w:rPr>
      </w:pPr>
      <w:r w:rsidRPr="00B00414">
        <w:rPr>
          <w:color w:val="000000"/>
          <w:sz w:val="24"/>
        </w:rPr>
        <w:t>4. Составить отчет по лабораторной работе. Отчет должен содержать следующее:</w:t>
      </w:r>
    </w:p>
    <w:p w14:paraId="783FE269" w14:textId="77777777" w:rsidR="008A4E02" w:rsidRPr="00B00414" w:rsidRDefault="008A4E02" w:rsidP="00772659">
      <w:pPr>
        <w:numPr>
          <w:ilvl w:val="0"/>
          <w:numId w:val="5"/>
        </w:numPr>
        <w:spacing w:line="360" w:lineRule="auto"/>
        <w:ind w:left="0" w:firstLine="709"/>
        <w:rPr>
          <w:sz w:val="24"/>
        </w:rPr>
      </w:pPr>
      <w:r w:rsidRPr="00B00414">
        <w:rPr>
          <w:color w:val="000000"/>
          <w:sz w:val="24"/>
        </w:rPr>
        <w:t>Титульный лист.</w:t>
      </w:r>
    </w:p>
    <w:p w14:paraId="45DDD66C" w14:textId="77777777" w:rsidR="008A4E02" w:rsidRPr="00B00414" w:rsidRDefault="008A4E02" w:rsidP="00772659">
      <w:pPr>
        <w:numPr>
          <w:ilvl w:val="0"/>
          <w:numId w:val="5"/>
        </w:numPr>
        <w:spacing w:line="360" w:lineRule="auto"/>
        <w:ind w:left="0" w:firstLine="709"/>
        <w:rPr>
          <w:sz w:val="24"/>
        </w:rPr>
      </w:pPr>
      <w:r w:rsidRPr="00B00414">
        <w:rPr>
          <w:color w:val="000000"/>
          <w:sz w:val="24"/>
        </w:rPr>
        <w:t xml:space="preserve"> Цель лабораторной работы. </w:t>
      </w:r>
    </w:p>
    <w:p w14:paraId="6A77C5DF" w14:textId="77777777" w:rsidR="008A4E02" w:rsidRPr="00B00414" w:rsidRDefault="008A4E02" w:rsidP="00772659">
      <w:pPr>
        <w:numPr>
          <w:ilvl w:val="0"/>
          <w:numId w:val="5"/>
        </w:numPr>
        <w:spacing w:line="360" w:lineRule="auto"/>
        <w:ind w:left="0" w:firstLine="709"/>
        <w:rPr>
          <w:sz w:val="24"/>
        </w:rPr>
      </w:pPr>
      <w:r w:rsidRPr="00B00414">
        <w:rPr>
          <w:color w:val="000000"/>
          <w:sz w:val="24"/>
        </w:rPr>
        <w:t xml:space="preserve"> Полный компилируемый листинг реализованной программы на Си. </w:t>
      </w:r>
    </w:p>
    <w:p w14:paraId="0FEEF7A6" w14:textId="77777777" w:rsidR="008A4E02" w:rsidRPr="00B00414" w:rsidRDefault="008A4E02" w:rsidP="00772659">
      <w:pPr>
        <w:numPr>
          <w:ilvl w:val="0"/>
          <w:numId w:val="5"/>
        </w:numPr>
        <w:spacing w:line="360" w:lineRule="auto"/>
        <w:ind w:left="0" w:firstLine="709"/>
        <w:rPr>
          <w:sz w:val="24"/>
        </w:rPr>
      </w:pPr>
      <w:r w:rsidRPr="00B00414">
        <w:rPr>
          <w:color w:val="000000"/>
          <w:sz w:val="24"/>
        </w:rPr>
        <w:t>Листинги на ассемблере (</w:t>
      </w:r>
      <w:r w:rsidRPr="00B00414">
        <w:rPr>
          <w:color w:val="000000"/>
          <w:sz w:val="24"/>
          <w:lang w:val="en-US"/>
        </w:rPr>
        <w:t>O</w:t>
      </w:r>
      <w:r w:rsidRPr="00B00414">
        <w:rPr>
          <w:color w:val="000000"/>
          <w:sz w:val="24"/>
        </w:rPr>
        <w:t xml:space="preserve">0 и </w:t>
      </w:r>
      <w:r w:rsidRPr="00B00414">
        <w:rPr>
          <w:color w:val="000000"/>
          <w:sz w:val="24"/>
          <w:lang w:val="en-US"/>
        </w:rPr>
        <w:t>O</w:t>
      </w:r>
      <w:r w:rsidRPr="00B00414">
        <w:rPr>
          <w:color w:val="000000"/>
          <w:sz w:val="24"/>
        </w:rPr>
        <w:t>3).</w:t>
      </w:r>
    </w:p>
    <w:p w14:paraId="5D9F438A" w14:textId="77777777" w:rsidR="008A4E02" w:rsidRPr="00B00414" w:rsidRDefault="008A4E02" w:rsidP="00772659">
      <w:pPr>
        <w:numPr>
          <w:ilvl w:val="0"/>
          <w:numId w:val="5"/>
        </w:numPr>
        <w:spacing w:line="360" w:lineRule="auto"/>
        <w:ind w:left="0" w:firstLine="709"/>
        <w:rPr>
          <w:sz w:val="24"/>
        </w:rPr>
      </w:pPr>
      <w:r w:rsidRPr="00B00414">
        <w:rPr>
          <w:color w:val="000000"/>
          <w:sz w:val="24"/>
        </w:rPr>
        <w:t xml:space="preserve">Подробное описание найденных оптимизаций, примененных на уровне </w:t>
      </w:r>
      <w:r w:rsidRPr="00B00414">
        <w:rPr>
          <w:color w:val="000000"/>
          <w:sz w:val="24"/>
          <w:lang w:val="en-US"/>
        </w:rPr>
        <w:t>O</w:t>
      </w:r>
      <w:r w:rsidRPr="00B00414">
        <w:rPr>
          <w:color w:val="000000"/>
          <w:sz w:val="24"/>
        </w:rPr>
        <w:t>3.</w:t>
      </w:r>
    </w:p>
    <w:p w14:paraId="41EEF3BA" w14:textId="77777777" w:rsidR="008A4E02" w:rsidRPr="00B00414" w:rsidRDefault="008A4E02" w:rsidP="00772659">
      <w:pPr>
        <w:numPr>
          <w:ilvl w:val="0"/>
          <w:numId w:val="5"/>
        </w:numPr>
        <w:spacing w:line="360" w:lineRule="auto"/>
        <w:ind w:left="0" w:firstLine="709"/>
        <w:rPr>
          <w:sz w:val="24"/>
        </w:rPr>
      </w:pPr>
      <w:r w:rsidRPr="00B00414">
        <w:rPr>
          <w:color w:val="000000"/>
          <w:sz w:val="24"/>
        </w:rPr>
        <w:t xml:space="preserve">Вывод по результатам лабораторной работы. </w:t>
      </w:r>
    </w:p>
    <w:p w14:paraId="491B0358" w14:textId="76F1D21D" w:rsidR="00B00414" w:rsidRDefault="00B00414" w:rsidP="00772659">
      <w:pPr>
        <w:suppressAutoHyphens w:val="0"/>
        <w:spacing w:after="160" w:line="259" w:lineRule="auto"/>
        <w:ind w:firstLine="0"/>
        <w:rPr>
          <w:sz w:val="24"/>
        </w:rPr>
      </w:pPr>
      <w:r>
        <w:rPr>
          <w:sz w:val="24"/>
        </w:rPr>
        <w:br w:type="page"/>
      </w:r>
    </w:p>
    <w:p w14:paraId="14F63BF6" w14:textId="00CC7E5B" w:rsidR="008A4E02" w:rsidRPr="00B00414" w:rsidRDefault="008A4E02" w:rsidP="00B00414">
      <w:pPr>
        <w:suppressAutoHyphens w:val="0"/>
        <w:spacing w:line="360" w:lineRule="auto"/>
        <w:ind w:firstLine="0"/>
        <w:jc w:val="center"/>
        <w:rPr>
          <w:b/>
          <w:bCs/>
          <w:sz w:val="32"/>
          <w:szCs w:val="32"/>
        </w:rPr>
      </w:pPr>
      <w:r w:rsidRPr="00B00414">
        <w:rPr>
          <w:b/>
          <w:bCs/>
          <w:sz w:val="32"/>
          <w:szCs w:val="32"/>
        </w:rPr>
        <w:lastRenderedPageBreak/>
        <w:t>Описание работы</w:t>
      </w:r>
    </w:p>
    <w:p w14:paraId="0392DF87" w14:textId="405A7432" w:rsidR="008A4E02" w:rsidRPr="00B00414" w:rsidRDefault="008A4E02" w:rsidP="00772659">
      <w:pPr>
        <w:suppressAutoHyphens w:val="0"/>
        <w:spacing w:line="360" w:lineRule="auto"/>
        <w:ind w:firstLine="709"/>
        <w:rPr>
          <w:sz w:val="24"/>
        </w:rPr>
      </w:pPr>
      <w:r w:rsidRPr="00B00414">
        <w:rPr>
          <w:sz w:val="24"/>
        </w:rPr>
        <w:t>Ход выполнения работы:</w:t>
      </w:r>
    </w:p>
    <w:p w14:paraId="60C0BA24" w14:textId="476DFEC8" w:rsidR="0032629E" w:rsidRPr="00B00414" w:rsidRDefault="008A4E02" w:rsidP="00772659">
      <w:pPr>
        <w:pStyle w:val="a4"/>
        <w:numPr>
          <w:ilvl w:val="0"/>
          <w:numId w:val="6"/>
        </w:numPr>
        <w:suppressAutoHyphens w:val="0"/>
        <w:spacing w:line="360" w:lineRule="auto"/>
        <w:ind w:left="0" w:firstLine="709"/>
        <w:rPr>
          <w:sz w:val="24"/>
        </w:rPr>
      </w:pPr>
      <w:r w:rsidRPr="00B00414">
        <w:rPr>
          <w:sz w:val="24"/>
        </w:rPr>
        <w:t xml:space="preserve">Был создан файл </w:t>
      </w:r>
      <w:r w:rsidRPr="00B00414">
        <w:rPr>
          <w:sz w:val="24"/>
          <w:lang w:val="en-US"/>
        </w:rPr>
        <w:t>main</w:t>
      </w:r>
      <w:r w:rsidRPr="00B00414">
        <w:rPr>
          <w:sz w:val="24"/>
        </w:rPr>
        <w:t>.</w:t>
      </w:r>
      <w:proofErr w:type="spellStart"/>
      <w:r w:rsidRPr="00B00414">
        <w:rPr>
          <w:sz w:val="24"/>
          <w:lang w:val="en-US"/>
        </w:rPr>
        <w:t>cpp</w:t>
      </w:r>
      <w:proofErr w:type="spellEnd"/>
      <w:r w:rsidRPr="00B00414">
        <w:rPr>
          <w:sz w:val="24"/>
        </w:rPr>
        <w:t xml:space="preserve"> с исходным кодом программы</w:t>
      </w:r>
      <w:r w:rsidR="0032629E" w:rsidRPr="00B00414">
        <w:rPr>
          <w:sz w:val="24"/>
        </w:rPr>
        <w:t xml:space="preserve"> на языке программирования </w:t>
      </w:r>
      <w:r w:rsidR="0032629E" w:rsidRPr="00B00414">
        <w:rPr>
          <w:sz w:val="24"/>
          <w:lang w:val="en-US"/>
        </w:rPr>
        <w:t>C</w:t>
      </w:r>
      <w:r w:rsidR="0032629E" w:rsidRPr="00B00414">
        <w:rPr>
          <w:sz w:val="24"/>
        </w:rPr>
        <w:t xml:space="preserve">++ для вычисления функции </w:t>
      </w:r>
      <w:r w:rsidR="0032629E" w:rsidRPr="00B00414">
        <w:rPr>
          <w:sz w:val="24"/>
          <w:lang w:val="en-US"/>
        </w:rPr>
        <w:t>sin</w:t>
      </w:r>
      <w:r w:rsidR="0032629E" w:rsidRPr="00B00414">
        <w:rPr>
          <w:sz w:val="24"/>
        </w:rPr>
        <w:t>(</w:t>
      </w:r>
      <w:r w:rsidR="0032629E" w:rsidRPr="00B00414">
        <w:rPr>
          <w:sz w:val="24"/>
          <w:lang w:val="en-US"/>
        </w:rPr>
        <w:t>x</w:t>
      </w:r>
      <w:r w:rsidR="0032629E" w:rsidRPr="00B00414">
        <w:rPr>
          <w:sz w:val="24"/>
        </w:rPr>
        <w:t xml:space="preserve">) с помощью разложения этой функции в ряд </w:t>
      </w:r>
      <w:proofErr w:type="spellStart"/>
      <w:r w:rsidR="0032629E" w:rsidRPr="00B00414">
        <w:rPr>
          <w:sz w:val="24"/>
        </w:rPr>
        <w:t>Маклорена</w:t>
      </w:r>
      <w:proofErr w:type="spellEnd"/>
      <w:r w:rsidR="0032629E" w:rsidRPr="00B00414">
        <w:rPr>
          <w:sz w:val="24"/>
        </w:rPr>
        <w:t xml:space="preserve"> по первым </w:t>
      </w:r>
      <w:r w:rsidR="0032629E" w:rsidRPr="00B00414">
        <w:rPr>
          <w:sz w:val="24"/>
          <w:lang w:val="en-US"/>
        </w:rPr>
        <w:t>N</w:t>
      </w:r>
      <w:r w:rsidR="0032629E" w:rsidRPr="00B00414">
        <w:rPr>
          <w:sz w:val="24"/>
        </w:rPr>
        <w:t xml:space="preserve"> членам:</w:t>
      </w:r>
    </w:p>
    <w:p w14:paraId="5A496A3B" w14:textId="4C292016" w:rsidR="0032629E" w:rsidRPr="00B00414" w:rsidRDefault="00671C6A" w:rsidP="00772659">
      <w:pPr>
        <w:pStyle w:val="a4"/>
        <w:suppressAutoHyphens w:val="0"/>
        <w:spacing w:line="360" w:lineRule="auto"/>
        <w:ind w:left="0" w:firstLine="709"/>
        <w:rPr>
          <w:sz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n-1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2n-1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2n-1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!</m:t>
                  </m:r>
                </m:den>
              </m:f>
            </m:e>
          </m:nary>
          <m:r>
            <w:rPr>
              <w:rFonts w:ascii="Cambria Math" w:hAnsi="Cambria Math"/>
              <w:sz w:val="24"/>
            </w:rPr>
            <m:t xml:space="preserve"> = x-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3!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</w:rPr>
            <m:t xml:space="preserve">+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5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5!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</w:rPr>
            <m:t xml:space="preserve">-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7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7!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</w:rPr>
            <m:t xml:space="preserve">+…+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-1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n-1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2n-1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</w:rPr>
            <m:t xml:space="preserve">+…; </m:t>
          </m:r>
        </m:oMath>
      </m:oMathPara>
    </w:p>
    <w:p w14:paraId="4D7D4CBF" w14:textId="77777777" w:rsidR="0032629E" w:rsidRPr="00B00414" w:rsidRDefault="0032629E" w:rsidP="00772659">
      <w:pPr>
        <w:pStyle w:val="Default"/>
        <w:spacing w:line="360" w:lineRule="auto"/>
        <w:ind w:firstLine="709"/>
        <w:jc w:val="both"/>
        <w:rPr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-∞&lt;x&lt; +∞</m:t>
          </m:r>
        </m:oMath>
      </m:oMathPara>
    </w:p>
    <w:p w14:paraId="426751F4" w14:textId="7C74ED85" w:rsidR="0032629E" w:rsidRPr="00B00414" w:rsidRDefault="0032629E" w:rsidP="00772659">
      <w:pPr>
        <w:pStyle w:val="a4"/>
        <w:numPr>
          <w:ilvl w:val="0"/>
          <w:numId w:val="6"/>
        </w:numPr>
        <w:suppressAutoHyphens w:val="0"/>
        <w:spacing w:line="360" w:lineRule="auto"/>
        <w:ind w:left="0" w:firstLine="709"/>
        <w:rPr>
          <w:sz w:val="24"/>
        </w:rPr>
      </w:pPr>
      <w:r w:rsidRPr="00B00414">
        <w:rPr>
          <w:sz w:val="24"/>
        </w:rPr>
        <w:t xml:space="preserve">На сайте </w:t>
      </w:r>
      <w:proofErr w:type="spellStart"/>
      <w:r w:rsidR="0097149E">
        <w:rPr>
          <w:sz w:val="24"/>
          <w:lang w:val="en-US"/>
        </w:rPr>
        <w:t>g</w:t>
      </w:r>
      <w:r w:rsidRPr="00B00414">
        <w:rPr>
          <w:sz w:val="24"/>
          <w:lang w:val="en-US"/>
        </w:rPr>
        <w:t>odbolt</w:t>
      </w:r>
      <w:proofErr w:type="spellEnd"/>
      <w:r w:rsidRPr="00B00414">
        <w:rPr>
          <w:sz w:val="24"/>
        </w:rPr>
        <w:t>.</w:t>
      </w:r>
      <w:r w:rsidRPr="00B00414">
        <w:rPr>
          <w:sz w:val="24"/>
          <w:lang w:val="en-US"/>
        </w:rPr>
        <w:t>org</w:t>
      </w:r>
      <w:r w:rsidRPr="00B00414">
        <w:rPr>
          <w:sz w:val="24"/>
        </w:rPr>
        <w:t xml:space="preserve"> была произведена генерация ассемблерного для синтаксиса </w:t>
      </w:r>
      <w:r w:rsidRPr="00B00414">
        <w:rPr>
          <w:sz w:val="24"/>
          <w:lang w:val="en-US"/>
        </w:rPr>
        <w:t>AT</w:t>
      </w:r>
      <w:r w:rsidRPr="00B00414">
        <w:rPr>
          <w:sz w:val="24"/>
        </w:rPr>
        <w:t>&amp;</w:t>
      </w:r>
      <w:r w:rsidRPr="00B00414">
        <w:rPr>
          <w:sz w:val="24"/>
          <w:lang w:val="en-US"/>
        </w:rPr>
        <w:t>T</w:t>
      </w:r>
      <w:r w:rsidRPr="00B00414">
        <w:rPr>
          <w:sz w:val="24"/>
        </w:rPr>
        <w:t xml:space="preserve"> с двумя уровнями оптимизации: -</w:t>
      </w:r>
      <w:r w:rsidRPr="00B00414">
        <w:rPr>
          <w:sz w:val="24"/>
          <w:lang w:val="en-US"/>
        </w:rPr>
        <w:t>O</w:t>
      </w:r>
      <w:r w:rsidRPr="00B00414">
        <w:rPr>
          <w:sz w:val="24"/>
        </w:rPr>
        <w:t>0 и -</w:t>
      </w:r>
      <w:r w:rsidRPr="00B00414">
        <w:rPr>
          <w:sz w:val="24"/>
          <w:lang w:val="en-US"/>
        </w:rPr>
        <w:t>O</w:t>
      </w:r>
      <w:r w:rsidRPr="00B00414">
        <w:rPr>
          <w:sz w:val="24"/>
        </w:rPr>
        <w:t>3.</w:t>
      </w:r>
    </w:p>
    <w:p w14:paraId="42BE5F8D" w14:textId="77777777" w:rsidR="00E400AA" w:rsidRPr="00B00414" w:rsidRDefault="0032629E" w:rsidP="00772659">
      <w:pPr>
        <w:pStyle w:val="a4"/>
        <w:numPr>
          <w:ilvl w:val="0"/>
          <w:numId w:val="6"/>
        </w:numPr>
        <w:suppressAutoHyphens w:val="0"/>
        <w:spacing w:line="360" w:lineRule="auto"/>
        <w:ind w:left="0" w:firstLine="709"/>
        <w:rPr>
          <w:sz w:val="24"/>
        </w:rPr>
      </w:pPr>
      <w:r w:rsidRPr="00B00414">
        <w:rPr>
          <w:sz w:val="24"/>
        </w:rPr>
        <w:t xml:space="preserve">Был проведен анализ полученного листинга и исходного кода с добавлением комментариев в листинги (Приложение 2 и Приложение 3). </w:t>
      </w:r>
    </w:p>
    <w:p w14:paraId="1D3A2722" w14:textId="4C98D803" w:rsidR="0032629E" w:rsidRPr="00B00414" w:rsidRDefault="0032629E" w:rsidP="00772659">
      <w:pPr>
        <w:pStyle w:val="a4"/>
        <w:numPr>
          <w:ilvl w:val="0"/>
          <w:numId w:val="6"/>
        </w:numPr>
        <w:suppressAutoHyphens w:val="0"/>
        <w:spacing w:line="360" w:lineRule="auto"/>
        <w:ind w:left="0" w:firstLine="709"/>
        <w:rPr>
          <w:sz w:val="24"/>
        </w:rPr>
      </w:pPr>
      <w:r w:rsidRPr="00B00414">
        <w:rPr>
          <w:sz w:val="24"/>
        </w:rPr>
        <w:t>Были сопоставлены команды языка С</w:t>
      </w:r>
      <w:r w:rsidR="00E400AA" w:rsidRPr="00B00414">
        <w:rPr>
          <w:sz w:val="24"/>
        </w:rPr>
        <w:t>++</w:t>
      </w:r>
      <w:r w:rsidRPr="00B00414">
        <w:rPr>
          <w:sz w:val="24"/>
        </w:rPr>
        <w:t xml:space="preserve"> с машинными командами, определено размещение переменных в регистрах и ячейках памяти.</w:t>
      </w:r>
    </w:p>
    <w:p w14:paraId="47385164" w14:textId="58D29A13" w:rsidR="00772659" w:rsidRDefault="0032629E" w:rsidP="00772659">
      <w:pPr>
        <w:pStyle w:val="a4"/>
        <w:numPr>
          <w:ilvl w:val="0"/>
          <w:numId w:val="6"/>
        </w:numPr>
        <w:suppressAutoHyphens w:val="0"/>
        <w:spacing w:line="360" w:lineRule="auto"/>
        <w:ind w:left="0" w:firstLine="709"/>
        <w:rPr>
          <w:sz w:val="24"/>
        </w:rPr>
      </w:pPr>
      <w:r w:rsidRPr="00B00414">
        <w:rPr>
          <w:sz w:val="24"/>
        </w:rPr>
        <w:t xml:space="preserve">Проведены сравнения листингов уровней оптимизации компилятора </w:t>
      </w:r>
      <w:r w:rsidRPr="00B00414">
        <w:rPr>
          <w:sz w:val="24"/>
          <w:lang w:val="en-US"/>
        </w:rPr>
        <w:t>O</w:t>
      </w:r>
      <w:r w:rsidRPr="00B00414">
        <w:rPr>
          <w:sz w:val="24"/>
        </w:rPr>
        <w:t xml:space="preserve">0 и </w:t>
      </w:r>
      <w:r w:rsidRPr="00B00414">
        <w:rPr>
          <w:sz w:val="24"/>
          <w:lang w:val="en-US"/>
        </w:rPr>
        <w:t>O</w:t>
      </w:r>
      <w:r w:rsidRPr="00B00414">
        <w:rPr>
          <w:sz w:val="24"/>
        </w:rPr>
        <w:t xml:space="preserve">3 с поиском различий и оптимизаций, </w:t>
      </w:r>
      <w:r w:rsidR="00E400AA" w:rsidRPr="00B00414">
        <w:rPr>
          <w:sz w:val="24"/>
        </w:rPr>
        <w:t>выполненных компилятором.</w:t>
      </w:r>
    </w:p>
    <w:p w14:paraId="64577F4C" w14:textId="0BBB6B3E" w:rsidR="00772659" w:rsidRPr="00772659" w:rsidRDefault="00772659" w:rsidP="00772659">
      <w:pPr>
        <w:suppressAutoHyphens w:val="0"/>
        <w:spacing w:after="160" w:line="259" w:lineRule="auto"/>
        <w:ind w:firstLine="0"/>
        <w:jc w:val="left"/>
        <w:rPr>
          <w:sz w:val="24"/>
        </w:rPr>
      </w:pPr>
      <w:r>
        <w:rPr>
          <w:sz w:val="24"/>
        </w:rPr>
        <w:br w:type="page"/>
      </w:r>
    </w:p>
    <w:p w14:paraId="56EE95DA" w14:textId="1334759E" w:rsidR="00E400AA" w:rsidRPr="00772659" w:rsidRDefault="00E400AA" w:rsidP="00772659">
      <w:pPr>
        <w:suppressAutoHyphens w:val="0"/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772659">
        <w:rPr>
          <w:b/>
          <w:bCs/>
          <w:sz w:val="32"/>
          <w:szCs w:val="32"/>
        </w:rPr>
        <w:lastRenderedPageBreak/>
        <w:t>Заключение</w:t>
      </w:r>
    </w:p>
    <w:p w14:paraId="0B946CC3" w14:textId="5937D6A7" w:rsidR="00E400AA" w:rsidRPr="00B00414" w:rsidRDefault="00E400AA" w:rsidP="00772659">
      <w:pPr>
        <w:suppressAutoHyphens w:val="0"/>
        <w:spacing w:line="360" w:lineRule="auto"/>
        <w:ind w:firstLine="709"/>
        <w:rPr>
          <w:sz w:val="24"/>
        </w:rPr>
      </w:pPr>
      <w:r w:rsidRPr="00B00414">
        <w:rPr>
          <w:sz w:val="24"/>
        </w:rPr>
        <w:t xml:space="preserve">В ходе практической работы была изучена архитектура </w:t>
      </w:r>
      <w:r w:rsidRPr="00B00414">
        <w:rPr>
          <w:sz w:val="24"/>
          <w:lang w:val="en-US"/>
        </w:rPr>
        <w:t>x</w:t>
      </w:r>
      <w:r w:rsidRPr="00B00414">
        <w:rPr>
          <w:sz w:val="24"/>
        </w:rPr>
        <w:t>86/</w:t>
      </w:r>
      <w:r w:rsidRPr="00B00414">
        <w:rPr>
          <w:sz w:val="24"/>
          <w:lang w:val="en-US"/>
        </w:rPr>
        <w:t>x</w:t>
      </w:r>
      <w:r w:rsidRPr="00B00414">
        <w:rPr>
          <w:sz w:val="24"/>
        </w:rPr>
        <w:t xml:space="preserve">86-64. Был выполнен анализ сгенерированных на сайте </w:t>
      </w:r>
      <w:proofErr w:type="spellStart"/>
      <w:r w:rsidRPr="00B00414">
        <w:rPr>
          <w:sz w:val="24"/>
          <w:lang w:val="en-US"/>
        </w:rPr>
        <w:t>godbolt</w:t>
      </w:r>
      <w:proofErr w:type="spellEnd"/>
      <w:r w:rsidRPr="00B00414">
        <w:rPr>
          <w:sz w:val="24"/>
        </w:rPr>
        <w:t>.</w:t>
      </w:r>
      <w:r w:rsidRPr="00B00414">
        <w:rPr>
          <w:sz w:val="24"/>
          <w:lang w:val="en-US"/>
        </w:rPr>
        <w:t>org</w:t>
      </w:r>
      <w:r w:rsidRPr="00B00414">
        <w:rPr>
          <w:sz w:val="24"/>
        </w:rPr>
        <w:t xml:space="preserve"> листингов для уровней оптимизации компилятора </w:t>
      </w:r>
      <w:r w:rsidRPr="00B00414">
        <w:rPr>
          <w:sz w:val="24"/>
          <w:lang w:val="en-US"/>
        </w:rPr>
        <w:t>O</w:t>
      </w:r>
      <w:r w:rsidRPr="00B00414">
        <w:rPr>
          <w:sz w:val="24"/>
        </w:rPr>
        <w:t xml:space="preserve">0 и </w:t>
      </w:r>
      <w:r w:rsidRPr="00B00414">
        <w:rPr>
          <w:sz w:val="24"/>
          <w:lang w:val="en-US"/>
        </w:rPr>
        <w:t>O</w:t>
      </w:r>
      <w:r w:rsidRPr="00B00414">
        <w:rPr>
          <w:sz w:val="24"/>
        </w:rPr>
        <w:t xml:space="preserve">3 программы, вычисляющей функцию </w:t>
      </w:r>
      <w:r w:rsidRPr="00B00414">
        <w:rPr>
          <w:sz w:val="24"/>
          <w:lang w:val="en-US"/>
        </w:rPr>
        <w:t>sin</w:t>
      </w:r>
      <w:r w:rsidRPr="00B00414">
        <w:rPr>
          <w:sz w:val="24"/>
        </w:rPr>
        <w:t>(</w:t>
      </w:r>
      <w:r w:rsidRPr="00B00414">
        <w:rPr>
          <w:sz w:val="24"/>
          <w:lang w:val="en-US"/>
        </w:rPr>
        <w:t>x</w:t>
      </w:r>
      <w:r w:rsidRPr="00B00414">
        <w:rPr>
          <w:sz w:val="24"/>
        </w:rPr>
        <w:t xml:space="preserve">) через разложение в ряд, на языке </w:t>
      </w:r>
      <w:r w:rsidRPr="00B00414">
        <w:rPr>
          <w:sz w:val="24"/>
          <w:lang w:val="en-US"/>
        </w:rPr>
        <w:t>C</w:t>
      </w:r>
      <w:r w:rsidRPr="00B00414">
        <w:rPr>
          <w:sz w:val="24"/>
        </w:rPr>
        <w:t xml:space="preserve">++.  </w:t>
      </w:r>
      <w:r w:rsidR="00772659" w:rsidRPr="00B00414">
        <w:rPr>
          <w:sz w:val="24"/>
        </w:rPr>
        <w:t xml:space="preserve">Были изучены основные команды языка ассемблера. </w:t>
      </w:r>
      <w:r w:rsidRPr="00B00414">
        <w:rPr>
          <w:sz w:val="24"/>
        </w:rPr>
        <w:t xml:space="preserve">Были сопоставлены команды языка </w:t>
      </w:r>
      <w:r w:rsidRPr="00B00414">
        <w:rPr>
          <w:sz w:val="24"/>
          <w:lang w:val="en-US"/>
        </w:rPr>
        <w:t>C</w:t>
      </w:r>
      <w:r w:rsidRPr="00B00414">
        <w:rPr>
          <w:sz w:val="24"/>
        </w:rPr>
        <w:t>++ с машинными командами. Был проведен анализ размещения переменных в языке ассемблера, анализ отличий скомпилированных кодов на разных уровнях оптимизаций.</w:t>
      </w:r>
    </w:p>
    <w:p w14:paraId="5E90EDC9" w14:textId="526FC53E" w:rsidR="00E400AA" w:rsidRPr="00B00414" w:rsidRDefault="00E400AA" w:rsidP="00772659">
      <w:pPr>
        <w:suppressAutoHyphens w:val="0"/>
        <w:spacing w:line="360" w:lineRule="auto"/>
        <w:ind w:firstLine="709"/>
        <w:rPr>
          <w:sz w:val="24"/>
        </w:rPr>
      </w:pPr>
      <w:r w:rsidRPr="00B00414">
        <w:rPr>
          <w:sz w:val="24"/>
        </w:rPr>
        <w:t xml:space="preserve">В ходе анализа отличий в листингах с уровнями оптимизации </w:t>
      </w:r>
      <w:r w:rsidRPr="00B00414">
        <w:rPr>
          <w:sz w:val="24"/>
          <w:lang w:val="en-US"/>
        </w:rPr>
        <w:t>O</w:t>
      </w:r>
      <w:r w:rsidRPr="00B00414">
        <w:rPr>
          <w:sz w:val="24"/>
        </w:rPr>
        <w:t xml:space="preserve">0 и </w:t>
      </w:r>
      <w:r w:rsidRPr="00B00414">
        <w:rPr>
          <w:sz w:val="24"/>
          <w:lang w:val="en-US"/>
        </w:rPr>
        <w:t>O</w:t>
      </w:r>
      <w:r w:rsidRPr="00B00414">
        <w:rPr>
          <w:sz w:val="24"/>
        </w:rPr>
        <w:t xml:space="preserve">3 были выявлены следующие оптимизации на уровне </w:t>
      </w:r>
      <w:r w:rsidRPr="00B00414">
        <w:rPr>
          <w:sz w:val="24"/>
          <w:lang w:val="en-US"/>
        </w:rPr>
        <w:t>O</w:t>
      </w:r>
      <w:r w:rsidRPr="00B00414">
        <w:rPr>
          <w:sz w:val="24"/>
        </w:rPr>
        <w:t>3:</w:t>
      </w:r>
    </w:p>
    <w:p w14:paraId="2E964CAD" w14:textId="392F49D7" w:rsidR="00C75749" w:rsidRPr="00B00414" w:rsidRDefault="00C75749" w:rsidP="00772659">
      <w:pPr>
        <w:pStyle w:val="a4"/>
        <w:numPr>
          <w:ilvl w:val="0"/>
          <w:numId w:val="7"/>
        </w:numPr>
        <w:suppressAutoHyphens w:val="0"/>
        <w:spacing w:line="360" w:lineRule="auto"/>
        <w:ind w:left="0" w:firstLine="709"/>
        <w:rPr>
          <w:sz w:val="24"/>
        </w:rPr>
      </w:pPr>
      <w:r w:rsidRPr="00B00414">
        <w:rPr>
          <w:sz w:val="24"/>
        </w:rPr>
        <w:t>Задействуется гораздо больше регистров процессора (Например, регистры %</w:t>
      </w:r>
      <w:r w:rsidRPr="00B00414">
        <w:rPr>
          <w:sz w:val="24"/>
          <w:lang w:val="en-US"/>
        </w:rPr>
        <w:t>R</w:t>
      </w:r>
      <w:r w:rsidRPr="00B00414">
        <w:rPr>
          <w:sz w:val="24"/>
        </w:rPr>
        <w:t>12, %</w:t>
      </w:r>
      <w:r w:rsidRPr="00B00414">
        <w:rPr>
          <w:sz w:val="24"/>
          <w:lang w:val="en-US"/>
        </w:rPr>
        <w:t>RDX</w:t>
      </w:r>
      <w:r w:rsidRPr="00B00414">
        <w:rPr>
          <w:sz w:val="24"/>
        </w:rPr>
        <w:t>, %</w:t>
      </w:r>
      <w:r w:rsidRPr="00B00414">
        <w:rPr>
          <w:sz w:val="24"/>
          <w:lang w:val="en-US"/>
        </w:rPr>
        <w:t>RCX</w:t>
      </w:r>
      <w:r w:rsidRPr="00B00414">
        <w:rPr>
          <w:sz w:val="24"/>
        </w:rPr>
        <w:t>)</w:t>
      </w:r>
    </w:p>
    <w:p w14:paraId="1E434B44" w14:textId="3233F833" w:rsidR="00C75749" w:rsidRPr="00B00414" w:rsidRDefault="00C75749" w:rsidP="00772659">
      <w:pPr>
        <w:pStyle w:val="a4"/>
        <w:numPr>
          <w:ilvl w:val="0"/>
          <w:numId w:val="7"/>
        </w:numPr>
        <w:suppressAutoHyphens w:val="0"/>
        <w:spacing w:line="360" w:lineRule="auto"/>
        <w:ind w:left="0" w:firstLine="709"/>
        <w:rPr>
          <w:sz w:val="24"/>
        </w:rPr>
      </w:pPr>
      <w:r w:rsidRPr="00B00414">
        <w:rPr>
          <w:sz w:val="24"/>
        </w:rPr>
        <w:t>Задействуются регистры меньших размеров (Например, чаще используются регистры %</w:t>
      </w:r>
      <w:proofErr w:type="spellStart"/>
      <w:r w:rsidRPr="00B00414">
        <w:rPr>
          <w:sz w:val="24"/>
          <w:lang w:val="en-US"/>
        </w:rPr>
        <w:t>Exx</w:t>
      </w:r>
      <w:proofErr w:type="spellEnd"/>
      <w:r w:rsidRPr="00B00414">
        <w:rPr>
          <w:sz w:val="24"/>
        </w:rPr>
        <w:t>, используются %</w:t>
      </w:r>
      <w:r w:rsidRPr="00B00414">
        <w:rPr>
          <w:sz w:val="24"/>
          <w:lang w:val="en-US"/>
        </w:rPr>
        <w:t>R</w:t>
      </w:r>
      <w:r w:rsidRPr="00B00414">
        <w:rPr>
          <w:sz w:val="24"/>
        </w:rPr>
        <w:t>12</w:t>
      </w:r>
      <w:r w:rsidRPr="00B00414">
        <w:rPr>
          <w:sz w:val="24"/>
          <w:lang w:val="en-US"/>
        </w:rPr>
        <w:t>d</w:t>
      </w:r>
      <w:r w:rsidRPr="00B00414">
        <w:rPr>
          <w:sz w:val="24"/>
        </w:rPr>
        <w:t>, %</w:t>
      </w:r>
      <w:r w:rsidRPr="00B00414">
        <w:rPr>
          <w:sz w:val="24"/>
          <w:lang w:val="en-US"/>
        </w:rPr>
        <w:t>R</w:t>
      </w:r>
      <w:r w:rsidRPr="00B00414">
        <w:rPr>
          <w:sz w:val="24"/>
        </w:rPr>
        <w:t>12</w:t>
      </w:r>
      <w:r w:rsidRPr="00B00414">
        <w:rPr>
          <w:sz w:val="24"/>
          <w:lang w:val="en-US"/>
        </w:rPr>
        <w:t>b</w:t>
      </w:r>
      <w:r w:rsidRPr="00B00414">
        <w:rPr>
          <w:sz w:val="24"/>
        </w:rPr>
        <w:t>)</w:t>
      </w:r>
    </w:p>
    <w:p w14:paraId="34805AAF" w14:textId="72E36F4B" w:rsidR="00C75749" w:rsidRPr="00B00414" w:rsidRDefault="00C75749" w:rsidP="00772659">
      <w:pPr>
        <w:pStyle w:val="a4"/>
        <w:numPr>
          <w:ilvl w:val="0"/>
          <w:numId w:val="7"/>
        </w:numPr>
        <w:suppressAutoHyphens w:val="0"/>
        <w:spacing w:line="360" w:lineRule="auto"/>
        <w:ind w:left="0" w:firstLine="709"/>
        <w:rPr>
          <w:sz w:val="24"/>
        </w:rPr>
      </w:pPr>
      <w:r w:rsidRPr="00B00414">
        <w:rPr>
          <w:sz w:val="24"/>
        </w:rPr>
        <w:t>Нестандартное использование регистров (%</w:t>
      </w:r>
      <w:r w:rsidRPr="00B00414">
        <w:rPr>
          <w:sz w:val="24"/>
          <w:lang w:val="en-US"/>
        </w:rPr>
        <w:t>RBP</w:t>
      </w:r>
      <w:r w:rsidRPr="00B00414">
        <w:rPr>
          <w:sz w:val="24"/>
        </w:rPr>
        <w:t xml:space="preserve"> в функции </w:t>
      </w:r>
      <w:r w:rsidRPr="00B00414">
        <w:rPr>
          <w:sz w:val="24"/>
          <w:lang w:val="en-US"/>
        </w:rPr>
        <w:t>Sin</w:t>
      </w:r>
      <w:r w:rsidRPr="00B00414">
        <w:rPr>
          <w:sz w:val="24"/>
        </w:rPr>
        <w:t xml:space="preserve">() используется не для указания на базу кадра стека, а для хранения переменной </w:t>
      </w:r>
      <w:r w:rsidRPr="00B00414">
        <w:rPr>
          <w:sz w:val="24"/>
          <w:lang w:val="en-US"/>
        </w:rPr>
        <w:t>n</w:t>
      </w:r>
      <w:r w:rsidRPr="00B00414">
        <w:rPr>
          <w:sz w:val="24"/>
        </w:rPr>
        <w:t>)</w:t>
      </w:r>
    </w:p>
    <w:p w14:paraId="1A3180CB" w14:textId="3C06C0D8" w:rsidR="00C75749" w:rsidRPr="00B00414" w:rsidRDefault="00D13980" w:rsidP="00772659">
      <w:pPr>
        <w:pStyle w:val="a4"/>
        <w:numPr>
          <w:ilvl w:val="0"/>
          <w:numId w:val="7"/>
        </w:numPr>
        <w:suppressAutoHyphens w:val="0"/>
        <w:spacing w:line="360" w:lineRule="auto"/>
        <w:ind w:left="0" w:firstLine="709"/>
        <w:rPr>
          <w:sz w:val="24"/>
        </w:rPr>
      </w:pPr>
      <w:r w:rsidRPr="00B00414">
        <w:rPr>
          <w:sz w:val="24"/>
        </w:rPr>
        <w:t>Отсутствие явно выделенных границ локального стека у всех функций (Не всегда %</w:t>
      </w:r>
      <w:r w:rsidRPr="00B00414">
        <w:rPr>
          <w:sz w:val="24"/>
          <w:lang w:val="en-US"/>
        </w:rPr>
        <w:t>RSP</w:t>
      </w:r>
      <w:r w:rsidRPr="00B00414">
        <w:rPr>
          <w:sz w:val="24"/>
        </w:rPr>
        <w:t xml:space="preserve"> указывает на вершину локального стека, а %</w:t>
      </w:r>
      <w:r w:rsidRPr="00B00414">
        <w:rPr>
          <w:sz w:val="24"/>
          <w:lang w:val="en-US"/>
        </w:rPr>
        <w:t>RBP</w:t>
      </w:r>
      <w:r w:rsidRPr="00B00414">
        <w:rPr>
          <w:sz w:val="24"/>
        </w:rPr>
        <w:t xml:space="preserve"> на базу кадра локального стека)</w:t>
      </w:r>
    </w:p>
    <w:p w14:paraId="6A20ED71" w14:textId="340F26D1" w:rsidR="00D13980" w:rsidRPr="00B00414" w:rsidRDefault="00D13980" w:rsidP="00772659">
      <w:pPr>
        <w:pStyle w:val="a4"/>
        <w:numPr>
          <w:ilvl w:val="0"/>
          <w:numId w:val="7"/>
        </w:numPr>
        <w:suppressAutoHyphens w:val="0"/>
        <w:spacing w:line="360" w:lineRule="auto"/>
        <w:ind w:left="0" w:firstLine="709"/>
        <w:rPr>
          <w:sz w:val="24"/>
        </w:rPr>
      </w:pPr>
      <w:r w:rsidRPr="00B00414">
        <w:rPr>
          <w:sz w:val="24"/>
        </w:rPr>
        <w:t xml:space="preserve">Замена функции </w:t>
      </w:r>
      <w:proofErr w:type="spellStart"/>
      <w:r w:rsidRPr="00B00414">
        <w:rPr>
          <w:sz w:val="24"/>
          <w:lang w:val="en-US"/>
        </w:rPr>
        <w:t>atoi</w:t>
      </w:r>
      <w:proofErr w:type="spellEnd"/>
      <w:r w:rsidRPr="00B00414">
        <w:rPr>
          <w:sz w:val="24"/>
        </w:rPr>
        <w:t xml:space="preserve"> на функцию </w:t>
      </w:r>
      <w:proofErr w:type="spellStart"/>
      <w:r w:rsidRPr="00B00414">
        <w:rPr>
          <w:sz w:val="24"/>
          <w:lang w:val="en-US"/>
        </w:rPr>
        <w:t>strtoll</w:t>
      </w:r>
      <w:proofErr w:type="spellEnd"/>
    </w:p>
    <w:p w14:paraId="2055EAE9" w14:textId="3A32BEF9" w:rsidR="00D13980" w:rsidRPr="00B00414" w:rsidRDefault="00D13980" w:rsidP="00772659">
      <w:pPr>
        <w:pStyle w:val="a4"/>
        <w:numPr>
          <w:ilvl w:val="0"/>
          <w:numId w:val="7"/>
        </w:numPr>
        <w:suppressAutoHyphens w:val="0"/>
        <w:spacing w:line="360" w:lineRule="auto"/>
        <w:ind w:left="0" w:firstLine="709"/>
        <w:rPr>
          <w:sz w:val="24"/>
        </w:rPr>
      </w:pPr>
      <w:r w:rsidRPr="00B00414">
        <w:rPr>
          <w:sz w:val="24"/>
        </w:rPr>
        <w:t>Уменьшено количество обращений в оперативную память, что связано со скоростью работы оперативной памятью относительно скорости регистровой памяти (регистровая память гораздо быстрее оперативной)</w:t>
      </w:r>
    </w:p>
    <w:p w14:paraId="47D527C1" w14:textId="071A7DF2" w:rsidR="00D13980" w:rsidRPr="00B00414" w:rsidRDefault="00D13980" w:rsidP="00772659">
      <w:pPr>
        <w:pStyle w:val="a4"/>
        <w:numPr>
          <w:ilvl w:val="0"/>
          <w:numId w:val="7"/>
        </w:numPr>
        <w:suppressAutoHyphens w:val="0"/>
        <w:spacing w:line="360" w:lineRule="auto"/>
        <w:ind w:left="0" w:firstLine="709"/>
        <w:rPr>
          <w:sz w:val="24"/>
        </w:rPr>
      </w:pPr>
      <w:r w:rsidRPr="00B00414">
        <w:rPr>
          <w:sz w:val="24"/>
        </w:rPr>
        <w:t xml:space="preserve">Большинство переменных не имеют копий в оперативной памяти. </w:t>
      </w:r>
    </w:p>
    <w:p w14:paraId="4F7C6BAE" w14:textId="1E5E638A" w:rsidR="00D13980" w:rsidRPr="00B00414" w:rsidRDefault="00D13980" w:rsidP="00772659">
      <w:pPr>
        <w:pStyle w:val="a4"/>
        <w:numPr>
          <w:ilvl w:val="0"/>
          <w:numId w:val="7"/>
        </w:numPr>
        <w:suppressAutoHyphens w:val="0"/>
        <w:spacing w:line="360" w:lineRule="auto"/>
        <w:ind w:left="0" w:firstLine="709"/>
        <w:rPr>
          <w:sz w:val="24"/>
        </w:rPr>
      </w:pPr>
      <w:r w:rsidRPr="00B00414">
        <w:rPr>
          <w:sz w:val="24"/>
        </w:rPr>
        <w:t>Оперативная память в основном используется для передачи 16-байтовых аргументов в функции и для конвертирования переменных из целочисленного типа в тип с плавающей точкой и наоборот с последующим перемещением на соответствующий регистр</w:t>
      </w:r>
    </w:p>
    <w:p w14:paraId="46940579" w14:textId="213F9E16" w:rsidR="001D511D" w:rsidRDefault="00D13980" w:rsidP="00772659">
      <w:pPr>
        <w:pStyle w:val="a4"/>
        <w:numPr>
          <w:ilvl w:val="0"/>
          <w:numId w:val="7"/>
        </w:numPr>
        <w:suppressAutoHyphens w:val="0"/>
        <w:spacing w:line="360" w:lineRule="auto"/>
        <w:ind w:left="0" w:firstLine="709"/>
        <w:rPr>
          <w:sz w:val="24"/>
        </w:rPr>
      </w:pPr>
      <w:r w:rsidRPr="00B00414">
        <w:rPr>
          <w:sz w:val="24"/>
        </w:rPr>
        <w:t xml:space="preserve">Отсутствуют </w:t>
      </w:r>
      <w:r w:rsidR="00CA3499" w:rsidRPr="00B00414">
        <w:rPr>
          <w:sz w:val="24"/>
        </w:rPr>
        <w:t xml:space="preserve">бесполезные арифметические операции (Например, </w:t>
      </w:r>
      <w:r w:rsidR="001D511D">
        <w:rPr>
          <w:sz w:val="24"/>
        </w:rPr>
        <w:t>смещение вершины стека на 16 байт, чтоб выкинуть аргументы после вызова функции, и сразу перед вызовом новой функции опять эти 16 байт</w:t>
      </w:r>
      <w:r w:rsidR="00804779">
        <w:rPr>
          <w:sz w:val="24"/>
        </w:rPr>
        <w:t xml:space="preserve"> под аргументы</w:t>
      </w:r>
      <w:r w:rsidR="001D511D">
        <w:rPr>
          <w:sz w:val="24"/>
        </w:rPr>
        <w:t xml:space="preserve"> выделить)</w:t>
      </w:r>
    </w:p>
    <w:p w14:paraId="20A07DAC" w14:textId="4A954EC7" w:rsidR="00804779" w:rsidRDefault="00804779" w:rsidP="00772659">
      <w:pPr>
        <w:pStyle w:val="a4"/>
        <w:numPr>
          <w:ilvl w:val="0"/>
          <w:numId w:val="7"/>
        </w:numPr>
        <w:suppressAutoHyphens w:val="0"/>
        <w:spacing w:line="360" w:lineRule="auto"/>
        <w:ind w:left="0" w:firstLine="709"/>
        <w:rPr>
          <w:sz w:val="24"/>
        </w:rPr>
      </w:pPr>
      <w:r>
        <w:rPr>
          <w:sz w:val="24"/>
        </w:rPr>
        <w:t xml:space="preserve">Объект </w:t>
      </w:r>
      <w:r>
        <w:rPr>
          <w:sz w:val="24"/>
          <w:lang w:val="en-US"/>
        </w:rPr>
        <w:t>std</w:t>
      </w:r>
      <w:r w:rsidRPr="00804779">
        <w:rPr>
          <w:sz w:val="24"/>
        </w:rPr>
        <w:t>::</w:t>
      </w:r>
      <w:proofErr w:type="spellStart"/>
      <w:r>
        <w:rPr>
          <w:sz w:val="24"/>
          <w:lang w:val="en-US"/>
        </w:rPr>
        <w:t>endl</w:t>
      </w:r>
      <w:proofErr w:type="spellEnd"/>
      <w:r w:rsidRPr="00804779">
        <w:rPr>
          <w:sz w:val="24"/>
        </w:rPr>
        <w:t xml:space="preserve"> </w:t>
      </w:r>
      <w:r>
        <w:rPr>
          <w:sz w:val="24"/>
        </w:rPr>
        <w:t>помещается в оператор вывода</w:t>
      </w:r>
    </w:p>
    <w:p w14:paraId="5CFC01FB" w14:textId="65846CAC" w:rsidR="00804779" w:rsidRDefault="00804779" w:rsidP="00772659">
      <w:pPr>
        <w:pStyle w:val="a4"/>
        <w:numPr>
          <w:ilvl w:val="0"/>
          <w:numId w:val="7"/>
        </w:numPr>
        <w:suppressAutoHyphens w:val="0"/>
        <w:spacing w:line="360" w:lineRule="auto"/>
        <w:ind w:left="0" w:firstLine="709"/>
        <w:rPr>
          <w:sz w:val="24"/>
        </w:rPr>
      </w:pPr>
      <w:r>
        <w:rPr>
          <w:sz w:val="24"/>
        </w:rPr>
        <w:t>Более эффективная схема условных</w:t>
      </w:r>
      <w:r w:rsidRPr="00804779">
        <w:rPr>
          <w:sz w:val="24"/>
        </w:rPr>
        <w:t>/</w:t>
      </w:r>
      <w:r>
        <w:rPr>
          <w:sz w:val="24"/>
        </w:rPr>
        <w:t>безусловных переходов</w:t>
      </w:r>
    </w:p>
    <w:p w14:paraId="2449FA39" w14:textId="476E5DB8" w:rsidR="00804779" w:rsidRDefault="00772659" w:rsidP="00772659">
      <w:pPr>
        <w:pStyle w:val="a4"/>
        <w:numPr>
          <w:ilvl w:val="0"/>
          <w:numId w:val="7"/>
        </w:numPr>
        <w:suppressAutoHyphens w:val="0"/>
        <w:spacing w:line="360" w:lineRule="auto"/>
        <w:ind w:left="0" w:firstLine="709"/>
        <w:rPr>
          <w:sz w:val="24"/>
        </w:rPr>
      </w:pPr>
      <w:r>
        <w:rPr>
          <w:sz w:val="24"/>
          <w:lang w:val="en-US"/>
        </w:rPr>
        <w:t>Inline</w:t>
      </w:r>
      <w:r w:rsidRPr="00772659">
        <w:rPr>
          <w:sz w:val="24"/>
        </w:rPr>
        <w:t xml:space="preserve"> </w:t>
      </w:r>
      <w:r>
        <w:rPr>
          <w:sz w:val="24"/>
        </w:rPr>
        <w:t>подстановка функций где это уместно</w:t>
      </w:r>
    </w:p>
    <w:p w14:paraId="700E48F0" w14:textId="61BCAA8D" w:rsidR="00772659" w:rsidRDefault="00772659" w:rsidP="00772659">
      <w:pPr>
        <w:pStyle w:val="a4"/>
        <w:numPr>
          <w:ilvl w:val="0"/>
          <w:numId w:val="7"/>
        </w:numPr>
        <w:suppressAutoHyphens w:val="0"/>
        <w:spacing w:line="360" w:lineRule="auto"/>
        <w:ind w:left="0" w:firstLine="709"/>
        <w:rPr>
          <w:sz w:val="24"/>
        </w:rPr>
      </w:pPr>
      <w:r>
        <w:rPr>
          <w:sz w:val="24"/>
        </w:rPr>
        <w:t>Смена структур функци</w:t>
      </w:r>
      <w:r w:rsidR="0097149E">
        <w:rPr>
          <w:sz w:val="24"/>
        </w:rPr>
        <w:t>й</w:t>
      </w:r>
      <w:r>
        <w:rPr>
          <w:sz w:val="24"/>
        </w:rPr>
        <w:t xml:space="preserve"> с целью оптимизации </w:t>
      </w:r>
      <w:r w:rsidRPr="00772659">
        <w:rPr>
          <w:sz w:val="24"/>
        </w:rPr>
        <w:t>(</w:t>
      </w:r>
      <w:r>
        <w:rPr>
          <w:sz w:val="24"/>
        </w:rPr>
        <w:t xml:space="preserve">Например, если функция </w:t>
      </w:r>
      <w:r>
        <w:rPr>
          <w:sz w:val="24"/>
          <w:lang w:val="en-US"/>
        </w:rPr>
        <w:t>power</w:t>
      </w:r>
      <w:r>
        <w:rPr>
          <w:sz w:val="24"/>
        </w:rPr>
        <w:t xml:space="preserve"> в качестве первого аргумента имеет число -1, то она преобразуется в более </w:t>
      </w:r>
      <w:r>
        <w:rPr>
          <w:sz w:val="24"/>
        </w:rPr>
        <w:lastRenderedPageBreak/>
        <w:t>эффективную версию, состоящую из счетчика и функции смены знака</w:t>
      </w:r>
      <w:r w:rsidR="0097149E">
        <w:rPr>
          <w:sz w:val="24"/>
        </w:rPr>
        <w:t xml:space="preserve">, функция </w:t>
      </w:r>
      <w:r w:rsidR="0097149E">
        <w:rPr>
          <w:sz w:val="24"/>
          <w:lang w:val="en-US"/>
        </w:rPr>
        <w:t>fabs</w:t>
      </w:r>
      <w:r w:rsidR="0097149E" w:rsidRPr="0097149E">
        <w:rPr>
          <w:sz w:val="24"/>
        </w:rPr>
        <w:t xml:space="preserve"> </w:t>
      </w:r>
      <w:r w:rsidR="0097149E">
        <w:rPr>
          <w:sz w:val="24"/>
        </w:rPr>
        <w:t>заменяется на команду для регистра</w:t>
      </w:r>
      <w:r>
        <w:rPr>
          <w:sz w:val="24"/>
        </w:rPr>
        <w:t>)</w:t>
      </w:r>
    </w:p>
    <w:p w14:paraId="139FBEA3" w14:textId="35592869" w:rsidR="0097149E" w:rsidRPr="0097149E" w:rsidRDefault="0097149E" w:rsidP="0097149E">
      <w:pPr>
        <w:pStyle w:val="a4"/>
        <w:numPr>
          <w:ilvl w:val="0"/>
          <w:numId w:val="7"/>
        </w:numPr>
        <w:suppressAutoHyphens w:val="0"/>
        <w:spacing w:line="360" w:lineRule="auto"/>
        <w:ind w:left="0" w:firstLine="709"/>
        <w:rPr>
          <w:sz w:val="24"/>
        </w:rPr>
      </w:pPr>
      <w:r>
        <w:rPr>
          <w:sz w:val="24"/>
        </w:rPr>
        <w:t>Используется быстрое обнуление регистра с помощью</w:t>
      </w:r>
      <w:r w:rsidRPr="0097149E">
        <w:rPr>
          <w:sz w:val="24"/>
        </w:rPr>
        <w:t xml:space="preserve"> </w:t>
      </w:r>
      <w:r>
        <w:rPr>
          <w:sz w:val="24"/>
        </w:rPr>
        <w:t xml:space="preserve">команды </w:t>
      </w:r>
      <w:proofErr w:type="spellStart"/>
      <w:r>
        <w:rPr>
          <w:sz w:val="24"/>
          <w:lang w:val="en-US"/>
        </w:rPr>
        <w:t>xor</w:t>
      </w:r>
      <w:proofErr w:type="spellEnd"/>
    </w:p>
    <w:p w14:paraId="14D8E831" w14:textId="40F1FEA7" w:rsidR="000339BD" w:rsidRDefault="000339BD" w:rsidP="00772659">
      <w:pPr>
        <w:suppressAutoHyphens w:val="0"/>
        <w:spacing w:after="160" w:line="259" w:lineRule="auto"/>
        <w:ind w:firstLine="0"/>
        <w:rPr>
          <w:sz w:val="24"/>
        </w:rPr>
      </w:pPr>
      <w:r>
        <w:rPr>
          <w:sz w:val="24"/>
        </w:rPr>
        <w:br w:type="page"/>
      </w:r>
    </w:p>
    <w:p w14:paraId="1EC32B14" w14:textId="702CA198" w:rsidR="00D13980" w:rsidRDefault="000339BD" w:rsidP="000339BD">
      <w:pPr>
        <w:suppressAutoHyphens w:val="0"/>
        <w:spacing w:after="160" w:line="259" w:lineRule="auto"/>
        <w:ind w:firstLine="0"/>
        <w:jc w:val="center"/>
        <w:rPr>
          <w:b/>
          <w:bCs/>
          <w:sz w:val="32"/>
          <w:szCs w:val="32"/>
        </w:rPr>
      </w:pPr>
      <w:r w:rsidRPr="000339BD">
        <w:rPr>
          <w:b/>
          <w:bCs/>
          <w:sz w:val="32"/>
          <w:szCs w:val="32"/>
        </w:rPr>
        <w:lastRenderedPageBreak/>
        <w:t>Приложение 1. Исходный код программы</w:t>
      </w:r>
    </w:p>
    <w:p w14:paraId="79B79819" w14:textId="77777777" w:rsidR="000339BD" w:rsidRPr="0097149E" w:rsidRDefault="000339BD" w:rsidP="000339BD">
      <w:pPr>
        <w:suppressAutoHyphens w:val="0"/>
        <w:spacing w:line="240" w:lineRule="atLeast"/>
        <w:ind w:firstLine="709"/>
        <w:jc w:val="left"/>
        <w:rPr>
          <w:sz w:val="24"/>
        </w:rPr>
      </w:pPr>
      <w:r w:rsidRPr="0097149E">
        <w:rPr>
          <w:sz w:val="24"/>
        </w:rPr>
        <w:t>#</w:t>
      </w:r>
      <w:r w:rsidRPr="00804779">
        <w:rPr>
          <w:sz w:val="24"/>
          <w:lang w:val="en-US"/>
        </w:rPr>
        <w:t>include</w:t>
      </w:r>
      <w:r w:rsidRPr="0097149E">
        <w:rPr>
          <w:sz w:val="24"/>
        </w:rPr>
        <w:t xml:space="preserve"> &lt;</w:t>
      </w:r>
      <w:proofErr w:type="spellStart"/>
      <w:r w:rsidRPr="00804779">
        <w:rPr>
          <w:sz w:val="24"/>
          <w:lang w:val="en-US"/>
        </w:rPr>
        <w:t>cmath</w:t>
      </w:r>
      <w:proofErr w:type="spellEnd"/>
      <w:r w:rsidRPr="0097149E">
        <w:rPr>
          <w:sz w:val="24"/>
        </w:rPr>
        <w:t>&gt;</w:t>
      </w:r>
    </w:p>
    <w:p w14:paraId="1352E335" w14:textId="77777777" w:rsidR="000339BD" w:rsidRPr="00804779" w:rsidRDefault="000339BD" w:rsidP="000339BD">
      <w:pPr>
        <w:suppressAutoHyphens w:val="0"/>
        <w:spacing w:line="240" w:lineRule="atLeast"/>
        <w:ind w:firstLine="709"/>
        <w:jc w:val="left"/>
        <w:rPr>
          <w:sz w:val="24"/>
          <w:lang w:val="en-US"/>
        </w:rPr>
      </w:pPr>
      <w:r w:rsidRPr="00804779">
        <w:rPr>
          <w:sz w:val="24"/>
          <w:lang w:val="en-US"/>
        </w:rPr>
        <w:t>#include &lt;</w:t>
      </w:r>
      <w:proofErr w:type="spellStart"/>
      <w:r w:rsidRPr="00804779">
        <w:rPr>
          <w:sz w:val="24"/>
          <w:lang w:val="en-US"/>
        </w:rPr>
        <w:t>ctime</w:t>
      </w:r>
      <w:proofErr w:type="spellEnd"/>
      <w:r w:rsidRPr="00804779">
        <w:rPr>
          <w:sz w:val="24"/>
          <w:lang w:val="en-US"/>
        </w:rPr>
        <w:t>&gt;</w:t>
      </w:r>
    </w:p>
    <w:p w14:paraId="6DE31FEC" w14:textId="77777777" w:rsidR="000339BD" w:rsidRPr="00804779" w:rsidRDefault="000339BD" w:rsidP="000339BD">
      <w:pPr>
        <w:suppressAutoHyphens w:val="0"/>
        <w:spacing w:line="240" w:lineRule="atLeast"/>
        <w:ind w:firstLine="709"/>
        <w:jc w:val="left"/>
        <w:rPr>
          <w:sz w:val="24"/>
          <w:lang w:val="en-US"/>
        </w:rPr>
      </w:pPr>
      <w:r w:rsidRPr="00804779">
        <w:rPr>
          <w:sz w:val="24"/>
          <w:lang w:val="en-US"/>
        </w:rPr>
        <w:t>#include &lt;iostream&gt;</w:t>
      </w:r>
    </w:p>
    <w:p w14:paraId="3D4C9F5D" w14:textId="77777777" w:rsidR="000339BD" w:rsidRPr="00804779" w:rsidRDefault="000339BD" w:rsidP="000339BD">
      <w:pPr>
        <w:suppressAutoHyphens w:val="0"/>
        <w:spacing w:line="240" w:lineRule="atLeast"/>
        <w:ind w:firstLine="709"/>
        <w:jc w:val="left"/>
        <w:rPr>
          <w:sz w:val="24"/>
          <w:lang w:val="en-US"/>
        </w:rPr>
      </w:pPr>
    </w:p>
    <w:p w14:paraId="3F8A8BBA" w14:textId="77777777" w:rsidR="000339BD" w:rsidRPr="00804779" w:rsidRDefault="000339BD" w:rsidP="000339BD">
      <w:pPr>
        <w:suppressAutoHyphens w:val="0"/>
        <w:spacing w:line="240" w:lineRule="atLeast"/>
        <w:ind w:firstLine="709"/>
        <w:jc w:val="left"/>
        <w:rPr>
          <w:sz w:val="24"/>
          <w:lang w:val="en-US"/>
        </w:rPr>
      </w:pPr>
      <w:r w:rsidRPr="00804779">
        <w:rPr>
          <w:sz w:val="24"/>
          <w:lang w:val="en-US"/>
        </w:rPr>
        <w:t>const double pi = 3.14159265358979323846;</w:t>
      </w:r>
    </w:p>
    <w:p w14:paraId="411F2959" w14:textId="77777777" w:rsidR="000339BD" w:rsidRPr="00804779" w:rsidRDefault="000339BD" w:rsidP="000339BD">
      <w:pPr>
        <w:suppressAutoHyphens w:val="0"/>
        <w:spacing w:line="240" w:lineRule="atLeast"/>
        <w:ind w:firstLine="709"/>
        <w:jc w:val="left"/>
        <w:rPr>
          <w:sz w:val="24"/>
          <w:lang w:val="en-US"/>
        </w:rPr>
      </w:pPr>
    </w:p>
    <w:p w14:paraId="63821FCF" w14:textId="77777777" w:rsidR="000339BD" w:rsidRPr="00804779" w:rsidRDefault="000339BD" w:rsidP="000339BD">
      <w:pPr>
        <w:suppressAutoHyphens w:val="0"/>
        <w:spacing w:line="240" w:lineRule="atLeast"/>
        <w:ind w:firstLine="709"/>
        <w:jc w:val="left"/>
        <w:rPr>
          <w:sz w:val="24"/>
          <w:lang w:val="en-US"/>
        </w:rPr>
      </w:pPr>
      <w:r w:rsidRPr="00804779">
        <w:rPr>
          <w:sz w:val="24"/>
          <w:lang w:val="en-US"/>
        </w:rPr>
        <w:t>using namespace std;</w:t>
      </w:r>
    </w:p>
    <w:p w14:paraId="120B384C" w14:textId="77777777" w:rsidR="000339BD" w:rsidRPr="00804779" w:rsidRDefault="000339BD" w:rsidP="000339BD">
      <w:pPr>
        <w:suppressAutoHyphens w:val="0"/>
        <w:spacing w:line="240" w:lineRule="atLeast"/>
        <w:ind w:firstLine="709"/>
        <w:jc w:val="left"/>
        <w:rPr>
          <w:sz w:val="24"/>
          <w:lang w:val="en-US"/>
        </w:rPr>
      </w:pPr>
    </w:p>
    <w:p w14:paraId="537B64E5" w14:textId="77777777" w:rsidR="000339BD" w:rsidRPr="00804779" w:rsidRDefault="000339BD" w:rsidP="000339BD">
      <w:pPr>
        <w:suppressAutoHyphens w:val="0"/>
        <w:spacing w:line="240" w:lineRule="atLeast"/>
        <w:ind w:firstLine="709"/>
        <w:jc w:val="left"/>
        <w:rPr>
          <w:sz w:val="24"/>
          <w:lang w:val="en-US"/>
        </w:rPr>
      </w:pPr>
      <w:r w:rsidRPr="00804779">
        <w:rPr>
          <w:sz w:val="24"/>
          <w:lang w:val="en-US"/>
        </w:rPr>
        <w:t xml:space="preserve">long double power(long double x, </w:t>
      </w:r>
      <w:proofErr w:type="spellStart"/>
      <w:r w:rsidRPr="00804779">
        <w:rPr>
          <w:sz w:val="24"/>
          <w:lang w:val="en-US"/>
        </w:rPr>
        <w:t>size_t</w:t>
      </w:r>
      <w:proofErr w:type="spellEnd"/>
      <w:r w:rsidRPr="00804779">
        <w:rPr>
          <w:sz w:val="24"/>
          <w:lang w:val="en-US"/>
        </w:rPr>
        <w:t xml:space="preserve"> n)</w:t>
      </w:r>
    </w:p>
    <w:p w14:paraId="3FDA8241" w14:textId="77777777" w:rsidR="000339BD" w:rsidRPr="00804779" w:rsidRDefault="000339BD" w:rsidP="000339BD">
      <w:pPr>
        <w:suppressAutoHyphens w:val="0"/>
        <w:spacing w:line="240" w:lineRule="atLeast"/>
        <w:ind w:firstLine="709"/>
        <w:jc w:val="left"/>
        <w:rPr>
          <w:sz w:val="24"/>
          <w:lang w:val="en-US"/>
        </w:rPr>
      </w:pPr>
      <w:r w:rsidRPr="00804779">
        <w:rPr>
          <w:sz w:val="24"/>
          <w:lang w:val="en-US"/>
        </w:rPr>
        <w:t>{</w:t>
      </w:r>
    </w:p>
    <w:p w14:paraId="3CC3C205" w14:textId="77777777" w:rsidR="000339BD" w:rsidRPr="00804779" w:rsidRDefault="000339BD" w:rsidP="000339BD">
      <w:pPr>
        <w:suppressAutoHyphens w:val="0"/>
        <w:spacing w:line="240" w:lineRule="atLeast"/>
        <w:ind w:firstLine="709"/>
        <w:jc w:val="left"/>
        <w:rPr>
          <w:sz w:val="24"/>
          <w:lang w:val="en-US"/>
        </w:rPr>
      </w:pPr>
      <w:r w:rsidRPr="00804779">
        <w:rPr>
          <w:sz w:val="24"/>
          <w:lang w:val="en-US"/>
        </w:rPr>
        <w:t xml:space="preserve">    long double </w:t>
      </w:r>
      <w:proofErr w:type="spellStart"/>
      <w:r w:rsidRPr="00804779">
        <w:rPr>
          <w:sz w:val="24"/>
          <w:lang w:val="en-US"/>
        </w:rPr>
        <w:t>forRet</w:t>
      </w:r>
      <w:proofErr w:type="spellEnd"/>
      <w:r w:rsidRPr="00804779">
        <w:rPr>
          <w:sz w:val="24"/>
          <w:lang w:val="en-US"/>
        </w:rPr>
        <w:t xml:space="preserve"> = 1;</w:t>
      </w:r>
    </w:p>
    <w:p w14:paraId="3CF6FB74" w14:textId="77777777" w:rsidR="000339BD" w:rsidRPr="00804779" w:rsidRDefault="000339BD" w:rsidP="000339BD">
      <w:pPr>
        <w:suppressAutoHyphens w:val="0"/>
        <w:spacing w:line="240" w:lineRule="atLeast"/>
        <w:ind w:firstLine="709"/>
        <w:jc w:val="left"/>
        <w:rPr>
          <w:sz w:val="24"/>
          <w:lang w:val="en-US"/>
        </w:rPr>
      </w:pPr>
      <w:r w:rsidRPr="00804779">
        <w:rPr>
          <w:sz w:val="24"/>
          <w:lang w:val="en-US"/>
        </w:rPr>
        <w:t xml:space="preserve">    for (</w:t>
      </w:r>
      <w:proofErr w:type="spellStart"/>
      <w:r w:rsidRPr="00804779">
        <w:rPr>
          <w:sz w:val="24"/>
          <w:lang w:val="en-US"/>
        </w:rPr>
        <w:t>size_t</w:t>
      </w:r>
      <w:proofErr w:type="spellEnd"/>
      <w:r w:rsidRPr="00804779">
        <w:rPr>
          <w:sz w:val="24"/>
          <w:lang w:val="en-US"/>
        </w:rPr>
        <w:t xml:space="preserve"> </w:t>
      </w:r>
      <w:proofErr w:type="spellStart"/>
      <w:r w:rsidRPr="00804779">
        <w:rPr>
          <w:sz w:val="24"/>
          <w:lang w:val="en-US"/>
        </w:rPr>
        <w:t>i</w:t>
      </w:r>
      <w:proofErr w:type="spellEnd"/>
      <w:r w:rsidRPr="00804779">
        <w:rPr>
          <w:sz w:val="24"/>
          <w:lang w:val="en-US"/>
        </w:rPr>
        <w:t xml:space="preserve"> = 1; </w:t>
      </w:r>
      <w:proofErr w:type="spellStart"/>
      <w:r w:rsidRPr="00804779">
        <w:rPr>
          <w:sz w:val="24"/>
          <w:lang w:val="en-US"/>
        </w:rPr>
        <w:t>i</w:t>
      </w:r>
      <w:proofErr w:type="spellEnd"/>
      <w:r w:rsidRPr="00804779">
        <w:rPr>
          <w:sz w:val="24"/>
          <w:lang w:val="en-US"/>
        </w:rPr>
        <w:t xml:space="preserve"> &lt;= n; </w:t>
      </w:r>
      <w:proofErr w:type="spellStart"/>
      <w:r w:rsidRPr="00804779">
        <w:rPr>
          <w:sz w:val="24"/>
          <w:lang w:val="en-US"/>
        </w:rPr>
        <w:t>i</w:t>
      </w:r>
      <w:proofErr w:type="spellEnd"/>
      <w:r w:rsidRPr="00804779">
        <w:rPr>
          <w:sz w:val="24"/>
          <w:lang w:val="en-US"/>
        </w:rPr>
        <w:t>++)</w:t>
      </w:r>
    </w:p>
    <w:p w14:paraId="6A196F79" w14:textId="77777777" w:rsidR="000339BD" w:rsidRPr="00804779" w:rsidRDefault="000339BD" w:rsidP="000339BD">
      <w:pPr>
        <w:suppressAutoHyphens w:val="0"/>
        <w:spacing w:line="240" w:lineRule="atLeast"/>
        <w:ind w:firstLine="709"/>
        <w:jc w:val="left"/>
        <w:rPr>
          <w:sz w:val="24"/>
          <w:lang w:val="en-US"/>
        </w:rPr>
      </w:pPr>
      <w:r w:rsidRPr="00804779">
        <w:rPr>
          <w:sz w:val="24"/>
          <w:lang w:val="en-US"/>
        </w:rPr>
        <w:t xml:space="preserve">    {</w:t>
      </w:r>
    </w:p>
    <w:p w14:paraId="6CD66918" w14:textId="77777777" w:rsidR="000339BD" w:rsidRPr="00804779" w:rsidRDefault="000339BD" w:rsidP="000339BD">
      <w:pPr>
        <w:suppressAutoHyphens w:val="0"/>
        <w:spacing w:line="240" w:lineRule="atLeast"/>
        <w:ind w:firstLine="709"/>
        <w:jc w:val="left"/>
        <w:rPr>
          <w:sz w:val="24"/>
          <w:lang w:val="en-US"/>
        </w:rPr>
      </w:pPr>
      <w:r w:rsidRPr="00804779">
        <w:rPr>
          <w:sz w:val="24"/>
          <w:lang w:val="en-US"/>
        </w:rPr>
        <w:t xml:space="preserve">        </w:t>
      </w:r>
      <w:proofErr w:type="spellStart"/>
      <w:r w:rsidRPr="00804779">
        <w:rPr>
          <w:sz w:val="24"/>
          <w:lang w:val="en-US"/>
        </w:rPr>
        <w:t>forRet</w:t>
      </w:r>
      <w:proofErr w:type="spellEnd"/>
      <w:r w:rsidRPr="00804779">
        <w:rPr>
          <w:sz w:val="24"/>
          <w:lang w:val="en-US"/>
        </w:rPr>
        <w:t xml:space="preserve"> *= x;</w:t>
      </w:r>
    </w:p>
    <w:p w14:paraId="788AAC62" w14:textId="77777777" w:rsidR="000339BD" w:rsidRPr="00804779" w:rsidRDefault="000339BD" w:rsidP="000339BD">
      <w:pPr>
        <w:suppressAutoHyphens w:val="0"/>
        <w:spacing w:line="240" w:lineRule="atLeast"/>
        <w:ind w:firstLine="709"/>
        <w:jc w:val="left"/>
        <w:rPr>
          <w:sz w:val="24"/>
          <w:lang w:val="en-US"/>
        </w:rPr>
      </w:pPr>
      <w:r w:rsidRPr="00804779">
        <w:rPr>
          <w:sz w:val="24"/>
          <w:lang w:val="en-US"/>
        </w:rPr>
        <w:t xml:space="preserve">    }</w:t>
      </w:r>
    </w:p>
    <w:p w14:paraId="7B0436BD" w14:textId="77777777" w:rsidR="000339BD" w:rsidRPr="00804779" w:rsidRDefault="000339BD" w:rsidP="000339BD">
      <w:pPr>
        <w:suppressAutoHyphens w:val="0"/>
        <w:spacing w:line="240" w:lineRule="atLeast"/>
        <w:ind w:firstLine="709"/>
        <w:jc w:val="left"/>
        <w:rPr>
          <w:sz w:val="24"/>
          <w:lang w:val="en-US"/>
        </w:rPr>
      </w:pPr>
    </w:p>
    <w:p w14:paraId="6BB4FCB3" w14:textId="77777777" w:rsidR="000339BD" w:rsidRPr="00804779" w:rsidRDefault="000339BD" w:rsidP="000339BD">
      <w:pPr>
        <w:suppressAutoHyphens w:val="0"/>
        <w:spacing w:line="240" w:lineRule="atLeast"/>
        <w:ind w:firstLine="709"/>
        <w:jc w:val="left"/>
        <w:rPr>
          <w:sz w:val="24"/>
          <w:lang w:val="en-US"/>
        </w:rPr>
      </w:pPr>
      <w:r w:rsidRPr="00804779">
        <w:rPr>
          <w:sz w:val="24"/>
          <w:lang w:val="en-US"/>
        </w:rPr>
        <w:t xml:space="preserve">    return </w:t>
      </w:r>
      <w:proofErr w:type="spellStart"/>
      <w:r w:rsidRPr="00804779">
        <w:rPr>
          <w:sz w:val="24"/>
          <w:lang w:val="en-US"/>
        </w:rPr>
        <w:t>forRet</w:t>
      </w:r>
      <w:proofErr w:type="spellEnd"/>
      <w:r w:rsidRPr="00804779">
        <w:rPr>
          <w:sz w:val="24"/>
          <w:lang w:val="en-US"/>
        </w:rPr>
        <w:t>;</w:t>
      </w:r>
    </w:p>
    <w:p w14:paraId="194F4B9A" w14:textId="77777777" w:rsidR="000339BD" w:rsidRPr="00804779" w:rsidRDefault="000339BD" w:rsidP="000339BD">
      <w:pPr>
        <w:suppressAutoHyphens w:val="0"/>
        <w:spacing w:line="240" w:lineRule="atLeast"/>
        <w:ind w:firstLine="709"/>
        <w:jc w:val="left"/>
        <w:rPr>
          <w:sz w:val="24"/>
          <w:lang w:val="en-US"/>
        </w:rPr>
      </w:pPr>
      <w:r w:rsidRPr="00804779">
        <w:rPr>
          <w:sz w:val="24"/>
          <w:lang w:val="en-US"/>
        </w:rPr>
        <w:t>}</w:t>
      </w:r>
    </w:p>
    <w:p w14:paraId="12140E11" w14:textId="77777777" w:rsidR="000339BD" w:rsidRPr="00804779" w:rsidRDefault="000339BD" w:rsidP="000339BD">
      <w:pPr>
        <w:suppressAutoHyphens w:val="0"/>
        <w:spacing w:line="240" w:lineRule="atLeast"/>
        <w:ind w:firstLine="709"/>
        <w:jc w:val="left"/>
        <w:rPr>
          <w:sz w:val="24"/>
          <w:lang w:val="en-US"/>
        </w:rPr>
      </w:pPr>
    </w:p>
    <w:p w14:paraId="266C61B8" w14:textId="77777777" w:rsidR="000339BD" w:rsidRPr="00804779" w:rsidRDefault="000339BD" w:rsidP="000339BD">
      <w:pPr>
        <w:suppressAutoHyphens w:val="0"/>
        <w:spacing w:line="240" w:lineRule="atLeast"/>
        <w:ind w:firstLine="709"/>
        <w:jc w:val="left"/>
        <w:rPr>
          <w:sz w:val="24"/>
          <w:lang w:val="en-US"/>
        </w:rPr>
      </w:pPr>
      <w:r w:rsidRPr="00804779">
        <w:rPr>
          <w:sz w:val="24"/>
          <w:lang w:val="en-US"/>
        </w:rPr>
        <w:t>long double factorial(</w:t>
      </w:r>
      <w:proofErr w:type="spellStart"/>
      <w:r w:rsidRPr="00804779">
        <w:rPr>
          <w:sz w:val="24"/>
          <w:lang w:val="en-US"/>
        </w:rPr>
        <w:t>size_t</w:t>
      </w:r>
      <w:proofErr w:type="spellEnd"/>
      <w:r w:rsidRPr="00804779">
        <w:rPr>
          <w:sz w:val="24"/>
          <w:lang w:val="en-US"/>
        </w:rPr>
        <w:t xml:space="preserve"> n)</w:t>
      </w:r>
    </w:p>
    <w:p w14:paraId="26ED8485" w14:textId="77777777" w:rsidR="000339BD" w:rsidRPr="00804779" w:rsidRDefault="000339BD" w:rsidP="000339BD">
      <w:pPr>
        <w:suppressAutoHyphens w:val="0"/>
        <w:spacing w:line="240" w:lineRule="atLeast"/>
        <w:ind w:firstLine="709"/>
        <w:jc w:val="left"/>
        <w:rPr>
          <w:sz w:val="24"/>
          <w:lang w:val="en-US"/>
        </w:rPr>
      </w:pPr>
      <w:r w:rsidRPr="00804779">
        <w:rPr>
          <w:sz w:val="24"/>
          <w:lang w:val="en-US"/>
        </w:rPr>
        <w:t>{</w:t>
      </w:r>
    </w:p>
    <w:p w14:paraId="0101B065" w14:textId="77777777" w:rsidR="000339BD" w:rsidRPr="00804779" w:rsidRDefault="000339BD" w:rsidP="000339BD">
      <w:pPr>
        <w:suppressAutoHyphens w:val="0"/>
        <w:spacing w:line="240" w:lineRule="atLeast"/>
        <w:ind w:firstLine="709"/>
        <w:jc w:val="left"/>
        <w:rPr>
          <w:sz w:val="24"/>
          <w:lang w:val="en-US"/>
        </w:rPr>
      </w:pPr>
      <w:r w:rsidRPr="00804779">
        <w:rPr>
          <w:sz w:val="24"/>
          <w:lang w:val="en-US"/>
        </w:rPr>
        <w:t xml:space="preserve">    long double </w:t>
      </w:r>
      <w:proofErr w:type="spellStart"/>
      <w:r w:rsidRPr="00804779">
        <w:rPr>
          <w:sz w:val="24"/>
          <w:lang w:val="en-US"/>
        </w:rPr>
        <w:t>forRet</w:t>
      </w:r>
      <w:proofErr w:type="spellEnd"/>
      <w:r w:rsidRPr="00804779">
        <w:rPr>
          <w:sz w:val="24"/>
          <w:lang w:val="en-US"/>
        </w:rPr>
        <w:t xml:space="preserve"> = 1;</w:t>
      </w:r>
    </w:p>
    <w:p w14:paraId="38D8D082" w14:textId="77777777" w:rsidR="000339BD" w:rsidRPr="00804779" w:rsidRDefault="000339BD" w:rsidP="000339BD">
      <w:pPr>
        <w:suppressAutoHyphens w:val="0"/>
        <w:spacing w:line="240" w:lineRule="atLeast"/>
        <w:ind w:firstLine="709"/>
        <w:jc w:val="left"/>
        <w:rPr>
          <w:sz w:val="24"/>
          <w:lang w:val="en-US"/>
        </w:rPr>
      </w:pPr>
      <w:r w:rsidRPr="00804779">
        <w:rPr>
          <w:sz w:val="24"/>
          <w:lang w:val="en-US"/>
        </w:rPr>
        <w:t xml:space="preserve">    for (</w:t>
      </w:r>
      <w:proofErr w:type="spellStart"/>
      <w:r w:rsidRPr="00804779">
        <w:rPr>
          <w:sz w:val="24"/>
          <w:lang w:val="en-US"/>
        </w:rPr>
        <w:t>size_t</w:t>
      </w:r>
      <w:proofErr w:type="spellEnd"/>
      <w:r w:rsidRPr="00804779">
        <w:rPr>
          <w:sz w:val="24"/>
          <w:lang w:val="en-US"/>
        </w:rPr>
        <w:t xml:space="preserve"> </w:t>
      </w:r>
      <w:proofErr w:type="spellStart"/>
      <w:r w:rsidRPr="00804779">
        <w:rPr>
          <w:sz w:val="24"/>
          <w:lang w:val="en-US"/>
        </w:rPr>
        <w:t>i</w:t>
      </w:r>
      <w:proofErr w:type="spellEnd"/>
      <w:r w:rsidRPr="00804779">
        <w:rPr>
          <w:sz w:val="24"/>
          <w:lang w:val="en-US"/>
        </w:rPr>
        <w:t xml:space="preserve"> = 1; </w:t>
      </w:r>
      <w:proofErr w:type="spellStart"/>
      <w:r w:rsidRPr="00804779">
        <w:rPr>
          <w:sz w:val="24"/>
          <w:lang w:val="en-US"/>
        </w:rPr>
        <w:t>i</w:t>
      </w:r>
      <w:proofErr w:type="spellEnd"/>
      <w:r w:rsidRPr="00804779">
        <w:rPr>
          <w:sz w:val="24"/>
          <w:lang w:val="en-US"/>
        </w:rPr>
        <w:t xml:space="preserve"> &lt;= n; </w:t>
      </w:r>
      <w:proofErr w:type="spellStart"/>
      <w:r w:rsidRPr="00804779">
        <w:rPr>
          <w:sz w:val="24"/>
          <w:lang w:val="en-US"/>
        </w:rPr>
        <w:t>i</w:t>
      </w:r>
      <w:proofErr w:type="spellEnd"/>
      <w:r w:rsidRPr="00804779">
        <w:rPr>
          <w:sz w:val="24"/>
          <w:lang w:val="en-US"/>
        </w:rPr>
        <w:t>++)</w:t>
      </w:r>
    </w:p>
    <w:p w14:paraId="70C3DF72" w14:textId="77777777" w:rsidR="000339BD" w:rsidRPr="00804779" w:rsidRDefault="000339BD" w:rsidP="000339BD">
      <w:pPr>
        <w:suppressAutoHyphens w:val="0"/>
        <w:spacing w:line="240" w:lineRule="atLeast"/>
        <w:ind w:firstLine="709"/>
        <w:jc w:val="left"/>
        <w:rPr>
          <w:sz w:val="24"/>
          <w:lang w:val="en-US"/>
        </w:rPr>
      </w:pPr>
      <w:r w:rsidRPr="00804779">
        <w:rPr>
          <w:sz w:val="24"/>
          <w:lang w:val="en-US"/>
        </w:rPr>
        <w:t xml:space="preserve">    {</w:t>
      </w:r>
    </w:p>
    <w:p w14:paraId="25600403" w14:textId="77777777" w:rsidR="000339BD" w:rsidRPr="00804779" w:rsidRDefault="000339BD" w:rsidP="000339BD">
      <w:pPr>
        <w:suppressAutoHyphens w:val="0"/>
        <w:spacing w:line="240" w:lineRule="atLeast"/>
        <w:ind w:firstLine="709"/>
        <w:jc w:val="left"/>
        <w:rPr>
          <w:sz w:val="24"/>
          <w:lang w:val="en-US"/>
        </w:rPr>
      </w:pPr>
      <w:r w:rsidRPr="00804779">
        <w:rPr>
          <w:sz w:val="24"/>
          <w:lang w:val="en-US"/>
        </w:rPr>
        <w:t xml:space="preserve">        </w:t>
      </w:r>
      <w:proofErr w:type="spellStart"/>
      <w:r w:rsidRPr="00804779">
        <w:rPr>
          <w:sz w:val="24"/>
          <w:lang w:val="en-US"/>
        </w:rPr>
        <w:t>forRet</w:t>
      </w:r>
      <w:proofErr w:type="spellEnd"/>
      <w:r w:rsidRPr="00804779">
        <w:rPr>
          <w:sz w:val="24"/>
          <w:lang w:val="en-US"/>
        </w:rPr>
        <w:t xml:space="preserve"> *= </w:t>
      </w:r>
      <w:proofErr w:type="spellStart"/>
      <w:r w:rsidRPr="00804779">
        <w:rPr>
          <w:sz w:val="24"/>
          <w:lang w:val="en-US"/>
        </w:rPr>
        <w:t>i</w:t>
      </w:r>
      <w:proofErr w:type="spellEnd"/>
      <w:r w:rsidRPr="00804779">
        <w:rPr>
          <w:sz w:val="24"/>
          <w:lang w:val="en-US"/>
        </w:rPr>
        <w:t>;</w:t>
      </w:r>
    </w:p>
    <w:p w14:paraId="6F86BAA2" w14:textId="77777777" w:rsidR="000339BD" w:rsidRPr="00804779" w:rsidRDefault="000339BD" w:rsidP="000339BD">
      <w:pPr>
        <w:suppressAutoHyphens w:val="0"/>
        <w:spacing w:line="240" w:lineRule="atLeast"/>
        <w:ind w:firstLine="709"/>
        <w:jc w:val="left"/>
        <w:rPr>
          <w:sz w:val="24"/>
          <w:lang w:val="en-US"/>
        </w:rPr>
      </w:pPr>
      <w:r w:rsidRPr="00804779">
        <w:rPr>
          <w:sz w:val="24"/>
          <w:lang w:val="en-US"/>
        </w:rPr>
        <w:t xml:space="preserve">    }</w:t>
      </w:r>
    </w:p>
    <w:p w14:paraId="1EB2C700" w14:textId="77777777" w:rsidR="000339BD" w:rsidRPr="00804779" w:rsidRDefault="000339BD" w:rsidP="000339BD">
      <w:pPr>
        <w:suppressAutoHyphens w:val="0"/>
        <w:spacing w:line="240" w:lineRule="atLeast"/>
        <w:ind w:firstLine="709"/>
        <w:jc w:val="left"/>
        <w:rPr>
          <w:sz w:val="24"/>
          <w:lang w:val="en-US"/>
        </w:rPr>
      </w:pPr>
    </w:p>
    <w:p w14:paraId="4B88FF13" w14:textId="77777777" w:rsidR="000339BD" w:rsidRPr="00804779" w:rsidRDefault="000339BD" w:rsidP="000339BD">
      <w:pPr>
        <w:suppressAutoHyphens w:val="0"/>
        <w:spacing w:line="240" w:lineRule="atLeast"/>
        <w:ind w:firstLine="709"/>
        <w:jc w:val="left"/>
        <w:rPr>
          <w:sz w:val="24"/>
          <w:lang w:val="en-US"/>
        </w:rPr>
      </w:pPr>
      <w:r w:rsidRPr="00804779">
        <w:rPr>
          <w:sz w:val="24"/>
          <w:lang w:val="en-US"/>
        </w:rPr>
        <w:t xml:space="preserve">    return </w:t>
      </w:r>
      <w:proofErr w:type="spellStart"/>
      <w:r w:rsidRPr="00804779">
        <w:rPr>
          <w:sz w:val="24"/>
          <w:lang w:val="en-US"/>
        </w:rPr>
        <w:t>forRet</w:t>
      </w:r>
      <w:proofErr w:type="spellEnd"/>
      <w:r w:rsidRPr="00804779">
        <w:rPr>
          <w:sz w:val="24"/>
          <w:lang w:val="en-US"/>
        </w:rPr>
        <w:t>;</w:t>
      </w:r>
    </w:p>
    <w:p w14:paraId="61AE5EF5" w14:textId="77777777" w:rsidR="000339BD" w:rsidRPr="00804779" w:rsidRDefault="000339BD" w:rsidP="000339BD">
      <w:pPr>
        <w:suppressAutoHyphens w:val="0"/>
        <w:spacing w:line="240" w:lineRule="atLeast"/>
        <w:ind w:firstLine="709"/>
        <w:jc w:val="left"/>
        <w:rPr>
          <w:sz w:val="24"/>
          <w:lang w:val="en-US"/>
        </w:rPr>
      </w:pPr>
      <w:r w:rsidRPr="00804779">
        <w:rPr>
          <w:sz w:val="24"/>
          <w:lang w:val="en-US"/>
        </w:rPr>
        <w:t>}</w:t>
      </w:r>
    </w:p>
    <w:p w14:paraId="797DBBC9" w14:textId="77777777" w:rsidR="000339BD" w:rsidRPr="00804779" w:rsidRDefault="000339BD" w:rsidP="000339BD">
      <w:pPr>
        <w:suppressAutoHyphens w:val="0"/>
        <w:spacing w:line="240" w:lineRule="atLeast"/>
        <w:ind w:firstLine="709"/>
        <w:jc w:val="left"/>
        <w:rPr>
          <w:sz w:val="24"/>
          <w:lang w:val="en-US"/>
        </w:rPr>
      </w:pPr>
    </w:p>
    <w:p w14:paraId="679A059A" w14:textId="77777777" w:rsidR="000339BD" w:rsidRPr="00804779" w:rsidRDefault="000339BD" w:rsidP="000339BD">
      <w:pPr>
        <w:suppressAutoHyphens w:val="0"/>
        <w:spacing w:line="240" w:lineRule="atLeast"/>
        <w:ind w:firstLine="709"/>
        <w:jc w:val="left"/>
        <w:rPr>
          <w:sz w:val="24"/>
          <w:lang w:val="en-US"/>
        </w:rPr>
      </w:pPr>
      <w:r w:rsidRPr="00804779">
        <w:rPr>
          <w:sz w:val="24"/>
          <w:lang w:val="en-US"/>
        </w:rPr>
        <w:t xml:space="preserve">long double Sin(long double x, </w:t>
      </w:r>
      <w:proofErr w:type="spellStart"/>
      <w:r w:rsidRPr="00804779">
        <w:rPr>
          <w:sz w:val="24"/>
          <w:lang w:val="en-US"/>
        </w:rPr>
        <w:t>size_t</w:t>
      </w:r>
      <w:proofErr w:type="spellEnd"/>
      <w:r w:rsidRPr="00804779">
        <w:rPr>
          <w:sz w:val="24"/>
          <w:lang w:val="en-US"/>
        </w:rPr>
        <w:t xml:space="preserve"> n)</w:t>
      </w:r>
    </w:p>
    <w:p w14:paraId="1AD5E141" w14:textId="77777777" w:rsidR="000339BD" w:rsidRPr="00804779" w:rsidRDefault="000339BD" w:rsidP="000339BD">
      <w:pPr>
        <w:suppressAutoHyphens w:val="0"/>
        <w:spacing w:line="240" w:lineRule="atLeast"/>
        <w:ind w:firstLine="709"/>
        <w:jc w:val="left"/>
        <w:rPr>
          <w:sz w:val="24"/>
          <w:lang w:val="en-US"/>
        </w:rPr>
      </w:pPr>
      <w:r w:rsidRPr="00804779">
        <w:rPr>
          <w:sz w:val="24"/>
          <w:lang w:val="en-US"/>
        </w:rPr>
        <w:t>{</w:t>
      </w:r>
    </w:p>
    <w:p w14:paraId="1A2F3B34" w14:textId="77777777" w:rsidR="000339BD" w:rsidRPr="00804779" w:rsidRDefault="000339BD" w:rsidP="000339BD">
      <w:pPr>
        <w:suppressAutoHyphens w:val="0"/>
        <w:spacing w:line="240" w:lineRule="atLeast"/>
        <w:ind w:firstLine="709"/>
        <w:jc w:val="left"/>
        <w:rPr>
          <w:sz w:val="24"/>
          <w:lang w:val="en-US"/>
        </w:rPr>
      </w:pPr>
      <w:r w:rsidRPr="00804779">
        <w:rPr>
          <w:sz w:val="24"/>
          <w:lang w:val="en-US"/>
        </w:rPr>
        <w:t xml:space="preserve">    int sign = (x &lt; 0) ? -1 : 1;</w:t>
      </w:r>
    </w:p>
    <w:p w14:paraId="20FF0366" w14:textId="77777777" w:rsidR="000339BD" w:rsidRPr="00804779" w:rsidRDefault="000339BD" w:rsidP="000339BD">
      <w:pPr>
        <w:suppressAutoHyphens w:val="0"/>
        <w:spacing w:line="240" w:lineRule="atLeast"/>
        <w:ind w:firstLine="709"/>
        <w:jc w:val="left"/>
        <w:rPr>
          <w:sz w:val="24"/>
          <w:lang w:val="en-US"/>
        </w:rPr>
      </w:pPr>
      <w:r w:rsidRPr="00804779">
        <w:rPr>
          <w:sz w:val="24"/>
          <w:lang w:val="en-US"/>
        </w:rPr>
        <w:t xml:space="preserve">    x = </w:t>
      </w:r>
      <w:proofErr w:type="spellStart"/>
      <w:r w:rsidRPr="00804779">
        <w:rPr>
          <w:sz w:val="24"/>
          <w:lang w:val="en-US"/>
        </w:rPr>
        <w:t>fmod</w:t>
      </w:r>
      <w:proofErr w:type="spellEnd"/>
      <w:r w:rsidRPr="00804779">
        <w:rPr>
          <w:sz w:val="24"/>
          <w:lang w:val="en-US"/>
        </w:rPr>
        <w:t>(fabs(x),2 * pi);</w:t>
      </w:r>
    </w:p>
    <w:p w14:paraId="72321ACC" w14:textId="77777777" w:rsidR="000339BD" w:rsidRPr="00804779" w:rsidRDefault="000339BD" w:rsidP="000339BD">
      <w:pPr>
        <w:suppressAutoHyphens w:val="0"/>
        <w:spacing w:line="240" w:lineRule="atLeast"/>
        <w:ind w:firstLine="709"/>
        <w:jc w:val="left"/>
        <w:rPr>
          <w:sz w:val="24"/>
          <w:lang w:val="en-US"/>
        </w:rPr>
      </w:pPr>
      <w:r w:rsidRPr="00804779">
        <w:rPr>
          <w:sz w:val="24"/>
          <w:lang w:val="en-US"/>
        </w:rPr>
        <w:t xml:space="preserve">    if (x &gt; pi)</w:t>
      </w:r>
    </w:p>
    <w:p w14:paraId="073AED8A" w14:textId="77777777" w:rsidR="000339BD" w:rsidRPr="00804779" w:rsidRDefault="000339BD" w:rsidP="000339BD">
      <w:pPr>
        <w:suppressAutoHyphens w:val="0"/>
        <w:spacing w:line="240" w:lineRule="atLeast"/>
        <w:ind w:firstLine="709"/>
        <w:jc w:val="left"/>
        <w:rPr>
          <w:sz w:val="24"/>
          <w:lang w:val="en-US"/>
        </w:rPr>
      </w:pPr>
      <w:r w:rsidRPr="00804779">
        <w:rPr>
          <w:sz w:val="24"/>
          <w:lang w:val="en-US"/>
        </w:rPr>
        <w:t xml:space="preserve">    {</w:t>
      </w:r>
    </w:p>
    <w:p w14:paraId="7AB76A1F" w14:textId="77777777" w:rsidR="000339BD" w:rsidRPr="00804779" w:rsidRDefault="000339BD" w:rsidP="000339BD">
      <w:pPr>
        <w:suppressAutoHyphens w:val="0"/>
        <w:spacing w:line="240" w:lineRule="atLeast"/>
        <w:ind w:firstLine="709"/>
        <w:jc w:val="left"/>
        <w:rPr>
          <w:sz w:val="24"/>
          <w:lang w:val="en-US"/>
        </w:rPr>
      </w:pPr>
      <w:r w:rsidRPr="00804779">
        <w:rPr>
          <w:sz w:val="24"/>
          <w:lang w:val="en-US"/>
        </w:rPr>
        <w:t xml:space="preserve">        x -= pi;</w:t>
      </w:r>
    </w:p>
    <w:p w14:paraId="696F20CB" w14:textId="77777777" w:rsidR="000339BD" w:rsidRPr="00804779" w:rsidRDefault="000339BD" w:rsidP="000339BD">
      <w:pPr>
        <w:suppressAutoHyphens w:val="0"/>
        <w:spacing w:line="240" w:lineRule="atLeast"/>
        <w:ind w:firstLine="709"/>
        <w:jc w:val="left"/>
        <w:rPr>
          <w:sz w:val="24"/>
          <w:lang w:val="en-US"/>
        </w:rPr>
      </w:pPr>
      <w:r w:rsidRPr="00804779">
        <w:rPr>
          <w:sz w:val="24"/>
          <w:lang w:val="en-US"/>
        </w:rPr>
        <w:t xml:space="preserve">        sign *= -1;</w:t>
      </w:r>
    </w:p>
    <w:p w14:paraId="6749FD8F" w14:textId="77777777" w:rsidR="000339BD" w:rsidRPr="00804779" w:rsidRDefault="000339BD" w:rsidP="000339BD">
      <w:pPr>
        <w:suppressAutoHyphens w:val="0"/>
        <w:spacing w:line="240" w:lineRule="atLeast"/>
        <w:ind w:firstLine="709"/>
        <w:jc w:val="left"/>
        <w:rPr>
          <w:sz w:val="24"/>
          <w:lang w:val="en-US"/>
        </w:rPr>
      </w:pPr>
      <w:r w:rsidRPr="00804779">
        <w:rPr>
          <w:sz w:val="24"/>
          <w:lang w:val="en-US"/>
        </w:rPr>
        <w:t xml:space="preserve">    }</w:t>
      </w:r>
    </w:p>
    <w:p w14:paraId="1C9153C8" w14:textId="77777777" w:rsidR="000339BD" w:rsidRPr="00804779" w:rsidRDefault="000339BD" w:rsidP="000339BD">
      <w:pPr>
        <w:suppressAutoHyphens w:val="0"/>
        <w:spacing w:line="240" w:lineRule="atLeast"/>
        <w:ind w:firstLine="709"/>
        <w:jc w:val="left"/>
        <w:rPr>
          <w:sz w:val="24"/>
          <w:lang w:val="en-US"/>
        </w:rPr>
      </w:pPr>
      <w:r w:rsidRPr="00804779">
        <w:rPr>
          <w:sz w:val="24"/>
          <w:lang w:val="en-US"/>
        </w:rPr>
        <w:t xml:space="preserve">    if (x &gt; pi/2)</w:t>
      </w:r>
    </w:p>
    <w:p w14:paraId="0E47EAAA" w14:textId="77777777" w:rsidR="000339BD" w:rsidRPr="00804779" w:rsidRDefault="000339BD" w:rsidP="000339BD">
      <w:pPr>
        <w:suppressAutoHyphens w:val="0"/>
        <w:spacing w:line="240" w:lineRule="atLeast"/>
        <w:ind w:firstLine="709"/>
        <w:jc w:val="left"/>
        <w:rPr>
          <w:sz w:val="24"/>
          <w:lang w:val="en-US"/>
        </w:rPr>
      </w:pPr>
      <w:r w:rsidRPr="00804779">
        <w:rPr>
          <w:sz w:val="24"/>
          <w:lang w:val="en-US"/>
        </w:rPr>
        <w:t xml:space="preserve">    {</w:t>
      </w:r>
    </w:p>
    <w:p w14:paraId="78022869" w14:textId="77777777" w:rsidR="000339BD" w:rsidRPr="00804779" w:rsidRDefault="000339BD" w:rsidP="000339BD">
      <w:pPr>
        <w:suppressAutoHyphens w:val="0"/>
        <w:spacing w:line="240" w:lineRule="atLeast"/>
        <w:ind w:firstLine="709"/>
        <w:jc w:val="left"/>
        <w:rPr>
          <w:sz w:val="24"/>
          <w:lang w:val="en-US"/>
        </w:rPr>
      </w:pPr>
      <w:r w:rsidRPr="00804779">
        <w:rPr>
          <w:sz w:val="24"/>
          <w:lang w:val="en-US"/>
        </w:rPr>
        <w:t xml:space="preserve">        x = pi - x;</w:t>
      </w:r>
    </w:p>
    <w:p w14:paraId="05D54E3E" w14:textId="77777777" w:rsidR="000339BD" w:rsidRPr="00804779" w:rsidRDefault="000339BD" w:rsidP="000339BD">
      <w:pPr>
        <w:suppressAutoHyphens w:val="0"/>
        <w:spacing w:line="240" w:lineRule="atLeast"/>
        <w:ind w:firstLine="709"/>
        <w:jc w:val="left"/>
        <w:rPr>
          <w:sz w:val="24"/>
          <w:lang w:val="en-US"/>
        </w:rPr>
      </w:pPr>
      <w:r w:rsidRPr="00804779">
        <w:rPr>
          <w:sz w:val="24"/>
          <w:lang w:val="en-US"/>
        </w:rPr>
        <w:t xml:space="preserve">    }</w:t>
      </w:r>
    </w:p>
    <w:p w14:paraId="63274B02" w14:textId="77777777" w:rsidR="000339BD" w:rsidRPr="00804779" w:rsidRDefault="000339BD" w:rsidP="000339BD">
      <w:pPr>
        <w:suppressAutoHyphens w:val="0"/>
        <w:spacing w:line="240" w:lineRule="atLeast"/>
        <w:ind w:firstLine="709"/>
        <w:jc w:val="left"/>
        <w:rPr>
          <w:sz w:val="24"/>
          <w:lang w:val="en-US"/>
        </w:rPr>
      </w:pPr>
    </w:p>
    <w:p w14:paraId="75756530" w14:textId="77777777" w:rsidR="000339BD" w:rsidRPr="00804779" w:rsidRDefault="000339BD" w:rsidP="000339BD">
      <w:pPr>
        <w:suppressAutoHyphens w:val="0"/>
        <w:spacing w:line="240" w:lineRule="atLeast"/>
        <w:ind w:firstLine="709"/>
        <w:jc w:val="left"/>
        <w:rPr>
          <w:sz w:val="24"/>
          <w:lang w:val="en-US"/>
        </w:rPr>
      </w:pPr>
      <w:r w:rsidRPr="00804779">
        <w:rPr>
          <w:sz w:val="24"/>
          <w:lang w:val="en-US"/>
        </w:rPr>
        <w:t xml:space="preserve">    long double result = 0;</w:t>
      </w:r>
    </w:p>
    <w:p w14:paraId="33B7DDFF" w14:textId="77777777" w:rsidR="000339BD" w:rsidRPr="00804779" w:rsidRDefault="000339BD" w:rsidP="000339BD">
      <w:pPr>
        <w:suppressAutoHyphens w:val="0"/>
        <w:spacing w:line="240" w:lineRule="atLeast"/>
        <w:ind w:firstLine="709"/>
        <w:jc w:val="left"/>
        <w:rPr>
          <w:sz w:val="24"/>
          <w:lang w:val="en-US"/>
        </w:rPr>
      </w:pPr>
      <w:r w:rsidRPr="00804779">
        <w:rPr>
          <w:sz w:val="24"/>
          <w:lang w:val="en-US"/>
        </w:rPr>
        <w:t xml:space="preserve">    for (</w:t>
      </w:r>
      <w:proofErr w:type="spellStart"/>
      <w:r w:rsidRPr="00804779">
        <w:rPr>
          <w:sz w:val="24"/>
          <w:lang w:val="en-US"/>
        </w:rPr>
        <w:t>size_t</w:t>
      </w:r>
      <w:proofErr w:type="spellEnd"/>
      <w:r w:rsidRPr="00804779">
        <w:rPr>
          <w:sz w:val="24"/>
          <w:lang w:val="en-US"/>
        </w:rPr>
        <w:t xml:space="preserve"> </w:t>
      </w:r>
      <w:proofErr w:type="spellStart"/>
      <w:r w:rsidRPr="00804779">
        <w:rPr>
          <w:sz w:val="24"/>
          <w:lang w:val="en-US"/>
        </w:rPr>
        <w:t>i</w:t>
      </w:r>
      <w:proofErr w:type="spellEnd"/>
      <w:r w:rsidRPr="00804779">
        <w:rPr>
          <w:sz w:val="24"/>
          <w:lang w:val="en-US"/>
        </w:rPr>
        <w:t xml:space="preserve"> = 1; </w:t>
      </w:r>
      <w:proofErr w:type="spellStart"/>
      <w:r w:rsidRPr="00804779">
        <w:rPr>
          <w:sz w:val="24"/>
          <w:lang w:val="en-US"/>
        </w:rPr>
        <w:t>i</w:t>
      </w:r>
      <w:proofErr w:type="spellEnd"/>
      <w:r w:rsidRPr="00804779">
        <w:rPr>
          <w:sz w:val="24"/>
          <w:lang w:val="en-US"/>
        </w:rPr>
        <w:t xml:space="preserve"> &lt;= n; </w:t>
      </w:r>
      <w:proofErr w:type="spellStart"/>
      <w:r w:rsidRPr="00804779">
        <w:rPr>
          <w:sz w:val="24"/>
          <w:lang w:val="en-US"/>
        </w:rPr>
        <w:t>i</w:t>
      </w:r>
      <w:proofErr w:type="spellEnd"/>
      <w:r w:rsidRPr="00804779">
        <w:rPr>
          <w:sz w:val="24"/>
          <w:lang w:val="en-US"/>
        </w:rPr>
        <w:t>++)</w:t>
      </w:r>
    </w:p>
    <w:p w14:paraId="2FCC4758" w14:textId="77777777" w:rsidR="000339BD" w:rsidRPr="00804779" w:rsidRDefault="000339BD" w:rsidP="000339BD">
      <w:pPr>
        <w:suppressAutoHyphens w:val="0"/>
        <w:spacing w:line="240" w:lineRule="atLeast"/>
        <w:ind w:firstLine="709"/>
        <w:jc w:val="left"/>
        <w:rPr>
          <w:sz w:val="24"/>
          <w:lang w:val="en-US"/>
        </w:rPr>
      </w:pPr>
      <w:r w:rsidRPr="00804779">
        <w:rPr>
          <w:sz w:val="24"/>
          <w:lang w:val="en-US"/>
        </w:rPr>
        <w:t xml:space="preserve">    {</w:t>
      </w:r>
    </w:p>
    <w:p w14:paraId="4AD9CE4A" w14:textId="77777777" w:rsidR="000339BD" w:rsidRPr="00804779" w:rsidRDefault="000339BD" w:rsidP="000339BD">
      <w:pPr>
        <w:suppressAutoHyphens w:val="0"/>
        <w:spacing w:line="240" w:lineRule="atLeast"/>
        <w:ind w:firstLine="709"/>
        <w:jc w:val="left"/>
        <w:rPr>
          <w:sz w:val="24"/>
          <w:lang w:val="en-US"/>
        </w:rPr>
      </w:pPr>
      <w:r w:rsidRPr="00804779">
        <w:rPr>
          <w:sz w:val="24"/>
          <w:lang w:val="en-US"/>
        </w:rPr>
        <w:t xml:space="preserve">        long double </w:t>
      </w:r>
      <w:proofErr w:type="spellStart"/>
      <w:r w:rsidRPr="00804779">
        <w:rPr>
          <w:sz w:val="24"/>
          <w:lang w:val="en-US"/>
        </w:rPr>
        <w:t>buf</w:t>
      </w:r>
      <w:proofErr w:type="spellEnd"/>
      <w:r w:rsidRPr="00804779">
        <w:rPr>
          <w:sz w:val="24"/>
          <w:lang w:val="en-US"/>
        </w:rPr>
        <w:t xml:space="preserve"> = power(-1, </w:t>
      </w:r>
      <w:proofErr w:type="spellStart"/>
      <w:r w:rsidRPr="00804779">
        <w:rPr>
          <w:sz w:val="24"/>
          <w:lang w:val="en-US"/>
        </w:rPr>
        <w:t>i</w:t>
      </w:r>
      <w:proofErr w:type="spellEnd"/>
      <w:r w:rsidRPr="00804779">
        <w:rPr>
          <w:sz w:val="24"/>
          <w:lang w:val="en-US"/>
        </w:rPr>
        <w:t xml:space="preserve"> - 1) * power(x, 2 * </w:t>
      </w:r>
      <w:proofErr w:type="spellStart"/>
      <w:r w:rsidRPr="00804779">
        <w:rPr>
          <w:sz w:val="24"/>
          <w:lang w:val="en-US"/>
        </w:rPr>
        <w:t>i</w:t>
      </w:r>
      <w:proofErr w:type="spellEnd"/>
      <w:r w:rsidRPr="00804779">
        <w:rPr>
          <w:sz w:val="24"/>
          <w:lang w:val="en-US"/>
        </w:rPr>
        <w:t xml:space="preserve"> - 1) / factorial(2 * </w:t>
      </w:r>
      <w:proofErr w:type="spellStart"/>
      <w:r w:rsidRPr="00804779">
        <w:rPr>
          <w:sz w:val="24"/>
          <w:lang w:val="en-US"/>
        </w:rPr>
        <w:t>i</w:t>
      </w:r>
      <w:proofErr w:type="spellEnd"/>
      <w:r w:rsidRPr="00804779">
        <w:rPr>
          <w:sz w:val="24"/>
          <w:lang w:val="en-US"/>
        </w:rPr>
        <w:t xml:space="preserve"> - 1);</w:t>
      </w:r>
    </w:p>
    <w:p w14:paraId="20CBC620" w14:textId="77777777" w:rsidR="000339BD" w:rsidRPr="00804779" w:rsidRDefault="000339BD" w:rsidP="000339BD">
      <w:pPr>
        <w:suppressAutoHyphens w:val="0"/>
        <w:spacing w:line="240" w:lineRule="atLeast"/>
        <w:ind w:firstLine="709"/>
        <w:jc w:val="left"/>
        <w:rPr>
          <w:sz w:val="24"/>
          <w:lang w:val="en-US"/>
        </w:rPr>
      </w:pPr>
      <w:r w:rsidRPr="00804779">
        <w:rPr>
          <w:sz w:val="24"/>
          <w:lang w:val="en-US"/>
        </w:rPr>
        <w:t xml:space="preserve">        if (</w:t>
      </w:r>
      <w:proofErr w:type="spellStart"/>
      <w:r w:rsidRPr="00804779">
        <w:rPr>
          <w:sz w:val="24"/>
          <w:lang w:val="en-US"/>
        </w:rPr>
        <w:t>isnan</w:t>
      </w:r>
      <w:proofErr w:type="spellEnd"/>
      <w:r w:rsidRPr="00804779">
        <w:rPr>
          <w:sz w:val="24"/>
          <w:lang w:val="en-US"/>
        </w:rPr>
        <w:t>(</w:t>
      </w:r>
      <w:proofErr w:type="spellStart"/>
      <w:r w:rsidRPr="00804779">
        <w:rPr>
          <w:sz w:val="24"/>
          <w:lang w:val="en-US"/>
        </w:rPr>
        <w:t>buf</w:t>
      </w:r>
      <w:proofErr w:type="spellEnd"/>
      <w:r w:rsidRPr="00804779">
        <w:rPr>
          <w:sz w:val="24"/>
          <w:lang w:val="en-US"/>
        </w:rPr>
        <w:t>))</w:t>
      </w:r>
    </w:p>
    <w:p w14:paraId="447C79EA" w14:textId="77777777" w:rsidR="000339BD" w:rsidRPr="00804779" w:rsidRDefault="000339BD" w:rsidP="000339BD">
      <w:pPr>
        <w:suppressAutoHyphens w:val="0"/>
        <w:spacing w:line="240" w:lineRule="atLeast"/>
        <w:ind w:firstLine="709"/>
        <w:jc w:val="left"/>
        <w:rPr>
          <w:sz w:val="24"/>
          <w:lang w:val="en-US"/>
        </w:rPr>
      </w:pPr>
      <w:r w:rsidRPr="00804779">
        <w:rPr>
          <w:sz w:val="24"/>
          <w:lang w:val="en-US"/>
        </w:rPr>
        <w:t xml:space="preserve">        {</w:t>
      </w:r>
    </w:p>
    <w:p w14:paraId="765DDA00" w14:textId="77777777" w:rsidR="000339BD" w:rsidRPr="00804779" w:rsidRDefault="000339BD" w:rsidP="000339BD">
      <w:pPr>
        <w:suppressAutoHyphens w:val="0"/>
        <w:spacing w:line="240" w:lineRule="atLeast"/>
        <w:ind w:firstLine="709"/>
        <w:jc w:val="left"/>
        <w:rPr>
          <w:sz w:val="24"/>
          <w:lang w:val="en-US"/>
        </w:rPr>
      </w:pPr>
      <w:r w:rsidRPr="00804779">
        <w:rPr>
          <w:sz w:val="24"/>
          <w:lang w:val="en-US"/>
        </w:rPr>
        <w:t xml:space="preserve">            result += 0;</w:t>
      </w:r>
    </w:p>
    <w:p w14:paraId="09812398" w14:textId="77777777" w:rsidR="000339BD" w:rsidRPr="00804779" w:rsidRDefault="000339BD" w:rsidP="000339BD">
      <w:pPr>
        <w:suppressAutoHyphens w:val="0"/>
        <w:spacing w:line="240" w:lineRule="atLeast"/>
        <w:ind w:firstLine="709"/>
        <w:jc w:val="left"/>
        <w:rPr>
          <w:sz w:val="24"/>
          <w:lang w:val="en-US"/>
        </w:rPr>
      </w:pPr>
      <w:r w:rsidRPr="00804779">
        <w:rPr>
          <w:sz w:val="24"/>
          <w:lang w:val="en-US"/>
        </w:rPr>
        <w:lastRenderedPageBreak/>
        <w:t xml:space="preserve">        }</w:t>
      </w:r>
    </w:p>
    <w:p w14:paraId="3A3F3FC8" w14:textId="77777777" w:rsidR="000339BD" w:rsidRPr="00804779" w:rsidRDefault="000339BD" w:rsidP="000339BD">
      <w:pPr>
        <w:suppressAutoHyphens w:val="0"/>
        <w:spacing w:line="240" w:lineRule="atLeast"/>
        <w:ind w:firstLine="709"/>
        <w:jc w:val="left"/>
        <w:rPr>
          <w:sz w:val="24"/>
          <w:lang w:val="en-US"/>
        </w:rPr>
      </w:pPr>
      <w:r w:rsidRPr="00804779">
        <w:rPr>
          <w:sz w:val="24"/>
          <w:lang w:val="en-US"/>
        </w:rPr>
        <w:t xml:space="preserve">        else</w:t>
      </w:r>
    </w:p>
    <w:p w14:paraId="277EB306" w14:textId="77777777" w:rsidR="000339BD" w:rsidRPr="00804779" w:rsidRDefault="000339BD" w:rsidP="000339BD">
      <w:pPr>
        <w:suppressAutoHyphens w:val="0"/>
        <w:spacing w:line="240" w:lineRule="atLeast"/>
        <w:ind w:firstLine="709"/>
        <w:jc w:val="left"/>
        <w:rPr>
          <w:sz w:val="24"/>
          <w:lang w:val="en-US"/>
        </w:rPr>
      </w:pPr>
      <w:r w:rsidRPr="00804779">
        <w:rPr>
          <w:sz w:val="24"/>
          <w:lang w:val="en-US"/>
        </w:rPr>
        <w:t xml:space="preserve">        {</w:t>
      </w:r>
    </w:p>
    <w:p w14:paraId="42A6BF14" w14:textId="77777777" w:rsidR="000339BD" w:rsidRPr="00804779" w:rsidRDefault="000339BD" w:rsidP="000339BD">
      <w:pPr>
        <w:suppressAutoHyphens w:val="0"/>
        <w:spacing w:line="240" w:lineRule="atLeast"/>
        <w:ind w:firstLine="709"/>
        <w:jc w:val="left"/>
        <w:rPr>
          <w:sz w:val="24"/>
          <w:lang w:val="en-US"/>
        </w:rPr>
      </w:pPr>
      <w:r w:rsidRPr="00804779">
        <w:rPr>
          <w:sz w:val="24"/>
          <w:lang w:val="en-US"/>
        </w:rPr>
        <w:t xml:space="preserve">            result += </w:t>
      </w:r>
      <w:proofErr w:type="spellStart"/>
      <w:r w:rsidRPr="00804779">
        <w:rPr>
          <w:sz w:val="24"/>
          <w:lang w:val="en-US"/>
        </w:rPr>
        <w:t>buf</w:t>
      </w:r>
      <w:proofErr w:type="spellEnd"/>
      <w:r w:rsidRPr="00804779">
        <w:rPr>
          <w:sz w:val="24"/>
          <w:lang w:val="en-US"/>
        </w:rPr>
        <w:t>;</w:t>
      </w:r>
    </w:p>
    <w:p w14:paraId="11FD2A33" w14:textId="77777777" w:rsidR="000339BD" w:rsidRPr="00804779" w:rsidRDefault="000339BD" w:rsidP="000339BD">
      <w:pPr>
        <w:suppressAutoHyphens w:val="0"/>
        <w:spacing w:line="240" w:lineRule="atLeast"/>
        <w:ind w:firstLine="709"/>
        <w:jc w:val="left"/>
        <w:rPr>
          <w:sz w:val="24"/>
          <w:lang w:val="en-US"/>
        </w:rPr>
      </w:pPr>
      <w:r w:rsidRPr="00804779">
        <w:rPr>
          <w:sz w:val="24"/>
          <w:lang w:val="en-US"/>
        </w:rPr>
        <w:t xml:space="preserve">        }</w:t>
      </w:r>
    </w:p>
    <w:p w14:paraId="3848A864" w14:textId="77777777" w:rsidR="000339BD" w:rsidRPr="00804779" w:rsidRDefault="000339BD" w:rsidP="000339BD">
      <w:pPr>
        <w:suppressAutoHyphens w:val="0"/>
        <w:spacing w:line="240" w:lineRule="atLeast"/>
        <w:ind w:firstLine="709"/>
        <w:jc w:val="left"/>
        <w:rPr>
          <w:sz w:val="24"/>
          <w:lang w:val="en-US"/>
        </w:rPr>
      </w:pPr>
      <w:r w:rsidRPr="00804779">
        <w:rPr>
          <w:sz w:val="24"/>
          <w:lang w:val="en-US"/>
        </w:rPr>
        <w:t xml:space="preserve">    }</w:t>
      </w:r>
    </w:p>
    <w:p w14:paraId="5670D134" w14:textId="77777777" w:rsidR="000339BD" w:rsidRPr="00804779" w:rsidRDefault="000339BD" w:rsidP="000339BD">
      <w:pPr>
        <w:suppressAutoHyphens w:val="0"/>
        <w:spacing w:line="240" w:lineRule="atLeast"/>
        <w:ind w:firstLine="709"/>
        <w:jc w:val="left"/>
        <w:rPr>
          <w:sz w:val="24"/>
          <w:lang w:val="en-US"/>
        </w:rPr>
      </w:pPr>
    </w:p>
    <w:p w14:paraId="41169FAB" w14:textId="77777777" w:rsidR="000339BD" w:rsidRPr="00804779" w:rsidRDefault="000339BD" w:rsidP="000339BD">
      <w:pPr>
        <w:suppressAutoHyphens w:val="0"/>
        <w:spacing w:line="240" w:lineRule="atLeast"/>
        <w:ind w:firstLine="709"/>
        <w:jc w:val="left"/>
        <w:rPr>
          <w:sz w:val="24"/>
          <w:lang w:val="en-US"/>
        </w:rPr>
      </w:pPr>
      <w:r w:rsidRPr="00804779">
        <w:rPr>
          <w:sz w:val="24"/>
          <w:lang w:val="en-US"/>
        </w:rPr>
        <w:t xml:space="preserve">    return result * sign;</w:t>
      </w:r>
    </w:p>
    <w:p w14:paraId="1BF82C8E" w14:textId="77777777" w:rsidR="000339BD" w:rsidRPr="00804779" w:rsidRDefault="000339BD" w:rsidP="000339BD">
      <w:pPr>
        <w:suppressAutoHyphens w:val="0"/>
        <w:spacing w:line="240" w:lineRule="atLeast"/>
        <w:ind w:firstLine="709"/>
        <w:jc w:val="left"/>
        <w:rPr>
          <w:sz w:val="24"/>
          <w:lang w:val="en-US"/>
        </w:rPr>
      </w:pPr>
      <w:r w:rsidRPr="00804779">
        <w:rPr>
          <w:sz w:val="24"/>
          <w:lang w:val="en-US"/>
        </w:rPr>
        <w:t>}</w:t>
      </w:r>
    </w:p>
    <w:p w14:paraId="1AD1F75D" w14:textId="77777777" w:rsidR="000339BD" w:rsidRPr="00804779" w:rsidRDefault="000339BD" w:rsidP="000339BD">
      <w:pPr>
        <w:suppressAutoHyphens w:val="0"/>
        <w:spacing w:line="240" w:lineRule="atLeast"/>
        <w:ind w:firstLine="709"/>
        <w:jc w:val="left"/>
        <w:rPr>
          <w:sz w:val="24"/>
          <w:lang w:val="en-US"/>
        </w:rPr>
      </w:pPr>
    </w:p>
    <w:p w14:paraId="040B71F9" w14:textId="77777777" w:rsidR="000339BD" w:rsidRPr="00804779" w:rsidRDefault="000339BD" w:rsidP="000339BD">
      <w:pPr>
        <w:suppressAutoHyphens w:val="0"/>
        <w:spacing w:line="240" w:lineRule="atLeast"/>
        <w:ind w:firstLine="709"/>
        <w:jc w:val="left"/>
        <w:rPr>
          <w:sz w:val="24"/>
          <w:lang w:val="en-US"/>
        </w:rPr>
      </w:pPr>
      <w:r w:rsidRPr="00804779">
        <w:rPr>
          <w:sz w:val="24"/>
          <w:lang w:val="en-US"/>
        </w:rPr>
        <w:t xml:space="preserve">int main(int </w:t>
      </w:r>
      <w:proofErr w:type="spellStart"/>
      <w:r w:rsidRPr="00804779">
        <w:rPr>
          <w:sz w:val="24"/>
          <w:lang w:val="en-US"/>
        </w:rPr>
        <w:t>argc</w:t>
      </w:r>
      <w:proofErr w:type="spellEnd"/>
      <w:r w:rsidRPr="00804779">
        <w:rPr>
          <w:sz w:val="24"/>
          <w:lang w:val="en-US"/>
        </w:rPr>
        <w:t xml:space="preserve">, char* </w:t>
      </w:r>
      <w:proofErr w:type="spellStart"/>
      <w:r w:rsidRPr="00804779">
        <w:rPr>
          <w:sz w:val="24"/>
          <w:lang w:val="en-US"/>
        </w:rPr>
        <w:t>argv</w:t>
      </w:r>
      <w:proofErr w:type="spellEnd"/>
      <w:r w:rsidRPr="00804779">
        <w:rPr>
          <w:sz w:val="24"/>
          <w:lang w:val="en-US"/>
        </w:rPr>
        <w:t>[])</w:t>
      </w:r>
    </w:p>
    <w:p w14:paraId="46200000" w14:textId="77777777" w:rsidR="000339BD" w:rsidRPr="00804779" w:rsidRDefault="000339BD" w:rsidP="000339BD">
      <w:pPr>
        <w:suppressAutoHyphens w:val="0"/>
        <w:spacing w:line="240" w:lineRule="atLeast"/>
        <w:ind w:firstLine="709"/>
        <w:jc w:val="left"/>
        <w:rPr>
          <w:sz w:val="24"/>
          <w:lang w:val="en-US"/>
        </w:rPr>
      </w:pPr>
      <w:r w:rsidRPr="00804779">
        <w:rPr>
          <w:sz w:val="24"/>
          <w:lang w:val="en-US"/>
        </w:rPr>
        <w:t>{</w:t>
      </w:r>
    </w:p>
    <w:p w14:paraId="54ACCFB9" w14:textId="77777777" w:rsidR="000339BD" w:rsidRPr="00804779" w:rsidRDefault="000339BD" w:rsidP="000339BD">
      <w:pPr>
        <w:suppressAutoHyphens w:val="0"/>
        <w:spacing w:line="240" w:lineRule="atLeast"/>
        <w:ind w:firstLine="709"/>
        <w:jc w:val="left"/>
        <w:rPr>
          <w:sz w:val="24"/>
          <w:lang w:val="en-US"/>
        </w:rPr>
      </w:pPr>
      <w:r w:rsidRPr="00804779">
        <w:rPr>
          <w:sz w:val="24"/>
          <w:lang w:val="en-US"/>
        </w:rPr>
        <w:t xml:space="preserve">    </w:t>
      </w:r>
      <w:proofErr w:type="spellStart"/>
      <w:r w:rsidRPr="00804779">
        <w:rPr>
          <w:sz w:val="24"/>
          <w:lang w:val="en-US"/>
        </w:rPr>
        <w:t>size_t</w:t>
      </w:r>
      <w:proofErr w:type="spellEnd"/>
      <w:r w:rsidRPr="00804779">
        <w:rPr>
          <w:sz w:val="24"/>
          <w:lang w:val="en-US"/>
        </w:rPr>
        <w:t xml:space="preserve"> </w:t>
      </w:r>
      <w:proofErr w:type="spellStart"/>
      <w:r w:rsidRPr="00804779">
        <w:rPr>
          <w:sz w:val="24"/>
          <w:lang w:val="en-US"/>
        </w:rPr>
        <w:t>numberOfElements</w:t>
      </w:r>
      <w:proofErr w:type="spellEnd"/>
      <w:r w:rsidRPr="00804779">
        <w:rPr>
          <w:sz w:val="24"/>
          <w:lang w:val="en-US"/>
        </w:rPr>
        <w:t xml:space="preserve"> = atoll(</w:t>
      </w:r>
      <w:proofErr w:type="spellStart"/>
      <w:r w:rsidRPr="00804779">
        <w:rPr>
          <w:sz w:val="24"/>
          <w:lang w:val="en-US"/>
        </w:rPr>
        <w:t>argv</w:t>
      </w:r>
      <w:proofErr w:type="spellEnd"/>
      <w:r w:rsidRPr="00804779">
        <w:rPr>
          <w:sz w:val="24"/>
          <w:lang w:val="en-US"/>
        </w:rPr>
        <w:t>[1]);</w:t>
      </w:r>
    </w:p>
    <w:p w14:paraId="04A9D03E" w14:textId="77777777" w:rsidR="000339BD" w:rsidRPr="00804779" w:rsidRDefault="000339BD" w:rsidP="000339BD">
      <w:pPr>
        <w:suppressAutoHyphens w:val="0"/>
        <w:spacing w:line="240" w:lineRule="atLeast"/>
        <w:ind w:firstLine="709"/>
        <w:jc w:val="left"/>
        <w:rPr>
          <w:sz w:val="24"/>
          <w:lang w:val="en-US"/>
        </w:rPr>
      </w:pPr>
      <w:r w:rsidRPr="00804779">
        <w:rPr>
          <w:sz w:val="24"/>
          <w:lang w:val="en-US"/>
        </w:rPr>
        <w:t xml:space="preserve">    long double x = 10;</w:t>
      </w:r>
    </w:p>
    <w:p w14:paraId="01A67A72" w14:textId="77777777" w:rsidR="000339BD" w:rsidRPr="00804779" w:rsidRDefault="000339BD" w:rsidP="000339BD">
      <w:pPr>
        <w:suppressAutoHyphens w:val="0"/>
        <w:spacing w:line="240" w:lineRule="atLeast"/>
        <w:ind w:firstLine="709"/>
        <w:jc w:val="left"/>
        <w:rPr>
          <w:sz w:val="24"/>
          <w:lang w:val="en-US"/>
        </w:rPr>
      </w:pPr>
      <w:r w:rsidRPr="00804779">
        <w:rPr>
          <w:sz w:val="24"/>
          <w:lang w:val="en-US"/>
        </w:rPr>
        <w:t xml:space="preserve">    </w:t>
      </w:r>
    </w:p>
    <w:p w14:paraId="6AB4296C" w14:textId="77777777" w:rsidR="000339BD" w:rsidRPr="00804779" w:rsidRDefault="000339BD" w:rsidP="000339BD">
      <w:pPr>
        <w:suppressAutoHyphens w:val="0"/>
        <w:spacing w:line="240" w:lineRule="atLeast"/>
        <w:ind w:firstLine="709"/>
        <w:jc w:val="left"/>
        <w:rPr>
          <w:sz w:val="24"/>
          <w:lang w:val="en-US"/>
        </w:rPr>
      </w:pPr>
      <w:r w:rsidRPr="00804779">
        <w:rPr>
          <w:sz w:val="24"/>
          <w:lang w:val="en-US"/>
        </w:rPr>
        <w:t xml:space="preserve">    </w:t>
      </w:r>
      <w:proofErr w:type="spellStart"/>
      <w:r w:rsidRPr="00804779">
        <w:rPr>
          <w:sz w:val="24"/>
          <w:lang w:val="en-US"/>
        </w:rPr>
        <w:t>cout</w:t>
      </w:r>
      <w:proofErr w:type="spellEnd"/>
      <w:r w:rsidRPr="00804779">
        <w:rPr>
          <w:sz w:val="24"/>
          <w:lang w:val="en-US"/>
        </w:rPr>
        <w:t xml:space="preserve"> &lt;&lt; "Answer: " &lt;&lt; Sin(x, </w:t>
      </w:r>
      <w:proofErr w:type="spellStart"/>
      <w:r w:rsidRPr="00804779">
        <w:rPr>
          <w:sz w:val="24"/>
          <w:lang w:val="en-US"/>
        </w:rPr>
        <w:t>numberOfElements</w:t>
      </w:r>
      <w:proofErr w:type="spellEnd"/>
      <w:r w:rsidRPr="00804779">
        <w:rPr>
          <w:sz w:val="24"/>
          <w:lang w:val="en-US"/>
        </w:rPr>
        <w:t xml:space="preserve">) &lt;&lt; </w:t>
      </w:r>
      <w:proofErr w:type="spellStart"/>
      <w:r w:rsidRPr="00804779">
        <w:rPr>
          <w:sz w:val="24"/>
          <w:lang w:val="en-US"/>
        </w:rPr>
        <w:t>endl</w:t>
      </w:r>
      <w:proofErr w:type="spellEnd"/>
      <w:r w:rsidRPr="00804779">
        <w:rPr>
          <w:sz w:val="24"/>
          <w:lang w:val="en-US"/>
        </w:rPr>
        <w:t>;</w:t>
      </w:r>
    </w:p>
    <w:p w14:paraId="1CA6156A" w14:textId="77777777" w:rsidR="000339BD" w:rsidRPr="00804779" w:rsidRDefault="000339BD" w:rsidP="000339BD">
      <w:pPr>
        <w:suppressAutoHyphens w:val="0"/>
        <w:spacing w:line="240" w:lineRule="atLeast"/>
        <w:ind w:firstLine="709"/>
        <w:jc w:val="left"/>
        <w:rPr>
          <w:sz w:val="24"/>
          <w:lang w:val="en-US"/>
        </w:rPr>
      </w:pPr>
      <w:r w:rsidRPr="00804779">
        <w:rPr>
          <w:sz w:val="24"/>
          <w:lang w:val="en-US"/>
        </w:rPr>
        <w:t xml:space="preserve">    </w:t>
      </w:r>
      <w:proofErr w:type="spellStart"/>
      <w:r w:rsidRPr="00804779">
        <w:rPr>
          <w:sz w:val="24"/>
          <w:lang w:val="en-US"/>
        </w:rPr>
        <w:t>cout</w:t>
      </w:r>
      <w:proofErr w:type="spellEnd"/>
      <w:r w:rsidRPr="00804779">
        <w:rPr>
          <w:sz w:val="24"/>
          <w:lang w:val="en-US"/>
        </w:rPr>
        <w:t xml:space="preserve"> &lt;&lt; "Time: "   &lt;&lt; (long double)(clock()) / CLOCKS_PER_SEC &lt;&lt; "s" &lt;&lt; </w:t>
      </w:r>
      <w:proofErr w:type="spellStart"/>
      <w:r w:rsidRPr="00804779">
        <w:rPr>
          <w:sz w:val="24"/>
          <w:lang w:val="en-US"/>
        </w:rPr>
        <w:t>endl</w:t>
      </w:r>
      <w:proofErr w:type="spellEnd"/>
      <w:r w:rsidRPr="00804779">
        <w:rPr>
          <w:sz w:val="24"/>
          <w:lang w:val="en-US"/>
        </w:rPr>
        <w:t>;</w:t>
      </w:r>
    </w:p>
    <w:p w14:paraId="2A904825" w14:textId="77777777" w:rsidR="000339BD" w:rsidRPr="00804779" w:rsidRDefault="000339BD" w:rsidP="000339BD">
      <w:pPr>
        <w:suppressAutoHyphens w:val="0"/>
        <w:spacing w:line="240" w:lineRule="atLeast"/>
        <w:ind w:firstLine="709"/>
        <w:jc w:val="left"/>
        <w:rPr>
          <w:sz w:val="24"/>
          <w:lang w:val="en-US"/>
        </w:rPr>
      </w:pPr>
    </w:p>
    <w:p w14:paraId="7C2C759A" w14:textId="77777777" w:rsidR="000339BD" w:rsidRPr="00804779" w:rsidRDefault="000339BD" w:rsidP="000339BD">
      <w:pPr>
        <w:suppressAutoHyphens w:val="0"/>
        <w:spacing w:line="240" w:lineRule="atLeast"/>
        <w:ind w:firstLine="709"/>
        <w:jc w:val="left"/>
        <w:rPr>
          <w:sz w:val="24"/>
        </w:rPr>
      </w:pPr>
      <w:r w:rsidRPr="00804779">
        <w:rPr>
          <w:sz w:val="24"/>
          <w:lang w:val="en-US"/>
        </w:rPr>
        <w:t xml:space="preserve">    </w:t>
      </w:r>
      <w:proofErr w:type="spellStart"/>
      <w:r w:rsidRPr="00804779">
        <w:rPr>
          <w:sz w:val="24"/>
        </w:rPr>
        <w:t>return</w:t>
      </w:r>
      <w:proofErr w:type="spellEnd"/>
      <w:r w:rsidRPr="00804779">
        <w:rPr>
          <w:sz w:val="24"/>
        </w:rPr>
        <w:t xml:space="preserve"> 0;</w:t>
      </w:r>
    </w:p>
    <w:p w14:paraId="7B40331C" w14:textId="211E54F6" w:rsidR="000339BD" w:rsidRPr="00804779" w:rsidRDefault="000339BD" w:rsidP="000339BD">
      <w:pPr>
        <w:suppressAutoHyphens w:val="0"/>
        <w:spacing w:line="240" w:lineRule="atLeast"/>
        <w:ind w:firstLine="709"/>
        <w:jc w:val="left"/>
        <w:rPr>
          <w:sz w:val="24"/>
        </w:rPr>
      </w:pPr>
      <w:r w:rsidRPr="00804779">
        <w:rPr>
          <w:sz w:val="24"/>
        </w:rPr>
        <w:t>}</w:t>
      </w:r>
    </w:p>
    <w:p w14:paraId="23AE239B" w14:textId="77777777" w:rsidR="000339BD" w:rsidRDefault="000339BD">
      <w:pPr>
        <w:suppressAutoHyphens w:val="0"/>
        <w:spacing w:after="160" w:line="259" w:lineRule="auto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D83B75D" w14:textId="3AA88243" w:rsidR="000339BD" w:rsidRDefault="000339BD" w:rsidP="000339BD">
      <w:pPr>
        <w:suppressAutoHyphens w:val="0"/>
        <w:spacing w:after="160" w:line="259" w:lineRule="auto"/>
        <w:ind w:firstLine="0"/>
        <w:jc w:val="center"/>
        <w:rPr>
          <w:b/>
          <w:bCs/>
          <w:sz w:val="32"/>
          <w:szCs w:val="32"/>
        </w:rPr>
      </w:pPr>
      <w:r w:rsidRPr="000339BD">
        <w:rPr>
          <w:b/>
          <w:bCs/>
          <w:sz w:val="32"/>
          <w:szCs w:val="32"/>
        </w:rPr>
        <w:lastRenderedPageBreak/>
        <w:t xml:space="preserve">Приложение </w:t>
      </w:r>
      <w:r>
        <w:rPr>
          <w:b/>
          <w:bCs/>
          <w:sz w:val="32"/>
          <w:szCs w:val="32"/>
        </w:rPr>
        <w:t>2</w:t>
      </w:r>
      <w:r w:rsidRPr="000339BD">
        <w:rPr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 xml:space="preserve">Ассемблерный листинг (оптимизация </w:t>
      </w:r>
      <w:r>
        <w:rPr>
          <w:b/>
          <w:bCs/>
          <w:sz w:val="32"/>
          <w:szCs w:val="32"/>
          <w:lang w:val="en-US"/>
        </w:rPr>
        <w:t>O</w:t>
      </w:r>
      <w:r w:rsidRPr="000339BD">
        <w:rPr>
          <w:b/>
          <w:bCs/>
          <w:sz w:val="32"/>
          <w:szCs w:val="32"/>
        </w:rPr>
        <w:t>0)</w:t>
      </w:r>
    </w:p>
    <w:p w14:paraId="72F19A3B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0339BD">
        <w:rPr>
          <w:sz w:val="20"/>
          <w:szCs w:val="20"/>
          <w:lang w:val="en-US"/>
        </w:rPr>
        <w:t>power(long double, unsigned long):</w:t>
      </w:r>
    </w:p>
    <w:p w14:paraId="39B6ACB7" w14:textId="1CA1CFDE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  <w:lang w:val="en-US"/>
        </w:rPr>
        <w:t xml:space="preserve">        </w:t>
      </w:r>
      <w:proofErr w:type="spellStart"/>
      <w:r w:rsidRPr="000339BD">
        <w:rPr>
          <w:sz w:val="20"/>
          <w:szCs w:val="20"/>
        </w:rPr>
        <w:t>pushq</w:t>
      </w:r>
      <w:proofErr w:type="spellEnd"/>
      <w:r w:rsidRPr="000339BD">
        <w:rPr>
          <w:sz w:val="20"/>
          <w:szCs w:val="20"/>
        </w:rPr>
        <w:t xml:space="preserve">   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Сохраняет указатель кадра вызвавшей подпрограммы</w:t>
      </w:r>
    </w:p>
    <w:p w14:paraId="300CB5E2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movq</w:t>
      </w:r>
      <w:proofErr w:type="spellEnd"/>
      <w:r w:rsidRPr="000339BD">
        <w:rPr>
          <w:sz w:val="20"/>
          <w:szCs w:val="20"/>
        </w:rPr>
        <w:t xml:space="preserve">    %</w:t>
      </w:r>
      <w:proofErr w:type="spellStart"/>
      <w:r w:rsidRPr="000339BD">
        <w:rPr>
          <w:sz w:val="20"/>
          <w:szCs w:val="20"/>
        </w:rPr>
        <w:t>rsp</w:t>
      </w:r>
      <w:proofErr w:type="spellEnd"/>
      <w:r w:rsidRPr="000339BD">
        <w:rPr>
          <w:sz w:val="20"/>
          <w:szCs w:val="20"/>
        </w:rPr>
        <w:t>, 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Формирует базу стека локальных переменных</w:t>
      </w:r>
    </w:p>
    <w:p w14:paraId="72AA6AED" w14:textId="2C15CDAB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movq</w:t>
      </w:r>
      <w:proofErr w:type="spellEnd"/>
      <w:r w:rsidRPr="000339BD">
        <w:rPr>
          <w:sz w:val="20"/>
          <w:szCs w:val="20"/>
        </w:rPr>
        <w:t xml:space="preserve">    %</w:t>
      </w:r>
      <w:proofErr w:type="spellStart"/>
      <w:r w:rsidRPr="000339BD">
        <w:rPr>
          <w:sz w:val="20"/>
          <w:szCs w:val="20"/>
        </w:rPr>
        <w:t>rdi</w:t>
      </w:r>
      <w:proofErr w:type="spellEnd"/>
      <w:r w:rsidRPr="000339BD">
        <w:rPr>
          <w:sz w:val="20"/>
          <w:szCs w:val="20"/>
        </w:rPr>
        <w:t>, -40(%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</w:t>
      </w:r>
      <w:r w:rsidRPr="000339BD">
        <w:rPr>
          <w:sz w:val="20"/>
          <w:szCs w:val="20"/>
        </w:rPr>
        <w:tab/>
        <w:t>// Помещает значение регистра %</w:t>
      </w:r>
      <w:proofErr w:type="spellStart"/>
      <w:r w:rsidRPr="000339BD">
        <w:rPr>
          <w:sz w:val="20"/>
          <w:szCs w:val="20"/>
        </w:rPr>
        <w:t>rdi</w:t>
      </w:r>
      <w:proofErr w:type="spellEnd"/>
      <w:r w:rsidRPr="000339BD">
        <w:rPr>
          <w:sz w:val="20"/>
          <w:szCs w:val="20"/>
        </w:rPr>
        <w:t xml:space="preserve"> в оперативную память по адресу 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)-40 (n)</w:t>
      </w:r>
    </w:p>
    <w:p w14:paraId="0ED4FF69" w14:textId="5B7FF6DB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fld1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Записывает в стек сопроцессора число 1 (</w:t>
      </w:r>
      <w:proofErr w:type="spellStart"/>
      <w:r w:rsidRPr="000339BD">
        <w:rPr>
          <w:sz w:val="20"/>
          <w:szCs w:val="20"/>
        </w:rPr>
        <w:t>forRet</w:t>
      </w:r>
      <w:proofErr w:type="spellEnd"/>
      <w:r w:rsidRPr="000339BD">
        <w:rPr>
          <w:sz w:val="20"/>
          <w:szCs w:val="20"/>
        </w:rPr>
        <w:t>)</w:t>
      </w:r>
    </w:p>
    <w:p w14:paraId="1C57159F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fstpt</w:t>
      </w:r>
      <w:proofErr w:type="spellEnd"/>
      <w:r w:rsidRPr="000339BD">
        <w:rPr>
          <w:sz w:val="20"/>
          <w:szCs w:val="20"/>
        </w:rPr>
        <w:t xml:space="preserve">   -16(%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Записывает в оперативную память по адресу 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)-16 число из вершины стека сопроцессора (</w:t>
      </w:r>
      <w:proofErr w:type="spellStart"/>
      <w:r w:rsidRPr="000339BD">
        <w:rPr>
          <w:sz w:val="20"/>
          <w:szCs w:val="20"/>
        </w:rPr>
        <w:t>forRet</w:t>
      </w:r>
      <w:proofErr w:type="spellEnd"/>
      <w:r w:rsidRPr="000339BD">
        <w:rPr>
          <w:sz w:val="20"/>
          <w:szCs w:val="20"/>
        </w:rPr>
        <w:t>)</w:t>
      </w:r>
    </w:p>
    <w:p w14:paraId="53E52A42" w14:textId="572E1250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movq</w:t>
      </w:r>
      <w:proofErr w:type="spellEnd"/>
      <w:r w:rsidRPr="000339BD">
        <w:rPr>
          <w:sz w:val="20"/>
          <w:szCs w:val="20"/>
        </w:rPr>
        <w:t xml:space="preserve">    $1, -24(%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</w:t>
      </w:r>
      <w:r w:rsidRPr="000339BD">
        <w:rPr>
          <w:sz w:val="20"/>
          <w:szCs w:val="20"/>
        </w:rPr>
        <w:tab/>
        <w:t>// Записывает в оперативную память по адресу 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)-24 число 1 (i)</w:t>
      </w:r>
    </w:p>
    <w:p w14:paraId="19931A58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jmp</w:t>
      </w:r>
      <w:proofErr w:type="spellEnd"/>
      <w:r w:rsidRPr="000339BD">
        <w:rPr>
          <w:sz w:val="20"/>
          <w:szCs w:val="20"/>
        </w:rPr>
        <w:t xml:space="preserve">     .L8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Перескакивает на метку .L8</w:t>
      </w:r>
    </w:p>
    <w:p w14:paraId="3B6658D1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>.L9:</w:t>
      </w:r>
    </w:p>
    <w:p w14:paraId="606A2244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fldt</w:t>
      </w:r>
      <w:proofErr w:type="spellEnd"/>
      <w:r w:rsidRPr="000339BD">
        <w:rPr>
          <w:sz w:val="20"/>
          <w:szCs w:val="20"/>
        </w:rPr>
        <w:t xml:space="preserve">    -16(%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Загружает в стек сопроцессора значение из оперативной памяти 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)-16 (</w:t>
      </w:r>
      <w:proofErr w:type="spellStart"/>
      <w:r w:rsidRPr="000339BD">
        <w:rPr>
          <w:sz w:val="20"/>
          <w:szCs w:val="20"/>
        </w:rPr>
        <w:t>forRet</w:t>
      </w:r>
      <w:proofErr w:type="spellEnd"/>
      <w:r w:rsidRPr="000339BD">
        <w:rPr>
          <w:sz w:val="20"/>
          <w:szCs w:val="20"/>
        </w:rPr>
        <w:t>)</w:t>
      </w:r>
    </w:p>
    <w:p w14:paraId="62B16A76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fldt</w:t>
      </w:r>
      <w:proofErr w:type="spellEnd"/>
      <w:r w:rsidRPr="000339BD">
        <w:rPr>
          <w:sz w:val="20"/>
          <w:szCs w:val="20"/>
        </w:rPr>
        <w:t xml:space="preserve">    16(%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Загружает в стек сопроцессора значение из оперативной памяти 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)+16 (x)</w:t>
      </w:r>
    </w:p>
    <w:p w14:paraId="4B4E0FF3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fmulp</w:t>
      </w:r>
      <w:proofErr w:type="spellEnd"/>
      <w:r w:rsidRPr="000339BD">
        <w:rPr>
          <w:sz w:val="20"/>
          <w:szCs w:val="20"/>
        </w:rPr>
        <w:t xml:space="preserve">   %</w:t>
      </w:r>
      <w:proofErr w:type="spellStart"/>
      <w:r w:rsidRPr="000339BD">
        <w:rPr>
          <w:sz w:val="20"/>
          <w:szCs w:val="20"/>
        </w:rPr>
        <w:t>st</w:t>
      </w:r>
      <w:proofErr w:type="spellEnd"/>
      <w:r w:rsidRPr="000339BD">
        <w:rPr>
          <w:sz w:val="20"/>
          <w:szCs w:val="20"/>
        </w:rPr>
        <w:t>, %</w:t>
      </w:r>
      <w:proofErr w:type="spellStart"/>
      <w:r w:rsidRPr="000339BD">
        <w:rPr>
          <w:sz w:val="20"/>
          <w:szCs w:val="20"/>
        </w:rPr>
        <w:t>st</w:t>
      </w:r>
      <w:proofErr w:type="spellEnd"/>
      <w:r w:rsidRPr="000339BD">
        <w:rPr>
          <w:sz w:val="20"/>
          <w:szCs w:val="20"/>
        </w:rPr>
        <w:t>(1)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Перемножает значение в регистре %</w:t>
      </w:r>
      <w:proofErr w:type="spellStart"/>
      <w:r w:rsidRPr="000339BD">
        <w:rPr>
          <w:sz w:val="20"/>
          <w:szCs w:val="20"/>
        </w:rPr>
        <w:t>st</w:t>
      </w:r>
      <w:proofErr w:type="spellEnd"/>
      <w:r w:rsidRPr="000339BD">
        <w:rPr>
          <w:sz w:val="20"/>
          <w:szCs w:val="20"/>
        </w:rPr>
        <w:t xml:space="preserve"> с значением в регистре %</w:t>
      </w:r>
      <w:proofErr w:type="spellStart"/>
      <w:r w:rsidRPr="000339BD">
        <w:rPr>
          <w:sz w:val="20"/>
          <w:szCs w:val="20"/>
        </w:rPr>
        <w:t>st</w:t>
      </w:r>
      <w:proofErr w:type="spellEnd"/>
      <w:r w:rsidRPr="000339BD">
        <w:rPr>
          <w:sz w:val="20"/>
          <w:szCs w:val="20"/>
        </w:rPr>
        <w:t>(1), помещает его в регистр %</w:t>
      </w:r>
      <w:proofErr w:type="spellStart"/>
      <w:r w:rsidRPr="000339BD">
        <w:rPr>
          <w:sz w:val="20"/>
          <w:szCs w:val="20"/>
        </w:rPr>
        <w:t>st</w:t>
      </w:r>
      <w:proofErr w:type="spellEnd"/>
      <w:r w:rsidRPr="000339BD">
        <w:rPr>
          <w:sz w:val="20"/>
          <w:szCs w:val="20"/>
        </w:rPr>
        <w:t>(1), выталкивает вершину, делая %</w:t>
      </w:r>
      <w:proofErr w:type="spellStart"/>
      <w:r w:rsidRPr="000339BD">
        <w:rPr>
          <w:sz w:val="20"/>
          <w:szCs w:val="20"/>
        </w:rPr>
        <w:t>sp</w:t>
      </w:r>
      <w:proofErr w:type="spellEnd"/>
      <w:r w:rsidRPr="000339BD">
        <w:rPr>
          <w:sz w:val="20"/>
          <w:szCs w:val="20"/>
        </w:rPr>
        <w:t>(1) - вершиной (</w:t>
      </w:r>
      <w:proofErr w:type="spellStart"/>
      <w:r w:rsidRPr="000339BD">
        <w:rPr>
          <w:sz w:val="20"/>
          <w:szCs w:val="20"/>
        </w:rPr>
        <w:t>forRet</w:t>
      </w:r>
      <w:proofErr w:type="spellEnd"/>
      <w:r w:rsidRPr="000339BD">
        <w:rPr>
          <w:sz w:val="20"/>
          <w:szCs w:val="20"/>
        </w:rPr>
        <w:t xml:space="preserve"> * x)</w:t>
      </w:r>
    </w:p>
    <w:p w14:paraId="0CC6CA60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fstpt</w:t>
      </w:r>
      <w:proofErr w:type="spellEnd"/>
      <w:r w:rsidRPr="000339BD">
        <w:rPr>
          <w:sz w:val="20"/>
          <w:szCs w:val="20"/>
        </w:rPr>
        <w:t xml:space="preserve">   -16(%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Помещает значение из вершины стека сопроцессора в оперативную память по адресу 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)-16 (</w:t>
      </w:r>
      <w:proofErr w:type="spellStart"/>
      <w:r w:rsidRPr="000339BD">
        <w:rPr>
          <w:sz w:val="20"/>
          <w:szCs w:val="20"/>
        </w:rPr>
        <w:t>forRet</w:t>
      </w:r>
      <w:proofErr w:type="spellEnd"/>
      <w:r w:rsidRPr="000339BD">
        <w:rPr>
          <w:sz w:val="20"/>
          <w:szCs w:val="20"/>
        </w:rPr>
        <w:t xml:space="preserve"> = </w:t>
      </w:r>
      <w:proofErr w:type="spellStart"/>
      <w:r w:rsidRPr="000339BD">
        <w:rPr>
          <w:sz w:val="20"/>
          <w:szCs w:val="20"/>
        </w:rPr>
        <w:t>forRet</w:t>
      </w:r>
      <w:proofErr w:type="spellEnd"/>
      <w:r w:rsidRPr="000339BD">
        <w:rPr>
          <w:sz w:val="20"/>
          <w:szCs w:val="20"/>
        </w:rPr>
        <w:t xml:space="preserve"> * x)</w:t>
      </w:r>
    </w:p>
    <w:p w14:paraId="414E8A55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addq</w:t>
      </w:r>
      <w:proofErr w:type="spellEnd"/>
      <w:r w:rsidRPr="000339BD">
        <w:rPr>
          <w:sz w:val="20"/>
          <w:szCs w:val="20"/>
        </w:rPr>
        <w:t xml:space="preserve">    $1, -24(%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Прибавляет единицу к значению в оперативной память по адресу 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)-24 (i++)</w:t>
      </w:r>
    </w:p>
    <w:p w14:paraId="7D1DC753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>.L8:</w:t>
      </w:r>
    </w:p>
    <w:p w14:paraId="7A74C34B" w14:textId="76E4F3AC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movq</w:t>
      </w:r>
      <w:proofErr w:type="spellEnd"/>
      <w:r w:rsidRPr="000339BD">
        <w:rPr>
          <w:sz w:val="20"/>
          <w:szCs w:val="20"/>
        </w:rPr>
        <w:t xml:space="preserve">    -24(%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), %</w:t>
      </w:r>
      <w:proofErr w:type="spellStart"/>
      <w:r w:rsidRPr="000339BD">
        <w:rPr>
          <w:sz w:val="20"/>
          <w:szCs w:val="20"/>
        </w:rPr>
        <w:t>rax</w:t>
      </w:r>
      <w:proofErr w:type="spellEnd"/>
      <w:r w:rsidRPr="000339BD">
        <w:rPr>
          <w:sz w:val="20"/>
          <w:szCs w:val="20"/>
        </w:rPr>
        <w:tab/>
        <w:t>// Помещает в регистр %</w:t>
      </w:r>
      <w:proofErr w:type="spellStart"/>
      <w:r w:rsidRPr="000339BD">
        <w:rPr>
          <w:sz w:val="20"/>
          <w:szCs w:val="20"/>
        </w:rPr>
        <w:t>rax</w:t>
      </w:r>
      <w:proofErr w:type="spellEnd"/>
      <w:r w:rsidRPr="000339BD">
        <w:rPr>
          <w:sz w:val="20"/>
          <w:szCs w:val="20"/>
        </w:rPr>
        <w:t xml:space="preserve"> значение из оперативной памяти по адресу 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)-24 (i)</w:t>
      </w:r>
    </w:p>
    <w:p w14:paraId="6C751618" w14:textId="48650179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cmpq</w:t>
      </w:r>
      <w:proofErr w:type="spellEnd"/>
      <w:r w:rsidRPr="000339BD">
        <w:rPr>
          <w:sz w:val="20"/>
          <w:szCs w:val="20"/>
        </w:rPr>
        <w:t xml:space="preserve">    %</w:t>
      </w:r>
      <w:proofErr w:type="spellStart"/>
      <w:r w:rsidRPr="000339BD">
        <w:rPr>
          <w:sz w:val="20"/>
          <w:szCs w:val="20"/>
        </w:rPr>
        <w:t>rax</w:t>
      </w:r>
      <w:proofErr w:type="spellEnd"/>
      <w:r w:rsidRPr="000339BD">
        <w:rPr>
          <w:sz w:val="20"/>
          <w:szCs w:val="20"/>
        </w:rPr>
        <w:t>, -40(%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</w:t>
      </w:r>
      <w:r w:rsidRPr="000339BD">
        <w:rPr>
          <w:sz w:val="20"/>
          <w:szCs w:val="20"/>
        </w:rPr>
        <w:tab/>
        <w:t>// Сравнивает значение в регистре %</w:t>
      </w:r>
      <w:proofErr w:type="spellStart"/>
      <w:r w:rsidRPr="000339BD">
        <w:rPr>
          <w:sz w:val="20"/>
          <w:szCs w:val="20"/>
        </w:rPr>
        <w:t>rax</w:t>
      </w:r>
      <w:proofErr w:type="spellEnd"/>
      <w:r w:rsidRPr="000339BD">
        <w:rPr>
          <w:sz w:val="20"/>
          <w:szCs w:val="20"/>
        </w:rPr>
        <w:t xml:space="preserve"> и значение из оперативной памяти по адресу 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)-40 (i и n)</w:t>
      </w:r>
    </w:p>
    <w:p w14:paraId="62DD8EAD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jnb</w:t>
      </w:r>
      <w:proofErr w:type="spellEnd"/>
      <w:r w:rsidRPr="000339BD">
        <w:rPr>
          <w:sz w:val="20"/>
          <w:szCs w:val="20"/>
        </w:rPr>
        <w:t xml:space="preserve">     .L9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Если i &lt;= n, то переходит на метку .L9</w:t>
      </w:r>
    </w:p>
    <w:p w14:paraId="68B77BB4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fldt</w:t>
      </w:r>
      <w:proofErr w:type="spellEnd"/>
      <w:r w:rsidRPr="000339BD">
        <w:rPr>
          <w:sz w:val="20"/>
          <w:szCs w:val="20"/>
        </w:rPr>
        <w:t xml:space="preserve">    -16(%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Загружает в стек сопроцессора значение из оперативной памяти 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)-16 (</w:t>
      </w:r>
      <w:proofErr w:type="spellStart"/>
      <w:r w:rsidRPr="000339BD">
        <w:rPr>
          <w:sz w:val="20"/>
          <w:szCs w:val="20"/>
        </w:rPr>
        <w:t>forRet</w:t>
      </w:r>
      <w:proofErr w:type="spellEnd"/>
      <w:r w:rsidRPr="000339BD">
        <w:rPr>
          <w:sz w:val="20"/>
          <w:szCs w:val="20"/>
        </w:rPr>
        <w:t>)</w:t>
      </w:r>
    </w:p>
    <w:p w14:paraId="6211A811" w14:textId="65F65FB0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popq</w:t>
      </w:r>
      <w:proofErr w:type="spellEnd"/>
      <w:r w:rsidRPr="000339BD">
        <w:rPr>
          <w:sz w:val="20"/>
          <w:szCs w:val="20"/>
        </w:rPr>
        <w:t xml:space="preserve">    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Возвращает указатель кадра</w:t>
      </w:r>
    </w:p>
    <w:p w14:paraId="5A6981CB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ret</w:t>
      </w:r>
      <w:proofErr w:type="spellEnd"/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Возврат из функции</w:t>
      </w:r>
    </w:p>
    <w:p w14:paraId="1CA53EFC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proofErr w:type="spellStart"/>
      <w:r w:rsidRPr="000339BD">
        <w:rPr>
          <w:sz w:val="20"/>
          <w:szCs w:val="20"/>
        </w:rPr>
        <w:t>factorial</w:t>
      </w:r>
      <w:proofErr w:type="spellEnd"/>
      <w:r w:rsidRPr="000339BD">
        <w:rPr>
          <w:sz w:val="20"/>
          <w:szCs w:val="20"/>
        </w:rPr>
        <w:t>(</w:t>
      </w:r>
      <w:proofErr w:type="spellStart"/>
      <w:r w:rsidRPr="000339BD">
        <w:rPr>
          <w:sz w:val="20"/>
          <w:szCs w:val="20"/>
        </w:rPr>
        <w:t>unsigned</w:t>
      </w:r>
      <w:proofErr w:type="spellEnd"/>
      <w:r w:rsidRPr="000339BD">
        <w:rPr>
          <w:sz w:val="20"/>
          <w:szCs w:val="20"/>
        </w:rPr>
        <w:t xml:space="preserve"> </w:t>
      </w:r>
      <w:proofErr w:type="spellStart"/>
      <w:r w:rsidRPr="000339BD">
        <w:rPr>
          <w:sz w:val="20"/>
          <w:szCs w:val="20"/>
        </w:rPr>
        <w:t>long</w:t>
      </w:r>
      <w:proofErr w:type="spellEnd"/>
      <w:r w:rsidRPr="000339BD">
        <w:rPr>
          <w:sz w:val="20"/>
          <w:szCs w:val="20"/>
        </w:rPr>
        <w:t>):</w:t>
      </w:r>
    </w:p>
    <w:p w14:paraId="0A6E1527" w14:textId="37C1CFE2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pushq</w:t>
      </w:r>
      <w:proofErr w:type="spellEnd"/>
      <w:r w:rsidRPr="000339BD">
        <w:rPr>
          <w:sz w:val="20"/>
          <w:szCs w:val="20"/>
        </w:rPr>
        <w:t xml:space="preserve">   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Сохраняет указатель кадра вызвавшей подпрограммы</w:t>
      </w:r>
    </w:p>
    <w:p w14:paraId="3C2E3736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movq</w:t>
      </w:r>
      <w:proofErr w:type="spellEnd"/>
      <w:r w:rsidRPr="000339BD">
        <w:rPr>
          <w:sz w:val="20"/>
          <w:szCs w:val="20"/>
        </w:rPr>
        <w:t xml:space="preserve">    %</w:t>
      </w:r>
      <w:proofErr w:type="spellStart"/>
      <w:r w:rsidRPr="000339BD">
        <w:rPr>
          <w:sz w:val="20"/>
          <w:szCs w:val="20"/>
        </w:rPr>
        <w:t>rsp</w:t>
      </w:r>
      <w:proofErr w:type="spellEnd"/>
      <w:r w:rsidRPr="000339BD">
        <w:rPr>
          <w:sz w:val="20"/>
          <w:szCs w:val="20"/>
        </w:rPr>
        <w:t>, 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Формирует базу стека локальных переменных</w:t>
      </w:r>
    </w:p>
    <w:p w14:paraId="5408D561" w14:textId="2150EEFD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movq</w:t>
      </w:r>
      <w:proofErr w:type="spellEnd"/>
      <w:r w:rsidRPr="000339BD">
        <w:rPr>
          <w:sz w:val="20"/>
          <w:szCs w:val="20"/>
        </w:rPr>
        <w:t xml:space="preserve">    %</w:t>
      </w:r>
      <w:proofErr w:type="spellStart"/>
      <w:r w:rsidRPr="000339BD">
        <w:rPr>
          <w:sz w:val="20"/>
          <w:szCs w:val="20"/>
        </w:rPr>
        <w:t>rdi</w:t>
      </w:r>
      <w:proofErr w:type="spellEnd"/>
      <w:r w:rsidRPr="000339BD">
        <w:rPr>
          <w:sz w:val="20"/>
          <w:szCs w:val="20"/>
        </w:rPr>
        <w:t>, -40(%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</w:t>
      </w:r>
      <w:r w:rsidRPr="000339BD">
        <w:rPr>
          <w:sz w:val="20"/>
          <w:szCs w:val="20"/>
        </w:rPr>
        <w:tab/>
        <w:t>// Помещает значение из регистра %</w:t>
      </w:r>
      <w:proofErr w:type="spellStart"/>
      <w:r w:rsidRPr="000339BD">
        <w:rPr>
          <w:sz w:val="20"/>
          <w:szCs w:val="20"/>
        </w:rPr>
        <w:t>rdi</w:t>
      </w:r>
      <w:proofErr w:type="spellEnd"/>
      <w:r w:rsidRPr="000339BD">
        <w:rPr>
          <w:sz w:val="20"/>
          <w:szCs w:val="20"/>
        </w:rPr>
        <w:t xml:space="preserve"> в оперативную память по адресу 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)-40 (n)</w:t>
      </w:r>
    </w:p>
    <w:p w14:paraId="71EEBE01" w14:textId="38ED2A3D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fld1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Загружает число 1 в стек сопроцессора (</w:t>
      </w:r>
      <w:proofErr w:type="spellStart"/>
      <w:r w:rsidRPr="000339BD">
        <w:rPr>
          <w:sz w:val="20"/>
          <w:szCs w:val="20"/>
        </w:rPr>
        <w:t>forRet</w:t>
      </w:r>
      <w:proofErr w:type="spellEnd"/>
      <w:r w:rsidRPr="000339BD">
        <w:rPr>
          <w:sz w:val="20"/>
          <w:szCs w:val="20"/>
        </w:rPr>
        <w:t>)</w:t>
      </w:r>
    </w:p>
    <w:p w14:paraId="6EFC2F69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fstpt</w:t>
      </w:r>
      <w:proofErr w:type="spellEnd"/>
      <w:r w:rsidRPr="000339BD">
        <w:rPr>
          <w:sz w:val="20"/>
          <w:szCs w:val="20"/>
        </w:rPr>
        <w:t xml:space="preserve">   -16(%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Загружает число 1 из стека сопроцессора в оперативную память по адресу 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)-16 и выталкивает число из стека сопроцессора (</w:t>
      </w:r>
      <w:proofErr w:type="spellStart"/>
      <w:r w:rsidRPr="000339BD">
        <w:rPr>
          <w:sz w:val="20"/>
          <w:szCs w:val="20"/>
        </w:rPr>
        <w:t>forRet</w:t>
      </w:r>
      <w:proofErr w:type="spellEnd"/>
      <w:r w:rsidRPr="000339BD">
        <w:rPr>
          <w:sz w:val="20"/>
          <w:szCs w:val="20"/>
        </w:rPr>
        <w:t>)</w:t>
      </w:r>
    </w:p>
    <w:p w14:paraId="5BB3C382" w14:textId="7D7A4730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movq</w:t>
      </w:r>
      <w:proofErr w:type="spellEnd"/>
      <w:r w:rsidRPr="000339BD">
        <w:rPr>
          <w:sz w:val="20"/>
          <w:szCs w:val="20"/>
        </w:rPr>
        <w:t xml:space="preserve">    $1, -24(%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</w:t>
      </w:r>
      <w:r w:rsidRPr="000339BD">
        <w:rPr>
          <w:sz w:val="20"/>
          <w:szCs w:val="20"/>
        </w:rPr>
        <w:tab/>
        <w:t>// Помещает число 1 по адресу 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)-24 (i)</w:t>
      </w:r>
    </w:p>
    <w:p w14:paraId="1A602F84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jmp</w:t>
      </w:r>
      <w:proofErr w:type="spellEnd"/>
      <w:r w:rsidRPr="000339BD">
        <w:rPr>
          <w:sz w:val="20"/>
          <w:szCs w:val="20"/>
        </w:rPr>
        <w:t xml:space="preserve">     .L12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Прыгает на метку .L12</w:t>
      </w:r>
    </w:p>
    <w:p w14:paraId="770B93E5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>.L14:</w:t>
      </w:r>
    </w:p>
    <w:p w14:paraId="1235BA32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fildq</w:t>
      </w:r>
      <w:proofErr w:type="spellEnd"/>
      <w:r w:rsidRPr="000339BD">
        <w:rPr>
          <w:sz w:val="20"/>
          <w:szCs w:val="20"/>
        </w:rPr>
        <w:t xml:space="preserve">   -24(%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Загружает число из оперативной памяти по адресу 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)-24 в стек сопроцессора (</w:t>
      </w:r>
      <w:proofErr w:type="spellStart"/>
      <w:r w:rsidRPr="000339BD">
        <w:rPr>
          <w:sz w:val="20"/>
          <w:szCs w:val="20"/>
        </w:rPr>
        <w:t>long</w:t>
      </w:r>
      <w:proofErr w:type="spellEnd"/>
      <w:r w:rsidRPr="000339BD">
        <w:rPr>
          <w:sz w:val="20"/>
          <w:szCs w:val="20"/>
        </w:rPr>
        <w:t xml:space="preserve"> </w:t>
      </w:r>
      <w:proofErr w:type="spellStart"/>
      <w:r w:rsidRPr="000339BD">
        <w:rPr>
          <w:sz w:val="20"/>
          <w:szCs w:val="20"/>
        </w:rPr>
        <w:t>double</w:t>
      </w:r>
      <w:proofErr w:type="spellEnd"/>
      <w:r w:rsidRPr="000339BD">
        <w:rPr>
          <w:sz w:val="20"/>
          <w:szCs w:val="20"/>
        </w:rPr>
        <w:t xml:space="preserve"> i)</w:t>
      </w:r>
    </w:p>
    <w:p w14:paraId="3234C956" w14:textId="570A0541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cmpq</w:t>
      </w:r>
      <w:proofErr w:type="spellEnd"/>
      <w:r w:rsidRPr="000339BD">
        <w:rPr>
          <w:sz w:val="20"/>
          <w:szCs w:val="20"/>
        </w:rPr>
        <w:t xml:space="preserve">    $0, -24(%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</w:t>
      </w:r>
      <w:r w:rsidRPr="000339BD">
        <w:rPr>
          <w:sz w:val="20"/>
          <w:szCs w:val="20"/>
        </w:rPr>
        <w:tab/>
        <w:t>// Сравнивает копию этого числа из оперативной памяти по адресу 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)-24 с нулем (i и 0)</w:t>
      </w:r>
    </w:p>
    <w:p w14:paraId="2E1CB26C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jns</w:t>
      </w:r>
      <w:proofErr w:type="spellEnd"/>
      <w:r w:rsidRPr="000339BD">
        <w:rPr>
          <w:sz w:val="20"/>
          <w:szCs w:val="20"/>
        </w:rPr>
        <w:t xml:space="preserve">     .L13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Если флаг знака SF = 0, то переходит на метку .L13</w:t>
      </w:r>
    </w:p>
    <w:p w14:paraId="1DF5AC55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fldt</w:t>
      </w:r>
      <w:proofErr w:type="spellEnd"/>
      <w:r w:rsidRPr="000339BD">
        <w:rPr>
          <w:sz w:val="20"/>
          <w:szCs w:val="20"/>
        </w:rPr>
        <w:t xml:space="preserve">    .LC2(%</w:t>
      </w:r>
      <w:proofErr w:type="spellStart"/>
      <w:r w:rsidRPr="000339BD">
        <w:rPr>
          <w:sz w:val="20"/>
          <w:szCs w:val="20"/>
        </w:rPr>
        <w:t>rip</w:t>
      </w:r>
      <w:proofErr w:type="spellEnd"/>
      <w:r w:rsidRPr="000339BD">
        <w:rPr>
          <w:sz w:val="20"/>
          <w:szCs w:val="20"/>
        </w:rPr>
        <w:t>)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Загружает в стек сопроцессора число по метке .LC2 (Предпроцессорная магическая константа)</w:t>
      </w:r>
    </w:p>
    <w:p w14:paraId="74E0FD36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faddp</w:t>
      </w:r>
      <w:proofErr w:type="spellEnd"/>
      <w:r w:rsidRPr="000339BD">
        <w:rPr>
          <w:sz w:val="20"/>
          <w:szCs w:val="20"/>
        </w:rPr>
        <w:t xml:space="preserve">   %</w:t>
      </w:r>
      <w:proofErr w:type="spellStart"/>
      <w:r w:rsidRPr="000339BD">
        <w:rPr>
          <w:sz w:val="20"/>
          <w:szCs w:val="20"/>
        </w:rPr>
        <w:t>st</w:t>
      </w:r>
      <w:proofErr w:type="spellEnd"/>
      <w:r w:rsidRPr="000339BD">
        <w:rPr>
          <w:sz w:val="20"/>
          <w:szCs w:val="20"/>
        </w:rPr>
        <w:t>, %</w:t>
      </w:r>
      <w:proofErr w:type="spellStart"/>
      <w:r w:rsidRPr="000339BD">
        <w:rPr>
          <w:sz w:val="20"/>
          <w:szCs w:val="20"/>
        </w:rPr>
        <w:t>st</w:t>
      </w:r>
      <w:proofErr w:type="spellEnd"/>
      <w:r w:rsidRPr="000339BD">
        <w:rPr>
          <w:sz w:val="20"/>
          <w:szCs w:val="20"/>
        </w:rPr>
        <w:t>(1)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Складывает числа в регистрах %</w:t>
      </w:r>
      <w:proofErr w:type="spellStart"/>
      <w:r w:rsidRPr="000339BD">
        <w:rPr>
          <w:sz w:val="20"/>
          <w:szCs w:val="20"/>
        </w:rPr>
        <w:t>st</w:t>
      </w:r>
      <w:proofErr w:type="spellEnd"/>
      <w:r w:rsidRPr="000339BD">
        <w:rPr>
          <w:sz w:val="20"/>
          <w:szCs w:val="20"/>
        </w:rPr>
        <w:t xml:space="preserve"> и %</w:t>
      </w:r>
      <w:proofErr w:type="spellStart"/>
      <w:r w:rsidRPr="000339BD">
        <w:rPr>
          <w:sz w:val="20"/>
          <w:szCs w:val="20"/>
        </w:rPr>
        <w:t>st</w:t>
      </w:r>
      <w:proofErr w:type="spellEnd"/>
      <w:r w:rsidRPr="000339BD">
        <w:rPr>
          <w:sz w:val="20"/>
          <w:szCs w:val="20"/>
        </w:rPr>
        <w:t>(1), результат помещает в %</w:t>
      </w:r>
      <w:proofErr w:type="spellStart"/>
      <w:r w:rsidRPr="000339BD">
        <w:rPr>
          <w:sz w:val="20"/>
          <w:szCs w:val="20"/>
        </w:rPr>
        <w:t>st</w:t>
      </w:r>
      <w:proofErr w:type="spellEnd"/>
      <w:r w:rsidRPr="000339BD">
        <w:rPr>
          <w:sz w:val="20"/>
          <w:szCs w:val="20"/>
        </w:rPr>
        <w:t>(1), выталкивает %</w:t>
      </w:r>
      <w:proofErr w:type="spellStart"/>
      <w:r w:rsidRPr="000339BD">
        <w:rPr>
          <w:sz w:val="20"/>
          <w:szCs w:val="20"/>
        </w:rPr>
        <w:t>st</w:t>
      </w:r>
      <w:proofErr w:type="spellEnd"/>
    </w:p>
    <w:p w14:paraId="765EF3A1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>.L13:</w:t>
      </w:r>
    </w:p>
    <w:p w14:paraId="33B560CC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fldt</w:t>
      </w:r>
      <w:proofErr w:type="spellEnd"/>
      <w:r w:rsidRPr="000339BD">
        <w:rPr>
          <w:sz w:val="20"/>
          <w:szCs w:val="20"/>
        </w:rPr>
        <w:t xml:space="preserve">    -16(%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Загружает число из оперативной памяти по адресу 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)-16 в стек сопроцессора (</w:t>
      </w:r>
      <w:proofErr w:type="spellStart"/>
      <w:r w:rsidRPr="000339BD">
        <w:rPr>
          <w:sz w:val="20"/>
          <w:szCs w:val="20"/>
        </w:rPr>
        <w:t>forRet</w:t>
      </w:r>
      <w:proofErr w:type="spellEnd"/>
      <w:r w:rsidRPr="000339BD">
        <w:rPr>
          <w:sz w:val="20"/>
          <w:szCs w:val="20"/>
        </w:rPr>
        <w:t>)</w:t>
      </w:r>
    </w:p>
    <w:p w14:paraId="504F4EF2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fmulp</w:t>
      </w:r>
      <w:proofErr w:type="spellEnd"/>
      <w:r w:rsidRPr="000339BD">
        <w:rPr>
          <w:sz w:val="20"/>
          <w:szCs w:val="20"/>
        </w:rPr>
        <w:t xml:space="preserve">   %</w:t>
      </w:r>
      <w:proofErr w:type="spellStart"/>
      <w:r w:rsidRPr="000339BD">
        <w:rPr>
          <w:sz w:val="20"/>
          <w:szCs w:val="20"/>
        </w:rPr>
        <w:t>st</w:t>
      </w:r>
      <w:proofErr w:type="spellEnd"/>
      <w:r w:rsidRPr="000339BD">
        <w:rPr>
          <w:sz w:val="20"/>
          <w:szCs w:val="20"/>
        </w:rPr>
        <w:t>, %</w:t>
      </w:r>
      <w:proofErr w:type="spellStart"/>
      <w:r w:rsidRPr="000339BD">
        <w:rPr>
          <w:sz w:val="20"/>
          <w:szCs w:val="20"/>
        </w:rPr>
        <w:t>st</w:t>
      </w:r>
      <w:proofErr w:type="spellEnd"/>
      <w:r w:rsidRPr="000339BD">
        <w:rPr>
          <w:sz w:val="20"/>
          <w:szCs w:val="20"/>
        </w:rPr>
        <w:t>(1)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Перемножает числа из стека сопроцессора %</w:t>
      </w:r>
      <w:proofErr w:type="spellStart"/>
      <w:r w:rsidRPr="000339BD">
        <w:rPr>
          <w:sz w:val="20"/>
          <w:szCs w:val="20"/>
        </w:rPr>
        <w:t>st</w:t>
      </w:r>
      <w:proofErr w:type="spellEnd"/>
      <w:r w:rsidRPr="000339BD">
        <w:rPr>
          <w:sz w:val="20"/>
          <w:szCs w:val="20"/>
        </w:rPr>
        <w:t xml:space="preserve"> и %</w:t>
      </w:r>
      <w:proofErr w:type="spellStart"/>
      <w:r w:rsidRPr="000339BD">
        <w:rPr>
          <w:sz w:val="20"/>
          <w:szCs w:val="20"/>
        </w:rPr>
        <w:t>st</w:t>
      </w:r>
      <w:proofErr w:type="spellEnd"/>
      <w:r w:rsidRPr="000339BD">
        <w:rPr>
          <w:sz w:val="20"/>
          <w:szCs w:val="20"/>
        </w:rPr>
        <w:t>(1), помещает результат в %</w:t>
      </w:r>
      <w:proofErr w:type="spellStart"/>
      <w:r w:rsidRPr="000339BD">
        <w:rPr>
          <w:sz w:val="20"/>
          <w:szCs w:val="20"/>
        </w:rPr>
        <w:t>st</w:t>
      </w:r>
      <w:proofErr w:type="spellEnd"/>
      <w:r w:rsidRPr="000339BD">
        <w:rPr>
          <w:sz w:val="20"/>
          <w:szCs w:val="20"/>
        </w:rPr>
        <w:t>(1) и выталкивает %</w:t>
      </w:r>
      <w:proofErr w:type="spellStart"/>
      <w:r w:rsidRPr="000339BD">
        <w:rPr>
          <w:sz w:val="20"/>
          <w:szCs w:val="20"/>
        </w:rPr>
        <w:t>st</w:t>
      </w:r>
      <w:proofErr w:type="spellEnd"/>
      <w:r w:rsidRPr="000339BD">
        <w:rPr>
          <w:sz w:val="20"/>
          <w:szCs w:val="20"/>
        </w:rPr>
        <w:t xml:space="preserve"> (</w:t>
      </w:r>
      <w:proofErr w:type="spellStart"/>
      <w:r w:rsidRPr="000339BD">
        <w:rPr>
          <w:sz w:val="20"/>
          <w:szCs w:val="20"/>
        </w:rPr>
        <w:t>forRet</w:t>
      </w:r>
      <w:proofErr w:type="spellEnd"/>
      <w:r w:rsidRPr="000339BD">
        <w:rPr>
          <w:sz w:val="20"/>
          <w:szCs w:val="20"/>
        </w:rPr>
        <w:t xml:space="preserve"> * i)</w:t>
      </w:r>
    </w:p>
    <w:p w14:paraId="0D9475C8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lastRenderedPageBreak/>
        <w:t xml:space="preserve">        </w:t>
      </w:r>
      <w:proofErr w:type="spellStart"/>
      <w:r w:rsidRPr="000339BD">
        <w:rPr>
          <w:sz w:val="20"/>
          <w:szCs w:val="20"/>
        </w:rPr>
        <w:t>fstpt</w:t>
      </w:r>
      <w:proofErr w:type="spellEnd"/>
      <w:r w:rsidRPr="000339BD">
        <w:rPr>
          <w:sz w:val="20"/>
          <w:szCs w:val="20"/>
        </w:rPr>
        <w:t xml:space="preserve">   -16(%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Загружает число из стека сопроцессора в оперативную память по адресу 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)-16 (</w:t>
      </w:r>
      <w:proofErr w:type="spellStart"/>
      <w:r w:rsidRPr="000339BD">
        <w:rPr>
          <w:sz w:val="20"/>
          <w:szCs w:val="20"/>
        </w:rPr>
        <w:t>forRet</w:t>
      </w:r>
      <w:proofErr w:type="spellEnd"/>
      <w:r w:rsidRPr="000339BD">
        <w:rPr>
          <w:sz w:val="20"/>
          <w:szCs w:val="20"/>
        </w:rPr>
        <w:t xml:space="preserve"> *= i)</w:t>
      </w:r>
    </w:p>
    <w:p w14:paraId="1377214C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addq</w:t>
      </w:r>
      <w:proofErr w:type="spellEnd"/>
      <w:r w:rsidRPr="000339BD">
        <w:rPr>
          <w:sz w:val="20"/>
          <w:szCs w:val="20"/>
        </w:rPr>
        <w:t xml:space="preserve">    $1, -24(%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Прибавляет единицу к значению в оперативной памяти по адресу 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)-24 (i++)</w:t>
      </w:r>
    </w:p>
    <w:p w14:paraId="5C451775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>.L12:</w:t>
      </w:r>
    </w:p>
    <w:p w14:paraId="61A1BBD8" w14:textId="3678828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movq</w:t>
      </w:r>
      <w:proofErr w:type="spellEnd"/>
      <w:r w:rsidRPr="000339BD">
        <w:rPr>
          <w:sz w:val="20"/>
          <w:szCs w:val="20"/>
        </w:rPr>
        <w:t xml:space="preserve">    -24(%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), %</w:t>
      </w:r>
      <w:proofErr w:type="spellStart"/>
      <w:r w:rsidRPr="000339BD">
        <w:rPr>
          <w:sz w:val="20"/>
          <w:szCs w:val="20"/>
        </w:rPr>
        <w:t>rax</w:t>
      </w:r>
      <w:proofErr w:type="spellEnd"/>
      <w:r w:rsidRPr="000339BD">
        <w:rPr>
          <w:sz w:val="20"/>
          <w:szCs w:val="20"/>
        </w:rPr>
        <w:tab/>
        <w:t>// Помещает число из оперативной памяти по адресу 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)-24 в регистр %</w:t>
      </w:r>
      <w:proofErr w:type="spellStart"/>
      <w:r w:rsidRPr="000339BD">
        <w:rPr>
          <w:sz w:val="20"/>
          <w:szCs w:val="20"/>
        </w:rPr>
        <w:t>rax</w:t>
      </w:r>
      <w:proofErr w:type="spellEnd"/>
      <w:r w:rsidRPr="000339BD">
        <w:rPr>
          <w:sz w:val="20"/>
          <w:szCs w:val="20"/>
        </w:rPr>
        <w:t xml:space="preserve"> (i)</w:t>
      </w:r>
    </w:p>
    <w:p w14:paraId="14B02D3B" w14:textId="48344ECF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cmpq</w:t>
      </w:r>
      <w:proofErr w:type="spellEnd"/>
      <w:r w:rsidRPr="000339BD">
        <w:rPr>
          <w:sz w:val="20"/>
          <w:szCs w:val="20"/>
        </w:rPr>
        <w:t xml:space="preserve">    %</w:t>
      </w:r>
      <w:proofErr w:type="spellStart"/>
      <w:r w:rsidRPr="000339BD">
        <w:rPr>
          <w:sz w:val="20"/>
          <w:szCs w:val="20"/>
        </w:rPr>
        <w:t>rax</w:t>
      </w:r>
      <w:proofErr w:type="spellEnd"/>
      <w:r w:rsidRPr="000339BD">
        <w:rPr>
          <w:sz w:val="20"/>
          <w:szCs w:val="20"/>
        </w:rPr>
        <w:t>, -40(%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</w:t>
      </w:r>
      <w:r w:rsidRPr="000339BD">
        <w:rPr>
          <w:sz w:val="20"/>
          <w:szCs w:val="20"/>
        </w:rPr>
        <w:tab/>
        <w:t>// Сравнивает число из регистра %</w:t>
      </w:r>
      <w:proofErr w:type="spellStart"/>
      <w:r w:rsidRPr="000339BD">
        <w:rPr>
          <w:sz w:val="20"/>
          <w:szCs w:val="20"/>
        </w:rPr>
        <w:t>rax</w:t>
      </w:r>
      <w:proofErr w:type="spellEnd"/>
      <w:r w:rsidRPr="000339BD">
        <w:rPr>
          <w:sz w:val="20"/>
          <w:szCs w:val="20"/>
        </w:rPr>
        <w:t xml:space="preserve"> со значением в стеке по адресу 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)-40 (i и n)</w:t>
      </w:r>
    </w:p>
    <w:p w14:paraId="45C3E927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jnb</w:t>
      </w:r>
      <w:proofErr w:type="spellEnd"/>
      <w:r w:rsidRPr="000339BD">
        <w:rPr>
          <w:sz w:val="20"/>
          <w:szCs w:val="20"/>
        </w:rPr>
        <w:t xml:space="preserve">     .L14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Если i &lt;= n, то отправляется на метку .L14</w:t>
      </w:r>
    </w:p>
    <w:p w14:paraId="07D46A44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fldt</w:t>
      </w:r>
      <w:proofErr w:type="spellEnd"/>
      <w:r w:rsidRPr="000339BD">
        <w:rPr>
          <w:sz w:val="20"/>
          <w:szCs w:val="20"/>
        </w:rPr>
        <w:t xml:space="preserve">    -16(%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Загружает значение из оперативной памяти по адресу 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)-16 в стек сопроцессора (</w:t>
      </w:r>
      <w:proofErr w:type="spellStart"/>
      <w:r w:rsidRPr="000339BD">
        <w:rPr>
          <w:sz w:val="20"/>
          <w:szCs w:val="20"/>
        </w:rPr>
        <w:t>forRet</w:t>
      </w:r>
      <w:proofErr w:type="spellEnd"/>
      <w:r w:rsidRPr="000339BD">
        <w:rPr>
          <w:sz w:val="20"/>
          <w:szCs w:val="20"/>
        </w:rPr>
        <w:t>)</w:t>
      </w:r>
    </w:p>
    <w:p w14:paraId="7AFD7829" w14:textId="19C025E8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popq</w:t>
      </w:r>
      <w:proofErr w:type="spellEnd"/>
      <w:r w:rsidRPr="000339BD">
        <w:rPr>
          <w:sz w:val="20"/>
          <w:szCs w:val="20"/>
        </w:rPr>
        <w:t xml:space="preserve">    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Возвращает значение %</w:t>
      </w:r>
      <w:proofErr w:type="spellStart"/>
      <w:r w:rsidRPr="000339BD">
        <w:rPr>
          <w:sz w:val="20"/>
          <w:szCs w:val="20"/>
        </w:rPr>
        <w:t>rbp</w:t>
      </w:r>
      <w:proofErr w:type="spellEnd"/>
    </w:p>
    <w:p w14:paraId="68F7A558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ret</w:t>
      </w:r>
      <w:proofErr w:type="spellEnd"/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Выходит из функции</w:t>
      </w:r>
    </w:p>
    <w:p w14:paraId="7F8F02E5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0339BD">
        <w:rPr>
          <w:sz w:val="20"/>
          <w:szCs w:val="20"/>
          <w:lang w:val="en-US"/>
        </w:rPr>
        <w:t>Sin(long double, unsigned long):</w:t>
      </w:r>
    </w:p>
    <w:p w14:paraId="2C6F1AE8" w14:textId="7B7AEC6D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  <w:lang w:val="en-US"/>
        </w:rPr>
        <w:t xml:space="preserve">        </w:t>
      </w:r>
      <w:proofErr w:type="spellStart"/>
      <w:r w:rsidRPr="000339BD">
        <w:rPr>
          <w:sz w:val="20"/>
          <w:szCs w:val="20"/>
        </w:rPr>
        <w:t>pushq</w:t>
      </w:r>
      <w:proofErr w:type="spellEnd"/>
      <w:r w:rsidRPr="000339BD">
        <w:rPr>
          <w:sz w:val="20"/>
          <w:szCs w:val="20"/>
        </w:rPr>
        <w:t xml:space="preserve">   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Сохраняет указатель кадра вызвавшей подпрограммы</w:t>
      </w:r>
    </w:p>
    <w:p w14:paraId="3D67F8BE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movq</w:t>
      </w:r>
      <w:proofErr w:type="spellEnd"/>
      <w:r w:rsidRPr="000339BD">
        <w:rPr>
          <w:sz w:val="20"/>
          <w:szCs w:val="20"/>
        </w:rPr>
        <w:t xml:space="preserve">    %</w:t>
      </w:r>
      <w:proofErr w:type="spellStart"/>
      <w:r w:rsidRPr="000339BD">
        <w:rPr>
          <w:sz w:val="20"/>
          <w:szCs w:val="20"/>
        </w:rPr>
        <w:t>rsp</w:t>
      </w:r>
      <w:proofErr w:type="spellEnd"/>
      <w:r w:rsidRPr="000339BD">
        <w:rPr>
          <w:sz w:val="20"/>
          <w:szCs w:val="20"/>
        </w:rPr>
        <w:t>, 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Формирует базу стека локальных переменных</w:t>
      </w:r>
    </w:p>
    <w:p w14:paraId="58BE6F48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subq</w:t>
      </w:r>
      <w:proofErr w:type="spellEnd"/>
      <w:r w:rsidRPr="000339BD">
        <w:rPr>
          <w:sz w:val="20"/>
          <w:szCs w:val="20"/>
        </w:rPr>
        <w:t xml:space="preserve">    $96, %</w:t>
      </w:r>
      <w:proofErr w:type="spellStart"/>
      <w:r w:rsidRPr="000339BD">
        <w:rPr>
          <w:sz w:val="20"/>
          <w:szCs w:val="20"/>
        </w:rPr>
        <w:t>rsp</w:t>
      </w:r>
      <w:proofErr w:type="spellEnd"/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Выделяет 96 байт</w:t>
      </w:r>
    </w:p>
    <w:p w14:paraId="1CC00A54" w14:textId="35CD05D0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movq</w:t>
      </w:r>
      <w:proofErr w:type="spellEnd"/>
      <w:r w:rsidRPr="000339BD">
        <w:rPr>
          <w:sz w:val="20"/>
          <w:szCs w:val="20"/>
        </w:rPr>
        <w:t xml:space="preserve">    %</w:t>
      </w:r>
      <w:proofErr w:type="spellStart"/>
      <w:r w:rsidRPr="000339BD">
        <w:rPr>
          <w:sz w:val="20"/>
          <w:szCs w:val="20"/>
        </w:rPr>
        <w:t>rdi</w:t>
      </w:r>
      <w:proofErr w:type="spellEnd"/>
      <w:r w:rsidRPr="000339BD">
        <w:rPr>
          <w:sz w:val="20"/>
          <w:szCs w:val="20"/>
        </w:rPr>
        <w:t>, -72(%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</w:t>
      </w:r>
      <w:r w:rsidRPr="000339BD">
        <w:rPr>
          <w:sz w:val="20"/>
          <w:szCs w:val="20"/>
        </w:rPr>
        <w:tab/>
        <w:t>// Помещает значение регистра %</w:t>
      </w:r>
      <w:proofErr w:type="spellStart"/>
      <w:r w:rsidRPr="000339BD">
        <w:rPr>
          <w:sz w:val="20"/>
          <w:szCs w:val="20"/>
        </w:rPr>
        <w:t>rdi</w:t>
      </w:r>
      <w:proofErr w:type="spellEnd"/>
      <w:r w:rsidRPr="000339BD">
        <w:rPr>
          <w:sz w:val="20"/>
          <w:szCs w:val="20"/>
        </w:rPr>
        <w:t xml:space="preserve"> в стек по адресу 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)-72 (n)</w:t>
      </w:r>
    </w:p>
    <w:p w14:paraId="0E5904F2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fldt</w:t>
      </w:r>
      <w:proofErr w:type="spellEnd"/>
      <w:r w:rsidRPr="000339BD">
        <w:rPr>
          <w:sz w:val="20"/>
          <w:szCs w:val="20"/>
        </w:rPr>
        <w:t xml:space="preserve">    16(%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Загружает в стек сопроцессора второй аргумент подпрограммы (</w:t>
      </w:r>
      <w:proofErr w:type="spellStart"/>
      <w:r w:rsidRPr="000339BD">
        <w:rPr>
          <w:sz w:val="20"/>
          <w:szCs w:val="20"/>
        </w:rPr>
        <w:t>long</w:t>
      </w:r>
      <w:proofErr w:type="spellEnd"/>
      <w:r w:rsidRPr="000339BD">
        <w:rPr>
          <w:sz w:val="20"/>
          <w:szCs w:val="20"/>
        </w:rPr>
        <w:t xml:space="preserve"> </w:t>
      </w:r>
      <w:proofErr w:type="spellStart"/>
      <w:r w:rsidRPr="000339BD">
        <w:rPr>
          <w:sz w:val="20"/>
          <w:szCs w:val="20"/>
        </w:rPr>
        <w:t>double</w:t>
      </w:r>
      <w:proofErr w:type="spellEnd"/>
      <w:r w:rsidRPr="000339BD">
        <w:rPr>
          <w:sz w:val="20"/>
          <w:szCs w:val="20"/>
        </w:rPr>
        <w:t xml:space="preserve"> x)</w:t>
      </w:r>
    </w:p>
    <w:p w14:paraId="081F75E2" w14:textId="1564CBEA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fldz</w:t>
      </w:r>
      <w:proofErr w:type="spellEnd"/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Загружает в стек константу +0.0</w:t>
      </w:r>
    </w:p>
    <w:p w14:paraId="39FA1AE5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fcomip</w:t>
      </w:r>
      <w:proofErr w:type="spellEnd"/>
      <w:r w:rsidRPr="000339BD">
        <w:rPr>
          <w:sz w:val="20"/>
          <w:szCs w:val="20"/>
        </w:rPr>
        <w:t xml:space="preserve">  %</w:t>
      </w:r>
      <w:proofErr w:type="spellStart"/>
      <w:r w:rsidRPr="000339BD">
        <w:rPr>
          <w:sz w:val="20"/>
          <w:szCs w:val="20"/>
        </w:rPr>
        <w:t>st</w:t>
      </w:r>
      <w:proofErr w:type="spellEnd"/>
      <w:r w:rsidRPr="000339BD">
        <w:rPr>
          <w:sz w:val="20"/>
          <w:szCs w:val="20"/>
        </w:rPr>
        <w:t>(1), %</w:t>
      </w:r>
      <w:proofErr w:type="spellStart"/>
      <w:r w:rsidRPr="000339BD">
        <w:rPr>
          <w:sz w:val="20"/>
          <w:szCs w:val="20"/>
        </w:rPr>
        <w:t>st</w:t>
      </w:r>
      <w:proofErr w:type="spellEnd"/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Сравнивает значение x с нулем с установкой EFLAGS, выталкивает ноль</w:t>
      </w:r>
    </w:p>
    <w:p w14:paraId="4AE69B15" w14:textId="56EF9132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fstp</w:t>
      </w:r>
      <w:proofErr w:type="spellEnd"/>
      <w:r w:rsidRPr="000339BD">
        <w:rPr>
          <w:sz w:val="20"/>
          <w:szCs w:val="20"/>
        </w:rPr>
        <w:t xml:space="preserve">    %</w:t>
      </w:r>
      <w:proofErr w:type="spellStart"/>
      <w:r w:rsidRPr="000339BD">
        <w:rPr>
          <w:sz w:val="20"/>
          <w:szCs w:val="20"/>
        </w:rPr>
        <w:t>st</w:t>
      </w:r>
      <w:proofErr w:type="spellEnd"/>
      <w:r w:rsidRPr="000339BD">
        <w:rPr>
          <w:sz w:val="20"/>
          <w:szCs w:val="20"/>
        </w:rPr>
        <w:t>(0)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Очищает вершину стека (выталкивает число 0)</w:t>
      </w:r>
    </w:p>
    <w:p w14:paraId="0BD850F2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jbe</w:t>
      </w:r>
      <w:proofErr w:type="spellEnd"/>
      <w:r w:rsidRPr="000339BD">
        <w:rPr>
          <w:sz w:val="20"/>
          <w:szCs w:val="20"/>
        </w:rPr>
        <w:t xml:space="preserve">     .L32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 xml:space="preserve">// Если x &gt;= 0, то </w:t>
      </w:r>
      <w:proofErr w:type="spellStart"/>
      <w:r w:rsidRPr="000339BD">
        <w:rPr>
          <w:sz w:val="20"/>
          <w:szCs w:val="20"/>
        </w:rPr>
        <w:t>перходит</w:t>
      </w:r>
      <w:proofErr w:type="spellEnd"/>
      <w:r w:rsidRPr="000339BD">
        <w:rPr>
          <w:sz w:val="20"/>
          <w:szCs w:val="20"/>
        </w:rPr>
        <w:t xml:space="preserve"> на метку .L32</w:t>
      </w:r>
    </w:p>
    <w:p w14:paraId="04A5FF00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movl</w:t>
      </w:r>
      <w:proofErr w:type="spellEnd"/>
      <w:r w:rsidRPr="000339BD">
        <w:rPr>
          <w:sz w:val="20"/>
          <w:szCs w:val="20"/>
        </w:rPr>
        <w:t xml:space="preserve">    $-1, %</w:t>
      </w:r>
      <w:proofErr w:type="spellStart"/>
      <w:r w:rsidRPr="000339BD">
        <w:rPr>
          <w:sz w:val="20"/>
          <w:szCs w:val="20"/>
        </w:rPr>
        <w:t>eax</w:t>
      </w:r>
      <w:proofErr w:type="spellEnd"/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Помещает в регистр %</w:t>
      </w:r>
      <w:proofErr w:type="spellStart"/>
      <w:r w:rsidRPr="000339BD">
        <w:rPr>
          <w:sz w:val="20"/>
          <w:szCs w:val="20"/>
        </w:rPr>
        <w:t>eax</w:t>
      </w:r>
      <w:proofErr w:type="spellEnd"/>
      <w:r w:rsidRPr="000339BD">
        <w:rPr>
          <w:sz w:val="20"/>
          <w:szCs w:val="20"/>
        </w:rPr>
        <w:t xml:space="preserve"> число -1</w:t>
      </w:r>
    </w:p>
    <w:p w14:paraId="6F34677B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jmp</w:t>
      </w:r>
      <w:proofErr w:type="spellEnd"/>
      <w:r w:rsidRPr="000339BD">
        <w:rPr>
          <w:sz w:val="20"/>
          <w:szCs w:val="20"/>
        </w:rPr>
        <w:t xml:space="preserve">     .L19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Переходит на метку .L19</w:t>
      </w:r>
    </w:p>
    <w:p w14:paraId="4872DAA3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>.L32:</w:t>
      </w:r>
    </w:p>
    <w:p w14:paraId="793A69EA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movl</w:t>
      </w:r>
      <w:proofErr w:type="spellEnd"/>
      <w:r w:rsidRPr="000339BD">
        <w:rPr>
          <w:sz w:val="20"/>
          <w:szCs w:val="20"/>
        </w:rPr>
        <w:t xml:space="preserve">    $1, %</w:t>
      </w:r>
      <w:proofErr w:type="spellStart"/>
      <w:r w:rsidRPr="000339BD">
        <w:rPr>
          <w:sz w:val="20"/>
          <w:szCs w:val="20"/>
        </w:rPr>
        <w:t>eax</w:t>
      </w:r>
      <w:proofErr w:type="spellEnd"/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Помещает в регистр %</w:t>
      </w:r>
      <w:proofErr w:type="spellStart"/>
      <w:r w:rsidRPr="000339BD">
        <w:rPr>
          <w:sz w:val="20"/>
          <w:szCs w:val="20"/>
        </w:rPr>
        <w:t>rax</w:t>
      </w:r>
      <w:proofErr w:type="spellEnd"/>
      <w:r w:rsidRPr="000339BD">
        <w:rPr>
          <w:sz w:val="20"/>
          <w:szCs w:val="20"/>
        </w:rPr>
        <w:t xml:space="preserve"> число 1</w:t>
      </w:r>
    </w:p>
    <w:p w14:paraId="50FE39E2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>.L19:</w:t>
      </w:r>
    </w:p>
    <w:p w14:paraId="43FF60F4" w14:textId="3FA2060D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movl</w:t>
      </w:r>
      <w:proofErr w:type="spellEnd"/>
      <w:r w:rsidRPr="000339BD">
        <w:rPr>
          <w:sz w:val="20"/>
          <w:szCs w:val="20"/>
        </w:rPr>
        <w:t xml:space="preserve">    %</w:t>
      </w:r>
      <w:proofErr w:type="spellStart"/>
      <w:r w:rsidRPr="000339BD">
        <w:rPr>
          <w:sz w:val="20"/>
          <w:szCs w:val="20"/>
        </w:rPr>
        <w:t>eax</w:t>
      </w:r>
      <w:proofErr w:type="spellEnd"/>
      <w:r w:rsidRPr="000339BD">
        <w:rPr>
          <w:sz w:val="20"/>
          <w:szCs w:val="20"/>
        </w:rPr>
        <w:t>, -4(%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</w:t>
      </w:r>
      <w:r w:rsidRPr="000339BD">
        <w:rPr>
          <w:sz w:val="20"/>
          <w:szCs w:val="20"/>
        </w:rPr>
        <w:tab/>
        <w:t>// Помещает значение регистра %</w:t>
      </w:r>
      <w:proofErr w:type="spellStart"/>
      <w:r w:rsidRPr="000339BD">
        <w:rPr>
          <w:sz w:val="20"/>
          <w:szCs w:val="20"/>
        </w:rPr>
        <w:t>eax</w:t>
      </w:r>
      <w:proofErr w:type="spellEnd"/>
      <w:r w:rsidRPr="000339BD">
        <w:rPr>
          <w:sz w:val="20"/>
          <w:szCs w:val="20"/>
        </w:rPr>
        <w:t xml:space="preserve"> в стек по адресу 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)-4 (</w:t>
      </w:r>
      <w:proofErr w:type="spellStart"/>
      <w:r w:rsidRPr="000339BD">
        <w:rPr>
          <w:sz w:val="20"/>
          <w:szCs w:val="20"/>
        </w:rPr>
        <w:t>sign</w:t>
      </w:r>
      <w:proofErr w:type="spellEnd"/>
      <w:r w:rsidRPr="000339BD">
        <w:rPr>
          <w:sz w:val="20"/>
          <w:szCs w:val="20"/>
        </w:rPr>
        <w:t>)</w:t>
      </w:r>
    </w:p>
    <w:p w14:paraId="37373FEA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pushq</w:t>
      </w:r>
      <w:proofErr w:type="spellEnd"/>
      <w:r w:rsidRPr="000339BD">
        <w:rPr>
          <w:sz w:val="20"/>
          <w:szCs w:val="20"/>
        </w:rPr>
        <w:t xml:space="preserve">   24(%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Помещает на вершину стека первую половину числа x</w:t>
      </w:r>
    </w:p>
    <w:p w14:paraId="5D9BD497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pushq</w:t>
      </w:r>
      <w:proofErr w:type="spellEnd"/>
      <w:r w:rsidRPr="000339BD">
        <w:rPr>
          <w:sz w:val="20"/>
          <w:szCs w:val="20"/>
        </w:rPr>
        <w:t xml:space="preserve">   16(%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Помещает на вершину стека вторую половину числа x</w:t>
      </w:r>
    </w:p>
    <w:p w14:paraId="3E3783DD" w14:textId="5993D2B5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804779">
        <w:rPr>
          <w:sz w:val="20"/>
          <w:szCs w:val="20"/>
        </w:rPr>
        <w:t xml:space="preserve">        </w:t>
      </w:r>
      <w:r w:rsidRPr="000339BD">
        <w:rPr>
          <w:sz w:val="20"/>
          <w:szCs w:val="20"/>
          <w:lang w:val="en-US"/>
        </w:rPr>
        <w:t>call    std::fabs(long double)</w:t>
      </w:r>
      <w:r w:rsidR="001D511D">
        <w:rPr>
          <w:sz w:val="20"/>
          <w:szCs w:val="20"/>
          <w:lang w:val="en-US"/>
        </w:rPr>
        <w:tab/>
      </w:r>
      <w:r w:rsidRPr="000339BD">
        <w:rPr>
          <w:sz w:val="20"/>
          <w:szCs w:val="20"/>
          <w:lang w:val="en-US"/>
        </w:rPr>
        <w:t xml:space="preserve">// </w:t>
      </w:r>
      <w:r w:rsidRPr="000339BD">
        <w:rPr>
          <w:sz w:val="20"/>
          <w:szCs w:val="20"/>
        </w:rPr>
        <w:t>Вызывает</w:t>
      </w:r>
      <w:r w:rsidRPr="000339BD">
        <w:rPr>
          <w:sz w:val="20"/>
          <w:szCs w:val="20"/>
          <w:lang w:val="en-US"/>
        </w:rPr>
        <w:t xml:space="preserve"> </w:t>
      </w:r>
      <w:r w:rsidRPr="000339BD">
        <w:rPr>
          <w:sz w:val="20"/>
          <w:szCs w:val="20"/>
        </w:rPr>
        <w:t>функцию</w:t>
      </w:r>
      <w:r w:rsidRPr="000339BD">
        <w:rPr>
          <w:sz w:val="20"/>
          <w:szCs w:val="20"/>
          <w:lang w:val="en-US"/>
        </w:rPr>
        <w:t xml:space="preserve"> std::fabs </w:t>
      </w:r>
      <w:r w:rsidRPr="000339BD">
        <w:rPr>
          <w:sz w:val="20"/>
          <w:szCs w:val="20"/>
        </w:rPr>
        <w:t>для</w:t>
      </w:r>
      <w:r w:rsidRPr="000339BD">
        <w:rPr>
          <w:sz w:val="20"/>
          <w:szCs w:val="20"/>
          <w:lang w:val="en-US"/>
        </w:rPr>
        <w:t xml:space="preserve"> long double</w:t>
      </w:r>
    </w:p>
    <w:p w14:paraId="72CA9B69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  <w:lang w:val="en-US"/>
        </w:rPr>
        <w:t xml:space="preserve">        </w:t>
      </w:r>
      <w:proofErr w:type="spellStart"/>
      <w:r w:rsidRPr="000339BD">
        <w:rPr>
          <w:sz w:val="20"/>
          <w:szCs w:val="20"/>
        </w:rPr>
        <w:t>addq</w:t>
      </w:r>
      <w:proofErr w:type="spellEnd"/>
      <w:r w:rsidRPr="000339BD">
        <w:rPr>
          <w:sz w:val="20"/>
          <w:szCs w:val="20"/>
        </w:rPr>
        <w:t xml:space="preserve">    $16, %</w:t>
      </w:r>
      <w:proofErr w:type="spellStart"/>
      <w:r w:rsidRPr="000339BD">
        <w:rPr>
          <w:sz w:val="20"/>
          <w:szCs w:val="20"/>
        </w:rPr>
        <w:t>rsp</w:t>
      </w:r>
      <w:proofErr w:type="spellEnd"/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Затирает скопированное значение x на вершине стека</w:t>
      </w:r>
    </w:p>
    <w:p w14:paraId="61B8FB16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movq</w:t>
      </w:r>
      <w:proofErr w:type="spellEnd"/>
      <w:r w:rsidRPr="000339BD">
        <w:rPr>
          <w:sz w:val="20"/>
          <w:szCs w:val="20"/>
        </w:rPr>
        <w:t xml:space="preserve">    .LC4(%</w:t>
      </w:r>
      <w:proofErr w:type="spellStart"/>
      <w:r w:rsidRPr="000339BD">
        <w:rPr>
          <w:sz w:val="20"/>
          <w:szCs w:val="20"/>
        </w:rPr>
        <w:t>rip</w:t>
      </w:r>
      <w:proofErr w:type="spellEnd"/>
      <w:r w:rsidRPr="000339BD">
        <w:rPr>
          <w:sz w:val="20"/>
          <w:szCs w:val="20"/>
        </w:rPr>
        <w:t>), %</w:t>
      </w:r>
      <w:proofErr w:type="spellStart"/>
      <w:r w:rsidRPr="000339BD">
        <w:rPr>
          <w:sz w:val="20"/>
          <w:szCs w:val="20"/>
        </w:rPr>
        <w:t>rax</w:t>
      </w:r>
      <w:proofErr w:type="spellEnd"/>
      <w:r w:rsidRPr="000339BD">
        <w:rPr>
          <w:sz w:val="20"/>
          <w:szCs w:val="20"/>
        </w:rPr>
        <w:tab/>
        <w:t>// Помещает в регистр %</w:t>
      </w:r>
      <w:proofErr w:type="spellStart"/>
      <w:r w:rsidRPr="000339BD">
        <w:rPr>
          <w:sz w:val="20"/>
          <w:szCs w:val="20"/>
        </w:rPr>
        <w:t>rax</w:t>
      </w:r>
      <w:proofErr w:type="spellEnd"/>
      <w:r w:rsidRPr="000339BD">
        <w:rPr>
          <w:sz w:val="20"/>
          <w:szCs w:val="20"/>
        </w:rPr>
        <w:t xml:space="preserve"> число, находящееся по метке .LC4 (2 * </w:t>
      </w:r>
      <w:proofErr w:type="spellStart"/>
      <w:r w:rsidRPr="000339BD">
        <w:rPr>
          <w:sz w:val="20"/>
          <w:szCs w:val="20"/>
        </w:rPr>
        <w:t>pi</w:t>
      </w:r>
      <w:proofErr w:type="spellEnd"/>
      <w:r w:rsidRPr="000339BD">
        <w:rPr>
          <w:sz w:val="20"/>
          <w:szCs w:val="20"/>
        </w:rPr>
        <w:t>)</w:t>
      </w:r>
    </w:p>
    <w:p w14:paraId="10856338" w14:textId="17074FA9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leaq</w:t>
      </w:r>
      <w:proofErr w:type="spellEnd"/>
      <w:r w:rsidRPr="000339BD">
        <w:rPr>
          <w:sz w:val="20"/>
          <w:szCs w:val="20"/>
        </w:rPr>
        <w:t xml:space="preserve">    -16(%</w:t>
      </w:r>
      <w:proofErr w:type="spellStart"/>
      <w:r w:rsidRPr="000339BD">
        <w:rPr>
          <w:sz w:val="20"/>
          <w:szCs w:val="20"/>
        </w:rPr>
        <w:t>rsp</w:t>
      </w:r>
      <w:proofErr w:type="spellEnd"/>
      <w:r w:rsidRPr="000339BD">
        <w:rPr>
          <w:sz w:val="20"/>
          <w:szCs w:val="20"/>
        </w:rPr>
        <w:t>), %</w:t>
      </w:r>
      <w:proofErr w:type="spellStart"/>
      <w:r w:rsidRPr="000339BD">
        <w:rPr>
          <w:sz w:val="20"/>
          <w:szCs w:val="20"/>
        </w:rPr>
        <w:t>rsp</w:t>
      </w:r>
      <w:proofErr w:type="spellEnd"/>
      <w:r w:rsidRPr="000339BD">
        <w:rPr>
          <w:sz w:val="20"/>
          <w:szCs w:val="20"/>
        </w:rPr>
        <w:tab/>
        <w:t>// Выделяет 16 байт на вершине стека</w:t>
      </w:r>
    </w:p>
    <w:p w14:paraId="683C2838" w14:textId="0E87BB13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fstpt</w:t>
      </w:r>
      <w:proofErr w:type="spellEnd"/>
      <w:r w:rsidRPr="000339BD">
        <w:rPr>
          <w:sz w:val="20"/>
          <w:szCs w:val="20"/>
        </w:rPr>
        <w:t xml:space="preserve">   (%</w:t>
      </w:r>
      <w:proofErr w:type="spellStart"/>
      <w:r w:rsidRPr="000339BD">
        <w:rPr>
          <w:sz w:val="20"/>
          <w:szCs w:val="20"/>
        </w:rPr>
        <w:t>rsp</w:t>
      </w:r>
      <w:proofErr w:type="spellEnd"/>
      <w:r w:rsidRPr="000339BD">
        <w:rPr>
          <w:sz w:val="20"/>
          <w:szCs w:val="20"/>
        </w:rPr>
        <w:t>)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 xml:space="preserve">// Помещает в выделенные 16 байт число из вершины стека сопроцессора - результат функции </w:t>
      </w:r>
      <w:proofErr w:type="spellStart"/>
      <w:r w:rsidRPr="000339BD">
        <w:rPr>
          <w:sz w:val="20"/>
          <w:szCs w:val="20"/>
        </w:rPr>
        <w:t>std</w:t>
      </w:r>
      <w:proofErr w:type="spellEnd"/>
      <w:r w:rsidRPr="000339BD">
        <w:rPr>
          <w:sz w:val="20"/>
          <w:szCs w:val="20"/>
        </w:rPr>
        <w:t>::</w:t>
      </w:r>
      <w:proofErr w:type="spellStart"/>
      <w:r w:rsidRPr="000339BD">
        <w:rPr>
          <w:sz w:val="20"/>
          <w:szCs w:val="20"/>
        </w:rPr>
        <w:t>fabs</w:t>
      </w:r>
      <w:proofErr w:type="spellEnd"/>
      <w:r w:rsidRPr="000339BD">
        <w:rPr>
          <w:sz w:val="20"/>
          <w:szCs w:val="20"/>
        </w:rPr>
        <w:t>()</w:t>
      </w:r>
    </w:p>
    <w:p w14:paraId="66DFD41E" w14:textId="08206F9E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movq</w:t>
      </w:r>
      <w:proofErr w:type="spellEnd"/>
      <w:r w:rsidRPr="000339BD">
        <w:rPr>
          <w:sz w:val="20"/>
          <w:szCs w:val="20"/>
        </w:rPr>
        <w:t xml:space="preserve">    %</w:t>
      </w:r>
      <w:proofErr w:type="spellStart"/>
      <w:r w:rsidRPr="000339BD">
        <w:rPr>
          <w:sz w:val="20"/>
          <w:szCs w:val="20"/>
        </w:rPr>
        <w:t>rax</w:t>
      </w:r>
      <w:proofErr w:type="spellEnd"/>
      <w:r w:rsidRPr="000339BD">
        <w:rPr>
          <w:sz w:val="20"/>
          <w:szCs w:val="20"/>
        </w:rPr>
        <w:t>, %xmm0</w:t>
      </w:r>
      <w:r w:rsidRPr="000339BD">
        <w:rPr>
          <w:sz w:val="20"/>
          <w:szCs w:val="20"/>
        </w:rPr>
        <w:tab/>
        <w:t>// Копирует значение из регистра %</w:t>
      </w:r>
      <w:proofErr w:type="spellStart"/>
      <w:r w:rsidRPr="000339BD">
        <w:rPr>
          <w:sz w:val="20"/>
          <w:szCs w:val="20"/>
        </w:rPr>
        <w:t>rax</w:t>
      </w:r>
      <w:proofErr w:type="spellEnd"/>
      <w:r w:rsidRPr="000339BD">
        <w:rPr>
          <w:sz w:val="20"/>
          <w:szCs w:val="20"/>
        </w:rPr>
        <w:t xml:space="preserve"> в регистр %xmm0</w:t>
      </w:r>
    </w:p>
    <w:p w14:paraId="33D972B1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</w:p>
    <w:p w14:paraId="3811CA71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0339BD">
        <w:rPr>
          <w:sz w:val="20"/>
          <w:szCs w:val="20"/>
        </w:rPr>
        <w:t xml:space="preserve">        </w:t>
      </w:r>
      <w:r w:rsidRPr="000339BD">
        <w:rPr>
          <w:sz w:val="20"/>
          <w:szCs w:val="20"/>
          <w:lang w:val="en-US"/>
        </w:rPr>
        <w:t>call    __</w:t>
      </w:r>
      <w:proofErr w:type="spellStart"/>
      <w:r w:rsidRPr="000339BD">
        <w:rPr>
          <w:sz w:val="20"/>
          <w:szCs w:val="20"/>
          <w:lang w:val="en-US"/>
        </w:rPr>
        <w:t>gnu_cxx</w:t>
      </w:r>
      <w:proofErr w:type="spellEnd"/>
      <w:r w:rsidRPr="000339BD">
        <w:rPr>
          <w:sz w:val="20"/>
          <w:szCs w:val="20"/>
          <w:lang w:val="en-US"/>
        </w:rPr>
        <w:t>::__promote_2&lt;</w:t>
      </w:r>
      <w:proofErr w:type="spellStart"/>
      <w:r w:rsidRPr="000339BD">
        <w:rPr>
          <w:sz w:val="20"/>
          <w:szCs w:val="20"/>
          <w:lang w:val="en-US"/>
        </w:rPr>
        <w:t>decltype</w:t>
      </w:r>
      <w:proofErr w:type="spellEnd"/>
      <w:r w:rsidRPr="000339BD">
        <w:rPr>
          <w:sz w:val="20"/>
          <w:szCs w:val="20"/>
          <w:lang w:val="en-US"/>
        </w:rPr>
        <w:t xml:space="preserve"> (((__</w:t>
      </w:r>
      <w:proofErr w:type="spellStart"/>
      <w:r w:rsidRPr="000339BD">
        <w:rPr>
          <w:sz w:val="20"/>
          <w:szCs w:val="20"/>
          <w:lang w:val="en-US"/>
        </w:rPr>
        <w:t>gnu_cxx</w:t>
      </w:r>
      <w:proofErr w:type="spellEnd"/>
      <w:r w:rsidRPr="000339BD">
        <w:rPr>
          <w:sz w:val="20"/>
          <w:szCs w:val="20"/>
          <w:lang w:val="en-US"/>
        </w:rPr>
        <w:t>::__promote_2&lt;long double, std::__</w:t>
      </w:r>
      <w:proofErr w:type="spellStart"/>
      <w:r w:rsidRPr="000339BD">
        <w:rPr>
          <w:sz w:val="20"/>
          <w:szCs w:val="20"/>
          <w:lang w:val="en-US"/>
        </w:rPr>
        <w:t>is_integer</w:t>
      </w:r>
      <w:proofErr w:type="spellEnd"/>
      <w:r w:rsidRPr="000339BD">
        <w:rPr>
          <w:sz w:val="20"/>
          <w:szCs w:val="20"/>
          <w:lang w:val="en-US"/>
        </w:rPr>
        <w:t>&lt;long double&gt;::__value&gt;::__type)(0))+((__</w:t>
      </w:r>
      <w:proofErr w:type="spellStart"/>
      <w:r w:rsidRPr="000339BD">
        <w:rPr>
          <w:sz w:val="20"/>
          <w:szCs w:val="20"/>
          <w:lang w:val="en-US"/>
        </w:rPr>
        <w:t>gnu_cxx</w:t>
      </w:r>
      <w:proofErr w:type="spellEnd"/>
      <w:r w:rsidRPr="000339BD">
        <w:rPr>
          <w:sz w:val="20"/>
          <w:szCs w:val="20"/>
          <w:lang w:val="en-US"/>
        </w:rPr>
        <w:t>::__promote_2&lt;double, std::__</w:t>
      </w:r>
      <w:proofErr w:type="spellStart"/>
      <w:r w:rsidRPr="000339BD">
        <w:rPr>
          <w:sz w:val="20"/>
          <w:szCs w:val="20"/>
          <w:lang w:val="en-US"/>
        </w:rPr>
        <w:t>is_integer</w:t>
      </w:r>
      <w:proofErr w:type="spellEnd"/>
      <w:r w:rsidRPr="000339BD">
        <w:rPr>
          <w:sz w:val="20"/>
          <w:szCs w:val="20"/>
          <w:lang w:val="en-US"/>
        </w:rPr>
        <w:t>&lt;double&gt;::__value&gt;::__type)(0))), std::__</w:t>
      </w:r>
      <w:proofErr w:type="spellStart"/>
      <w:r w:rsidRPr="000339BD">
        <w:rPr>
          <w:sz w:val="20"/>
          <w:szCs w:val="20"/>
          <w:lang w:val="en-US"/>
        </w:rPr>
        <w:t>is_integer</w:t>
      </w:r>
      <w:proofErr w:type="spellEnd"/>
      <w:r w:rsidRPr="000339BD">
        <w:rPr>
          <w:sz w:val="20"/>
          <w:szCs w:val="20"/>
          <w:lang w:val="en-US"/>
        </w:rPr>
        <w:t>&lt;</w:t>
      </w:r>
      <w:proofErr w:type="spellStart"/>
      <w:r w:rsidRPr="000339BD">
        <w:rPr>
          <w:sz w:val="20"/>
          <w:szCs w:val="20"/>
          <w:lang w:val="en-US"/>
        </w:rPr>
        <w:t>decltype</w:t>
      </w:r>
      <w:proofErr w:type="spellEnd"/>
      <w:r w:rsidRPr="000339BD">
        <w:rPr>
          <w:sz w:val="20"/>
          <w:szCs w:val="20"/>
          <w:lang w:val="en-US"/>
        </w:rPr>
        <w:t xml:space="preserve"> (((__</w:t>
      </w:r>
      <w:proofErr w:type="spellStart"/>
      <w:r w:rsidRPr="000339BD">
        <w:rPr>
          <w:sz w:val="20"/>
          <w:szCs w:val="20"/>
          <w:lang w:val="en-US"/>
        </w:rPr>
        <w:t>gnu_cxx</w:t>
      </w:r>
      <w:proofErr w:type="spellEnd"/>
      <w:r w:rsidRPr="000339BD">
        <w:rPr>
          <w:sz w:val="20"/>
          <w:szCs w:val="20"/>
          <w:lang w:val="en-US"/>
        </w:rPr>
        <w:t>::__promote_2&lt;long double, std::__</w:t>
      </w:r>
      <w:proofErr w:type="spellStart"/>
      <w:r w:rsidRPr="000339BD">
        <w:rPr>
          <w:sz w:val="20"/>
          <w:szCs w:val="20"/>
          <w:lang w:val="en-US"/>
        </w:rPr>
        <w:t>is_integer</w:t>
      </w:r>
      <w:proofErr w:type="spellEnd"/>
      <w:r w:rsidRPr="000339BD">
        <w:rPr>
          <w:sz w:val="20"/>
          <w:szCs w:val="20"/>
          <w:lang w:val="en-US"/>
        </w:rPr>
        <w:t>&lt;long double&gt;::__value&gt;::__type)(0))+((__</w:t>
      </w:r>
      <w:proofErr w:type="spellStart"/>
      <w:r w:rsidRPr="000339BD">
        <w:rPr>
          <w:sz w:val="20"/>
          <w:szCs w:val="20"/>
          <w:lang w:val="en-US"/>
        </w:rPr>
        <w:t>gnu_cxx</w:t>
      </w:r>
      <w:proofErr w:type="spellEnd"/>
      <w:r w:rsidRPr="000339BD">
        <w:rPr>
          <w:sz w:val="20"/>
          <w:szCs w:val="20"/>
          <w:lang w:val="en-US"/>
        </w:rPr>
        <w:t>::__promote_2&lt;double, std::__is_integer&lt;double&gt;::__value&gt;::__type)(0)))&gt;::__value&gt;::__type std::</w:t>
      </w:r>
      <w:proofErr w:type="spellStart"/>
      <w:r w:rsidRPr="000339BD">
        <w:rPr>
          <w:sz w:val="20"/>
          <w:szCs w:val="20"/>
          <w:lang w:val="en-US"/>
        </w:rPr>
        <w:t>fmod</w:t>
      </w:r>
      <w:proofErr w:type="spellEnd"/>
      <w:r w:rsidRPr="000339BD">
        <w:rPr>
          <w:sz w:val="20"/>
          <w:szCs w:val="20"/>
          <w:lang w:val="en-US"/>
        </w:rPr>
        <w:t>&lt;long double, double&gt;(long double, double)</w:t>
      </w:r>
    </w:p>
    <w:p w14:paraId="1D90183C" w14:textId="5F66BE36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  <w:lang w:val="en-US"/>
        </w:rPr>
        <w:tab/>
      </w:r>
      <w:r w:rsidRPr="000339BD">
        <w:rPr>
          <w:sz w:val="20"/>
          <w:szCs w:val="20"/>
          <w:lang w:val="en-US"/>
        </w:rPr>
        <w:tab/>
      </w:r>
      <w:r w:rsidRPr="000339BD">
        <w:rPr>
          <w:sz w:val="20"/>
          <w:szCs w:val="20"/>
          <w:lang w:val="en-US"/>
        </w:rPr>
        <w:tab/>
      </w:r>
      <w:r w:rsidRPr="000339BD">
        <w:rPr>
          <w:sz w:val="20"/>
          <w:szCs w:val="20"/>
          <w:lang w:val="en-US"/>
        </w:rPr>
        <w:tab/>
      </w:r>
      <w:r w:rsidRPr="000339BD">
        <w:rPr>
          <w:sz w:val="20"/>
          <w:szCs w:val="20"/>
        </w:rPr>
        <w:t xml:space="preserve">// Вызывает функцию </w:t>
      </w:r>
      <w:proofErr w:type="spellStart"/>
      <w:r w:rsidRPr="000339BD">
        <w:rPr>
          <w:sz w:val="20"/>
          <w:szCs w:val="20"/>
        </w:rPr>
        <w:t>fmod</w:t>
      </w:r>
      <w:proofErr w:type="spellEnd"/>
      <w:r w:rsidRPr="000339BD">
        <w:rPr>
          <w:sz w:val="20"/>
          <w:szCs w:val="20"/>
        </w:rPr>
        <w:t>() от двух аргументов</w:t>
      </w:r>
    </w:p>
    <w:p w14:paraId="3BFE7EB4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</w:p>
    <w:p w14:paraId="2D4F8F1E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addq</w:t>
      </w:r>
      <w:proofErr w:type="spellEnd"/>
      <w:r w:rsidRPr="000339BD">
        <w:rPr>
          <w:sz w:val="20"/>
          <w:szCs w:val="20"/>
        </w:rPr>
        <w:t xml:space="preserve">    $16, %</w:t>
      </w:r>
      <w:proofErr w:type="spellStart"/>
      <w:r w:rsidRPr="000339BD">
        <w:rPr>
          <w:sz w:val="20"/>
          <w:szCs w:val="20"/>
        </w:rPr>
        <w:t>rsp</w:t>
      </w:r>
      <w:proofErr w:type="spellEnd"/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 xml:space="preserve">// "Затирает" скопированное значение </w:t>
      </w:r>
      <w:proofErr w:type="spellStart"/>
      <w:r w:rsidRPr="000339BD">
        <w:rPr>
          <w:sz w:val="20"/>
          <w:szCs w:val="20"/>
        </w:rPr>
        <w:t>fabs</w:t>
      </w:r>
      <w:proofErr w:type="spellEnd"/>
      <w:r w:rsidRPr="000339BD">
        <w:rPr>
          <w:sz w:val="20"/>
          <w:szCs w:val="20"/>
        </w:rPr>
        <w:t>(x) на вершине стека</w:t>
      </w:r>
    </w:p>
    <w:p w14:paraId="60322F90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fstpt</w:t>
      </w:r>
      <w:proofErr w:type="spellEnd"/>
      <w:r w:rsidRPr="000339BD">
        <w:rPr>
          <w:sz w:val="20"/>
          <w:szCs w:val="20"/>
        </w:rPr>
        <w:t xml:space="preserve">   16(%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Записывает число из вершины стека сопроцессора в стек оперативной памяти по адресу 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 xml:space="preserve">)+16 и удаляет число из стека сопроцессора (x = </w:t>
      </w:r>
      <w:proofErr w:type="spellStart"/>
      <w:r w:rsidRPr="000339BD">
        <w:rPr>
          <w:sz w:val="20"/>
          <w:szCs w:val="20"/>
        </w:rPr>
        <w:t>fmod</w:t>
      </w:r>
      <w:proofErr w:type="spellEnd"/>
      <w:r w:rsidRPr="000339BD">
        <w:rPr>
          <w:sz w:val="20"/>
          <w:szCs w:val="20"/>
        </w:rPr>
        <w:t>())</w:t>
      </w:r>
    </w:p>
    <w:p w14:paraId="005793F6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fldt</w:t>
      </w:r>
      <w:proofErr w:type="spellEnd"/>
      <w:r w:rsidRPr="000339BD">
        <w:rPr>
          <w:sz w:val="20"/>
          <w:szCs w:val="20"/>
        </w:rPr>
        <w:t xml:space="preserve">    .LC5(%</w:t>
      </w:r>
      <w:proofErr w:type="spellStart"/>
      <w:r w:rsidRPr="000339BD">
        <w:rPr>
          <w:sz w:val="20"/>
          <w:szCs w:val="20"/>
        </w:rPr>
        <w:t>rip</w:t>
      </w:r>
      <w:proofErr w:type="spellEnd"/>
      <w:r w:rsidRPr="000339BD">
        <w:rPr>
          <w:sz w:val="20"/>
          <w:szCs w:val="20"/>
        </w:rPr>
        <w:t xml:space="preserve">) 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Записывает вещественное число по метке .LC5 в вершину стека сопроцессора (</w:t>
      </w:r>
      <w:proofErr w:type="spellStart"/>
      <w:r w:rsidRPr="000339BD">
        <w:rPr>
          <w:sz w:val="20"/>
          <w:szCs w:val="20"/>
        </w:rPr>
        <w:t>long</w:t>
      </w:r>
      <w:proofErr w:type="spellEnd"/>
      <w:r w:rsidRPr="000339BD">
        <w:rPr>
          <w:sz w:val="20"/>
          <w:szCs w:val="20"/>
        </w:rPr>
        <w:t xml:space="preserve"> </w:t>
      </w:r>
      <w:proofErr w:type="spellStart"/>
      <w:r w:rsidRPr="000339BD">
        <w:rPr>
          <w:sz w:val="20"/>
          <w:szCs w:val="20"/>
        </w:rPr>
        <w:t>double</w:t>
      </w:r>
      <w:proofErr w:type="spellEnd"/>
      <w:r w:rsidRPr="000339BD">
        <w:rPr>
          <w:sz w:val="20"/>
          <w:szCs w:val="20"/>
        </w:rPr>
        <w:t xml:space="preserve"> </w:t>
      </w:r>
      <w:proofErr w:type="spellStart"/>
      <w:r w:rsidRPr="000339BD">
        <w:rPr>
          <w:sz w:val="20"/>
          <w:szCs w:val="20"/>
        </w:rPr>
        <w:t>pi</w:t>
      </w:r>
      <w:proofErr w:type="spellEnd"/>
      <w:r w:rsidRPr="000339BD">
        <w:rPr>
          <w:sz w:val="20"/>
          <w:szCs w:val="20"/>
        </w:rPr>
        <w:t>)</w:t>
      </w:r>
    </w:p>
    <w:p w14:paraId="3AD40661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fldt</w:t>
      </w:r>
      <w:proofErr w:type="spellEnd"/>
      <w:r w:rsidRPr="000339BD">
        <w:rPr>
          <w:sz w:val="20"/>
          <w:szCs w:val="20"/>
        </w:rPr>
        <w:t xml:space="preserve">    16(%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 xml:space="preserve">// Записывает вещественное число из стека оперативной памяти в вершину стека сопроцессора (x = </w:t>
      </w:r>
      <w:proofErr w:type="spellStart"/>
      <w:r w:rsidRPr="000339BD">
        <w:rPr>
          <w:sz w:val="20"/>
          <w:szCs w:val="20"/>
        </w:rPr>
        <w:t>fmod</w:t>
      </w:r>
      <w:proofErr w:type="spellEnd"/>
      <w:r w:rsidRPr="000339BD">
        <w:rPr>
          <w:sz w:val="20"/>
          <w:szCs w:val="20"/>
        </w:rPr>
        <w:t>())</w:t>
      </w:r>
    </w:p>
    <w:p w14:paraId="7305920D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fcomip</w:t>
      </w:r>
      <w:proofErr w:type="spellEnd"/>
      <w:r w:rsidRPr="000339BD">
        <w:rPr>
          <w:sz w:val="20"/>
          <w:szCs w:val="20"/>
        </w:rPr>
        <w:t xml:space="preserve">  %</w:t>
      </w:r>
      <w:proofErr w:type="spellStart"/>
      <w:r w:rsidRPr="000339BD">
        <w:rPr>
          <w:sz w:val="20"/>
          <w:szCs w:val="20"/>
        </w:rPr>
        <w:t>st</w:t>
      </w:r>
      <w:proofErr w:type="spellEnd"/>
      <w:r w:rsidRPr="000339BD">
        <w:rPr>
          <w:sz w:val="20"/>
          <w:szCs w:val="20"/>
        </w:rPr>
        <w:t>(1), %</w:t>
      </w:r>
      <w:proofErr w:type="spellStart"/>
      <w:r w:rsidRPr="000339BD">
        <w:rPr>
          <w:sz w:val="20"/>
          <w:szCs w:val="20"/>
        </w:rPr>
        <w:t>st</w:t>
      </w:r>
      <w:proofErr w:type="spellEnd"/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 xml:space="preserve">// Сравнивает значение числа </w:t>
      </w:r>
      <w:proofErr w:type="spellStart"/>
      <w:r w:rsidRPr="000339BD">
        <w:rPr>
          <w:sz w:val="20"/>
          <w:szCs w:val="20"/>
        </w:rPr>
        <w:t>pi</w:t>
      </w:r>
      <w:proofErr w:type="spellEnd"/>
      <w:r w:rsidRPr="000339BD">
        <w:rPr>
          <w:sz w:val="20"/>
          <w:szCs w:val="20"/>
        </w:rPr>
        <w:t xml:space="preserve"> и x с установкой EFLAGS, выталкивает x</w:t>
      </w:r>
    </w:p>
    <w:p w14:paraId="37C0EAA5" w14:textId="039C1834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fstp</w:t>
      </w:r>
      <w:proofErr w:type="spellEnd"/>
      <w:r w:rsidRPr="000339BD">
        <w:rPr>
          <w:sz w:val="20"/>
          <w:szCs w:val="20"/>
        </w:rPr>
        <w:t xml:space="preserve">    %</w:t>
      </w:r>
      <w:proofErr w:type="spellStart"/>
      <w:r w:rsidRPr="000339BD">
        <w:rPr>
          <w:sz w:val="20"/>
          <w:szCs w:val="20"/>
        </w:rPr>
        <w:t>st</w:t>
      </w:r>
      <w:proofErr w:type="spellEnd"/>
      <w:r w:rsidRPr="000339BD">
        <w:rPr>
          <w:sz w:val="20"/>
          <w:szCs w:val="20"/>
        </w:rPr>
        <w:t>(0)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Очищает вершину стека сопроцессора</w:t>
      </w:r>
    </w:p>
    <w:p w14:paraId="7EF68165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jbe</w:t>
      </w:r>
      <w:proofErr w:type="spellEnd"/>
      <w:r w:rsidRPr="000339BD">
        <w:rPr>
          <w:sz w:val="20"/>
          <w:szCs w:val="20"/>
        </w:rPr>
        <w:t xml:space="preserve">     .L20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 xml:space="preserve">// Если </w:t>
      </w:r>
      <w:proofErr w:type="spellStart"/>
      <w:r w:rsidRPr="000339BD">
        <w:rPr>
          <w:sz w:val="20"/>
          <w:szCs w:val="20"/>
        </w:rPr>
        <w:t>pi</w:t>
      </w:r>
      <w:proofErr w:type="spellEnd"/>
      <w:r w:rsidRPr="000339BD">
        <w:rPr>
          <w:sz w:val="20"/>
          <w:szCs w:val="20"/>
        </w:rPr>
        <w:t xml:space="preserve"> &gt;= x, то переходит на метку .L20</w:t>
      </w:r>
    </w:p>
    <w:p w14:paraId="51CF0E81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lastRenderedPageBreak/>
        <w:t xml:space="preserve">        </w:t>
      </w:r>
      <w:proofErr w:type="spellStart"/>
      <w:r w:rsidRPr="000339BD">
        <w:rPr>
          <w:sz w:val="20"/>
          <w:szCs w:val="20"/>
        </w:rPr>
        <w:t>fldt</w:t>
      </w:r>
      <w:proofErr w:type="spellEnd"/>
      <w:r w:rsidRPr="000339BD">
        <w:rPr>
          <w:sz w:val="20"/>
          <w:szCs w:val="20"/>
        </w:rPr>
        <w:t xml:space="preserve">    16(%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 xml:space="preserve">// Записывает вещественное число из стека оперативной памяти в вершину стека сопроцессора (x = </w:t>
      </w:r>
      <w:proofErr w:type="spellStart"/>
      <w:r w:rsidRPr="000339BD">
        <w:rPr>
          <w:sz w:val="20"/>
          <w:szCs w:val="20"/>
        </w:rPr>
        <w:t>fmod</w:t>
      </w:r>
      <w:proofErr w:type="spellEnd"/>
      <w:r w:rsidRPr="000339BD">
        <w:rPr>
          <w:sz w:val="20"/>
          <w:szCs w:val="20"/>
        </w:rPr>
        <w:t>())</w:t>
      </w:r>
    </w:p>
    <w:p w14:paraId="0F6C4CCC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fldt</w:t>
      </w:r>
      <w:proofErr w:type="spellEnd"/>
      <w:r w:rsidRPr="000339BD">
        <w:rPr>
          <w:sz w:val="20"/>
          <w:szCs w:val="20"/>
        </w:rPr>
        <w:t xml:space="preserve">    .LC5(%</w:t>
      </w:r>
      <w:proofErr w:type="spellStart"/>
      <w:r w:rsidRPr="000339BD">
        <w:rPr>
          <w:sz w:val="20"/>
          <w:szCs w:val="20"/>
        </w:rPr>
        <w:t>rip</w:t>
      </w:r>
      <w:proofErr w:type="spellEnd"/>
      <w:r w:rsidRPr="000339BD">
        <w:rPr>
          <w:sz w:val="20"/>
          <w:szCs w:val="20"/>
        </w:rPr>
        <w:t>)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Записывает вещественное число по метке .LC5 в вершину стека сопроцессора (</w:t>
      </w:r>
      <w:proofErr w:type="spellStart"/>
      <w:r w:rsidRPr="000339BD">
        <w:rPr>
          <w:sz w:val="20"/>
          <w:szCs w:val="20"/>
        </w:rPr>
        <w:t>long</w:t>
      </w:r>
      <w:proofErr w:type="spellEnd"/>
      <w:r w:rsidRPr="000339BD">
        <w:rPr>
          <w:sz w:val="20"/>
          <w:szCs w:val="20"/>
        </w:rPr>
        <w:t xml:space="preserve"> </w:t>
      </w:r>
      <w:proofErr w:type="spellStart"/>
      <w:r w:rsidRPr="000339BD">
        <w:rPr>
          <w:sz w:val="20"/>
          <w:szCs w:val="20"/>
        </w:rPr>
        <w:t>double</w:t>
      </w:r>
      <w:proofErr w:type="spellEnd"/>
      <w:r w:rsidRPr="000339BD">
        <w:rPr>
          <w:sz w:val="20"/>
          <w:szCs w:val="20"/>
        </w:rPr>
        <w:t xml:space="preserve"> </w:t>
      </w:r>
      <w:proofErr w:type="spellStart"/>
      <w:r w:rsidRPr="000339BD">
        <w:rPr>
          <w:sz w:val="20"/>
          <w:szCs w:val="20"/>
        </w:rPr>
        <w:t>pi</w:t>
      </w:r>
      <w:proofErr w:type="spellEnd"/>
      <w:r w:rsidRPr="000339BD">
        <w:rPr>
          <w:sz w:val="20"/>
          <w:szCs w:val="20"/>
        </w:rPr>
        <w:t>)</w:t>
      </w:r>
    </w:p>
    <w:p w14:paraId="48CAF118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fsubrp</w:t>
      </w:r>
      <w:proofErr w:type="spellEnd"/>
      <w:r w:rsidRPr="000339BD">
        <w:rPr>
          <w:sz w:val="20"/>
          <w:szCs w:val="20"/>
        </w:rPr>
        <w:t xml:space="preserve">  %</w:t>
      </w:r>
      <w:proofErr w:type="spellStart"/>
      <w:r w:rsidRPr="000339BD">
        <w:rPr>
          <w:sz w:val="20"/>
          <w:szCs w:val="20"/>
        </w:rPr>
        <w:t>st</w:t>
      </w:r>
      <w:proofErr w:type="spellEnd"/>
      <w:r w:rsidRPr="000339BD">
        <w:rPr>
          <w:sz w:val="20"/>
          <w:szCs w:val="20"/>
        </w:rPr>
        <w:t>, %</w:t>
      </w:r>
      <w:proofErr w:type="spellStart"/>
      <w:r w:rsidRPr="000339BD">
        <w:rPr>
          <w:sz w:val="20"/>
          <w:szCs w:val="20"/>
        </w:rPr>
        <w:t>st</w:t>
      </w:r>
      <w:proofErr w:type="spellEnd"/>
      <w:r w:rsidRPr="000339BD">
        <w:rPr>
          <w:sz w:val="20"/>
          <w:szCs w:val="20"/>
        </w:rPr>
        <w:t>(1)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Вычитает значение %</w:t>
      </w:r>
      <w:proofErr w:type="spellStart"/>
      <w:r w:rsidRPr="000339BD">
        <w:rPr>
          <w:sz w:val="20"/>
          <w:szCs w:val="20"/>
        </w:rPr>
        <w:t>st</w:t>
      </w:r>
      <w:proofErr w:type="spellEnd"/>
      <w:r w:rsidRPr="000339BD">
        <w:rPr>
          <w:sz w:val="20"/>
          <w:szCs w:val="20"/>
        </w:rPr>
        <w:t xml:space="preserve"> из значения %</w:t>
      </w:r>
      <w:proofErr w:type="spellStart"/>
      <w:r w:rsidRPr="000339BD">
        <w:rPr>
          <w:sz w:val="20"/>
          <w:szCs w:val="20"/>
        </w:rPr>
        <w:t>st</w:t>
      </w:r>
      <w:proofErr w:type="spellEnd"/>
      <w:r w:rsidRPr="000339BD">
        <w:rPr>
          <w:sz w:val="20"/>
          <w:szCs w:val="20"/>
        </w:rPr>
        <w:t>(1), запоминает его в %</w:t>
      </w:r>
      <w:proofErr w:type="spellStart"/>
      <w:r w:rsidRPr="000339BD">
        <w:rPr>
          <w:sz w:val="20"/>
          <w:szCs w:val="20"/>
        </w:rPr>
        <w:t>st</w:t>
      </w:r>
      <w:proofErr w:type="spellEnd"/>
      <w:r w:rsidRPr="000339BD">
        <w:rPr>
          <w:sz w:val="20"/>
          <w:szCs w:val="20"/>
        </w:rPr>
        <w:t>(1), выталкивает %</w:t>
      </w:r>
      <w:proofErr w:type="spellStart"/>
      <w:r w:rsidRPr="000339BD">
        <w:rPr>
          <w:sz w:val="20"/>
          <w:szCs w:val="20"/>
        </w:rPr>
        <w:t>st</w:t>
      </w:r>
      <w:proofErr w:type="spellEnd"/>
      <w:r w:rsidRPr="000339BD">
        <w:rPr>
          <w:sz w:val="20"/>
          <w:szCs w:val="20"/>
        </w:rPr>
        <w:t>, делая %</w:t>
      </w:r>
      <w:proofErr w:type="spellStart"/>
      <w:r w:rsidRPr="000339BD">
        <w:rPr>
          <w:sz w:val="20"/>
          <w:szCs w:val="20"/>
        </w:rPr>
        <w:t>st</w:t>
      </w:r>
      <w:proofErr w:type="spellEnd"/>
      <w:r w:rsidRPr="000339BD">
        <w:rPr>
          <w:sz w:val="20"/>
          <w:szCs w:val="20"/>
        </w:rPr>
        <w:t xml:space="preserve">(1) - вершиной стека (x - </w:t>
      </w:r>
      <w:proofErr w:type="spellStart"/>
      <w:r w:rsidRPr="000339BD">
        <w:rPr>
          <w:sz w:val="20"/>
          <w:szCs w:val="20"/>
        </w:rPr>
        <w:t>pi</w:t>
      </w:r>
      <w:proofErr w:type="spellEnd"/>
      <w:r w:rsidRPr="000339BD">
        <w:rPr>
          <w:sz w:val="20"/>
          <w:szCs w:val="20"/>
        </w:rPr>
        <w:t>)</w:t>
      </w:r>
    </w:p>
    <w:p w14:paraId="2C900E65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fstpt</w:t>
      </w:r>
      <w:proofErr w:type="spellEnd"/>
      <w:r w:rsidRPr="000339BD">
        <w:rPr>
          <w:sz w:val="20"/>
          <w:szCs w:val="20"/>
        </w:rPr>
        <w:t xml:space="preserve">   16(%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 xml:space="preserve">// Записывает на место x = </w:t>
      </w:r>
      <w:proofErr w:type="spellStart"/>
      <w:r w:rsidRPr="000339BD">
        <w:rPr>
          <w:sz w:val="20"/>
          <w:szCs w:val="20"/>
        </w:rPr>
        <w:t>fmod</w:t>
      </w:r>
      <w:proofErr w:type="spellEnd"/>
      <w:r w:rsidRPr="000339BD">
        <w:rPr>
          <w:sz w:val="20"/>
          <w:szCs w:val="20"/>
        </w:rPr>
        <w:t xml:space="preserve">() новое </w:t>
      </w:r>
      <w:proofErr w:type="spellStart"/>
      <w:r w:rsidRPr="000339BD">
        <w:rPr>
          <w:sz w:val="20"/>
          <w:szCs w:val="20"/>
        </w:rPr>
        <w:t>значени</w:t>
      </w:r>
      <w:proofErr w:type="spellEnd"/>
      <w:r w:rsidRPr="000339BD">
        <w:rPr>
          <w:sz w:val="20"/>
          <w:szCs w:val="20"/>
        </w:rPr>
        <w:t xml:space="preserve"> x из стека сопроцессора, удаляя значение из стека сопроцессора (x -= </w:t>
      </w:r>
      <w:proofErr w:type="spellStart"/>
      <w:r w:rsidRPr="000339BD">
        <w:rPr>
          <w:sz w:val="20"/>
          <w:szCs w:val="20"/>
        </w:rPr>
        <w:t>pi</w:t>
      </w:r>
      <w:proofErr w:type="spellEnd"/>
      <w:r w:rsidRPr="000339BD">
        <w:rPr>
          <w:sz w:val="20"/>
          <w:szCs w:val="20"/>
        </w:rPr>
        <w:t>)</w:t>
      </w:r>
    </w:p>
    <w:p w14:paraId="2D850904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negl</w:t>
      </w:r>
      <w:proofErr w:type="spellEnd"/>
      <w:r w:rsidRPr="000339BD">
        <w:rPr>
          <w:sz w:val="20"/>
          <w:szCs w:val="20"/>
        </w:rPr>
        <w:t xml:space="preserve">    -4(%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 xml:space="preserve">// Меняет знак у числа </w:t>
      </w:r>
      <w:proofErr w:type="spellStart"/>
      <w:r w:rsidRPr="000339BD">
        <w:rPr>
          <w:sz w:val="20"/>
          <w:szCs w:val="20"/>
        </w:rPr>
        <w:t>sign</w:t>
      </w:r>
      <w:proofErr w:type="spellEnd"/>
    </w:p>
    <w:p w14:paraId="63B7AD80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>.L20:</w:t>
      </w:r>
    </w:p>
    <w:p w14:paraId="1887F98B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fldt</w:t>
      </w:r>
      <w:proofErr w:type="spellEnd"/>
      <w:r w:rsidRPr="000339BD">
        <w:rPr>
          <w:sz w:val="20"/>
          <w:szCs w:val="20"/>
        </w:rPr>
        <w:t xml:space="preserve">    .LC6(%</w:t>
      </w:r>
      <w:proofErr w:type="spellStart"/>
      <w:r w:rsidRPr="000339BD">
        <w:rPr>
          <w:sz w:val="20"/>
          <w:szCs w:val="20"/>
        </w:rPr>
        <w:t>rip</w:t>
      </w:r>
      <w:proofErr w:type="spellEnd"/>
      <w:r w:rsidRPr="000339BD">
        <w:rPr>
          <w:sz w:val="20"/>
          <w:szCs w:val="20"/>
        </w:rPr>
        <w:t>)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Записывает вещественное число по метке .LC6 в вершину стека сопроцессора (</w:t>
      </w:r>
      <w:proofErr w:type="spellStart"/>
      <w:r w:rsidRPr="000339BD">
        <w:rPr>
          <w:sz w:val="20"/>
          <w:szCs w:val="20"/>
        </w:rPr>
        <w:t>long</w:t>
      </w:r>
      <w:proofErr w:type="spellEnd"/>
      <w:r w:rsidRPr="000339BD">
        <w:rPr>
          <w:sz w:val="20"/>
          <w:szCs w:val="20"/>
        </w:rPr>
        <w:t xml:space="preserve"> </w:t>
      </w:r>
      <w:proofErr w:type="spellStart"/>
      <w:r w:rsidRPr="000339BD">
        <w:rPr>
          <w:sz w:val="20"/>
          <w:szCs w:val="20"/>
        </w:rPr>
        <w:t>double</w:t>
      </w:r>
      <w:proofErr w:type="spellEnd"/>
      <w:r w:rsidRPr="000339BD">
        <w:rPr>
          <w:sz w:val="20"/>
          <w:szCs w:val="20"/>
        </w:rPr>
        <w:t xml:space="preserve"> </w:t>
      </w:r>
      <w:proofErr w:type="spellStart"/>
      <w:r w:rsidRPr="000339BD">
        <w:rPr>
          <w:sz w:val="20"/>
          <w:szCs w:val="20"/>
        </w:rPr>
        <w:t>pi</w:t>
      </w:r>
      <w:proofErr w:type="spellEnd"/>
      <w:r w:rsidRPr="000339BD">
        <w:rPr>
          <w:sz w:val="20"/>
          <w:szCs w:val="20"/>
        </w:rPr>
        <w:t>/2)</w:t>
      </w:r>
    </w:p>
    <w:p w14:paraId="337D0E82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fldt</w:t>
      </w:r>
      <w:proofErr w:type="spellEnd"/>
      <w:r w:rsidRPr="000339BD">
        <w:rPr>
          <w:sz w:val="20"/>
          <w:szCs w:val="20"/>
        </w:rPr>
        <w:t xml:space="preserve">    16(%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Записывает вещественное число из стека оперативной памяти в вершину стека сопроцессора (x)</w:t>
      </w:r>
    </w:p>
    <w:p w14:paraId="5FA24FDD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fcomip</w:t>
      </w:r>
      <w:proofErr w:type="spellEnd"/>
      <w:r w:rsidRPr="000339BD">
        <w:rPr>
          <w:sz w:val="20"/>
          <w:szCs w:val="20"/>
        </w:rPr>
        <w:t xml:space="preserve">  %</w:t>
      </w:r>
      <w:proofErr w:type="spellStart"/>
      <w:r w:rsidRPr="000339BD">
        <w:rPr>
          <w:sz w:val="20"/>
          <w:szCs w:val="20"/>
        </w:rPr>
        <w:t>st</w:t>
      </w:r>
      <w:proofErr w:type="spellEnd"/>
      <w:r w:rsidRPr="000339BD">
        <w:rPr>
          <w:sz w:val="20"/>
          <w:szCs w:val="20"/>
        </w:rPr>
        <w:t>(1), %</w:t>
      </w:r>
      <w:proofErr w:type="spellStart"/>
      <w:r w:rsidRPr="000339BD">
        <w:rPr>
          <w:sz w:val="20"/>
          <w:szCs w:val="20"/>
        </w:rPr>
        <w:t>st</w:t>
      </w:r>
      <w:proofErr w:type="spellEnd"/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 xml:space="preserve">// Сравнивает значение числа x с </w:t>
      </w:r>
      <w:proofErr w:type="spellStart"/>
      <w:r w:rsidRPr="000339BD">
        <w:rPr>
          <w:sz w:val="20"/>
          <w:szCs w:val="20"/>
        </w:rPr>
        <w:t>pi</w:t>
      </w:r>
      <w:proofErr w:type="spellEnd"/>
      <w:r w:rsidRPr="000339BD">
        <w:rPr>
          <w:sz w:val="20"/>
          <w:szCs w:val="20"/>
        </w:rPr>
        <w:t>/2 с установкой EFLAGS, выталкивает x</w:t>
      </w:r>
    </w:p>
    <w:p w14:paraId="70DECBCA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fstp</w:t>
      </w:r>
      <w:proofErr w:type="spellEnd"/>
      <w:r w:rsidRPr="000339BD">
        <w:rPr>
          <w:sz w:val="20"/>
          <w:szCs w:val="20"/>
        </w:rPr>
        <w:t xml:space="preserve">    %</w:t>
      </w:r>
      <w:proofErr w:type="spellStart"/>
      <w:r w:rsidRPr="000339BD">
        <w:rPr>
          <w:sz w:val="20"/>
          <w:szCs w:val="20"/>
        </w:rPr>
        <w:t>st</w:t>
      </w:r>
      <w:proofErr w:type="spellEnd"/>
      <w:r w:rsidRPr="000339BD">
        <w:rPr>
          <w:sz w:val="20"/>
          <w:szCs w:val="20"/>
        </w:rPr>
        <w:t>(0)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Очищает стек сопроцессора</w:t>
      </w:r>
    </w:p>
    <w:p w14:paraId="2E3D03EA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jbe</w:t>
      </w:r>
      <w:proofErr w:type="spellEnd"/>
      <w:r w:rsidRPr="000339BD">
        <w:rPr>
          <w:sz w:val="20"/>
          <w:szCs w:val="20"/>
        </w:rPr>
        <w:t xml:space="preserve">     .L22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 xml:space="preserve">// Если x &lt;= </w:t>
      </w:r>
      <w:proofErr w:type="spellStart"/>
      <w:r w:rsidRPr="000339BD">
        <w:rPr>
          <w:sz w:val="20"/>
          <w:szCs w:val="20"/>
        </w:rPr>
        <w:t>pi</w:t>
      </w:r>
      <w:proofErr w:type="spellEnd"/>
      <w:r w:rsidRPr="000339BD">
        <w:rPr>
          <w:sz w:val="20"/>
          <w:szCs w:val="20"/>
        </w:rPr>
        <w:t>/2, то переходит на метку .L22</w:t>
      </w:r>
    </w:p>
    <w:p w14:paraId="75CBE17A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fldt</w:t>
      </w:r>
      <w:proofErr w:type="spellEnd"/>
      <w:r w:rsidRPr="000339BD">
        <w:rPr>
          <w:sz w:val="20"/>
          <w:szCs w:val="20"/>
        </w:rPr>
        <w:t xml:space="preserve">    .LC5(%</w:t>
      </w:r>
      <w:proofErr w:type="spellStart"/>
      <w:r w:rsidRPr="000339BD">
        <w:rPr>
          <w:sz w:val="20"/>
          <w:szCs w:val="20"/>
        </w:rPr>
        <w:t>rip</w:t>
      </w:r>
      <w:proofErr w:type="spellEnd"/>
      <w:r w:rsidRPr="000339BD">
        <w:rPr>
          <w:sz w:val="20"/>
          <w:szCs w:val="20"/>
        </w:rPr>
        <w:t>)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Записывает вещественное число по метке .LC5 в вершину стека сопроцессора (</w:t>
      </w:r>
      <w:proofErr w:type="spellStart"/>
      <w:r w:rsidRPr="000339BD">
        <w:rPr>
          <w:sz w:val="20"/>
          <w:szCs w:val="20"/>
        </w:rPr>
        <w:t>long</w:t>
      </w:r>
      <w:proofErr w:type="spellEnd"/>
      <w:r w:rsidRPr="000339BD">
        <w:rPr>
          <w:sz w:val="20"/>
          <w:szCs w:val="20"/>
        </w:rPr>
        <w:t xml:space="preserve"> </w:t>
      </w:r>
      <w:proofErr w:type="spellStart"/>
      <w:r w:rsidRPr="000339BD">
        <w:rPr>
          <w:sz w:val="20"/>
          <w:szCs w:val="20"/>
        </w:rPr>
        <w:t>double</w:t>
      </w:r>
      <w:proofErr w:type="spellEnd"/>
      <w:r w:rsidRPr="000339BD">
        <w:rPr>
          <w:sz w:val="20"/>
          <w:szCs w:val="20"/>
        </w:rPr>
        <w:t xml:space="preserve"> </w:t>
      </w:r>
      <w:proofErr w:type="spellStart"/>
      <w:r w:rsidRPr="000339BD">
        <w:rPr>
          <w:sz w:val="20"/>
          <w:szCs w:val="20"/>
        </w:rPr>
        <w:t>pi</w:t>
      </w:r>
      <w:proofErr w:type="spellEnd"/>
      <w:r w:rsidRPr="000339BD">
        <w:rPr>
          <w:sz w:val="20"/>
          <w:szCs w:val="20"/>
        </w:rPr>
        <w:t>)</w:t>
      </w:r>
    </w:p>
    <w:p w14:paraId="2995EB60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fldt</w:t>
      </w:r>
      <w:proofErr w:type="spellEnd"/>
      <w:r w:rsidRPr="000339BD">
        <w:rPr>
          <w:sz w:val="20"/>
          <w:szCs w:val="20"/>
        </w:rPr>
        <w:t xml:space="preserve">    16(%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 xml:space="preserve">// Записывает вещественное число из стека оперативной памяти в вершину стека сопроцессора (x = </w:t>
      </w:r>
      <w:proofErr w:type="spellStart"/>
      <w:r w:rsidRPr="000339BD">
        <w:rPr>
          <w:sz w:val="20"/>
          <w:szCs w:val="20"/>
        </w:rPr>
        <w:t>fmod</w:t>
      </w:r>
      <w:proofErr w:type="spellEnd"/>
      <w:r w:rsidRPr="000339BD">
        <w:rPr>
          <w:sz w:val="20"/>
          <w:szCs w:val="20"/>
        </w:rPr>
        <w:t>())</w:t>
      </w:r>
    </w:p>
    <w:p w14:paraId="777384A2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fsubrp</w:t>
      </w:r>
      <w:proofErr w:type="spellEnd"/>
      <w:r w:rsidRPr="000339BD">
        <w:rPr>
          <w:sz w:val="20"/>
          <w:szCs w:val="20"/>
        </w:rPr>
        <w:t xml:space="preserve">  %</w:t>
      </w:r>
      <w:proofErr w:type="spellStart"/>
      <w:r w:rsidRPr="000339BD">
        <w:rPr>
          <w:sz w:val="20"/>
          <w:szCs w:val="20"/>
        </w:rPr>
        <w:t>st</w:t>
      </w:r>
      <w:proofErr w:type="spellEnd"/>
      <w:r w:rsidRPr="000339BD">
        <w:rPr>
          <w:sz w:val="20"/>
          <w:szCs w:val="20"/>
        </w:rPr>
        <w:t>, %</w:t>
      </w:r>
      <w:proofErr w:type="spellStart"/>
      <w:r w:rsidRPr="000339BD">
        <w:rPr>
          <w:sz w:val="20"/>
          <w:szCs w:val="20"/>
        </w:rPr>
        <w:t>st</w:t>
      </w:r>
      <w:proofErr w:type="spellEnd"/>
      <w:r w:rsidRPr="000339BD">
        <w:rPr>
          <w:sz w:val="20"/>
          <w:szCs w:val="20"/>
        </w:rPr>
        <w:t>(1)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Вычитает значение %</w:t>
      </w:r>
      <w:proofErr w:type="spellStart"/>
      <w:r w:rsidRPr="000339BD">
        <w:rPr>
          <w:sz w:val="20"/>
          <w:szCs w:val="20"/>
        </w:rPr>
        <w:t>st</w:t>
      </w:r>
      <w:proofErr w:type="spellEnd"/>
      <w:r w:rsidRPr="000339BD">
        <w:rPr>
          <w:sz w:val="20"/>
          <w:szCs w:val="20"/>
        </w:rPr>
        <w:t xml:space="preserve"> из значения %</w:t>
      </w:r>
      <w:proofErr w:type="spellStart"/>
      <w:r w:rsidRPr="000339BD">
        <w:rPr>
          <w:sz w:val="20"/>
          <w:szCs w:val="20"/>
        </w:rPr>
        <w:t>st</w:t>
      </w:r>
      <w:proofErr w:type="spellEnd"/>
      <w:r w:rsidRPr="000339BD">
        <w:rPr>
          <w:sz w:val="20"/>
          <w:szCs w:val="20"/>
        </w:rPr>
        <w:t>(1), запоминает его в %</w:t>
      </w:r>
      <w:proofErr w:type="spellStart"/>
      <w:r w:rsidRPr="000339BD">
        <w:rPr>
          <w:sz w:val="20"/>
          <w:szCs w:val="20"/>
        </w:rPr>
        <w:t>st</w:t>
      </w:r>
      <w:proofErr w:type="spellEnd"/>
      <w:r w:rsidRPr="000339BD">
        <w:rPr>
          <w:sz w:val="20"/>
          <w:szCs w:val="20"/>
        </w:rPr>
        <w:t>(1), выталкивает %</w:t>
      </w:r>
      <w:proofErr w:type="spellStart"/>
      <w:r w:rsidRPr="000339BD">
        <w:rPr>
          <w:sz w:val="20"/>
          <w:szCs w:val="20"/>
        </w:rPr>
        <w:t>st</w:t>
      </w:r>
      <w:proofErr w:type="spellEnd"/>
      <w:r w:rsidRPr="000339BD">
        <w:rPr>
          <w:sz w:val="20"/>
          <w:szCs w:val="20"/>
        </w:rPr>
        <w:t>, делая %</w:t>
      </w:r>
      <w:proofErr w:type="spellStart"/>
      <w:r w:rsidRPr="000339BD">
        <w:rPr>
          <w:sz w:val="20"/>
          <w:szCs w:val="20"/>
        </w:rPr>
        <w:t>st</w:t>
      </w:r>
      <w:proofErr w:type="spellEnd"/>
      <w:r w:rsidRPr="000339BD">
        <w:rPr>
          <w:sz w:val="20"/>
          <w:szCs w:val="20"/>
        </w:rPr>
        <w:t>(1) - вершиной стека (</w:t>
      </w:r>
      <w:proofErr w:type="spellStart"/>
      <w:r w:rsidRPr="000339BD">
        <w:rPr>
          <w:sz w:val="20"/>
          <w:szCs w:val="20"/>
        </w:rPr>
        <w:t>pi</w:t>
      </w:r>
      <w:proofErr w:type="spellEnd"/>
      <w:r w:rsidRPr="000339BD">
        <w:rPr>
          <w:sz w:val="20"/>
          <w:szCs w:val="20"/>
        </w:rPr>
        <w:t xml:space="preserve"> - x)</w:t>
      </w:r>
    </w:p>
    <w:p w14:paraId="25B434FD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fstpt</w:t>
      </w:r>
      <w:proofErr w:type="spellEnd"/>
      <w:r w:rsidRPr="000339BD">
        <w:rPr>
          <w:sz w:val="20"/>
          <w:szCs w:val="20"/>
        </w:rPr>
        <w:t xml:space="preserve">   16(%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 xml:space="preserve">// Записывает на место x новое </w:t>
      </w:r>
      <w:proofErr w:type="spellStart"/>
      <w:r w:rsidRPr="000339BD">
        <w:rPr>
          <w:sz w:val="20"/>
          <w:szCs w:val="20"/>
        </w:rPr>
        <w:t>значени</w:t>
      </w:r>
      <w:proofErr w:type="spellEnd"/>
      <w:r w:rsidRPr="000339BD">
        <w:rPr>
          <w:sz w:val="20"/>
          <w:szCs w:val="20"/>
        </w:rPr>
        <w:t xml:space="preserve"> x из стека сопроцессора, удаляя значение из стека сопроцессора (x)</w:t>
      </w:r>
    </w:p>
    <w:p w14:paraId="0D618463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>.L22:</w:t>
      </w:r>
    </w:p>
    <w:p w14:paraId="71207F76" w14:textId="16593CAA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fldz</w:t>
      </w:r>
      <w:proofErr w:type="spellEnd"/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Загружает в стек сопроцессора число 0</w:t>
      </w:r>
    </w:p>
    <w:p w14:paraId="06C6C63C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fstpt</w:t>
      </w:r>
      <w:proofErr w:type="spellEnd"/>
      <w:r w:rsidRPr="000339BD">
        <w:rPr>
          <w:sz w:val="20"/>
          <w:szCs w:val="20"/>
        </w:rPr>
        <w:t xml:space="preserve">   -32(%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Записывает вещественное число из вершины стека сопроцессора в стек оперативной памяти по адресу 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)-32, выталкивает число из стека сопроцессора (</w:t>
      </w:r>
      <w:proofErr w:type="spellStart"/>
      <w:r w:rsidRPr="000339BD">
        <w:rPr>
          <w:sz w:val="20"/>
          <w:szCs w:val="20"/>
        </w:rPr>
        <w:t>result</w:t>
      </w:r>
      <w:proofErr w:type="spellEnd"/>
      <w:r w:rsidRPr="000339BD">
        <w:rPr>
          <w:sz w:val="20"/>
          <w:szCs w:val="20"/>
        </w:rPr>
        <w:t>)</w:t>
      </w:r>
    </w:p>
    <w:p w14:paraId="12AFA2B9" w14:textId="7878FAF4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movq</w:t>
      </w:r>
      <w:proofErr w:type="spellEnd"/>
      <w:r w:rsidRPr="000339BD">
        <w:rPr>
          <w:sz w:val="20"/>
          <w:szCs w:val="20"/>
        </w:rPr>
        <w:t xml:space="preserve">    $1, -40(%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</w:t>
      </w:r>
      <w:r w:rsidRPr="000339BD">
        <w:rPr>
          <w:sz w:val="20"/>
          <w:szCs w:val="20"/>
        </w:rPr>
        <w:tab/>
        <w:t>// Записывает в Оперативную память число 1 по адресу 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)-40 (i)</w:t>
      </w:r>
    </w:p>
    <w:p w14:paraId="77024C26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jmp</w:t>
      </w:r>
      <w:proofErr w:type="spellEnd"/>
      <w:r w:rsidRPr="000339BD">
        <w:rPr>
          <w:sz w:val="20"/>
          <w:szCs w:val="20"/>
        </w:rPr>
        <w:t xml:space="preserve">     .L24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Перескакивает на метку .L24</w:t>
      </w:r>
    </w:p>
    <w:p w14:paraId="2E304FCF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>.L27:</w:t>
      </w:r>
    </w:p>
    <w:p w14:paraId="0E72715F" w14:textId="5440617E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movq</w:t>
      </w:r>
      <w:proofErr w:type="spellEnd"/>
      <w:r w:rsidRPr="000339BD">
        <w:rPr>
          <w:sz w:val="20"/>
          <w:szCs w:val="20"/>
        </w:rPr>
        <w:t xml:space="preserve">    -40(%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), %</w:t>
      </w:r>
      <w:proofErr w:type="spellStart"/>
      <w:r w:rsidRPr="000339BD">
        <w:rPr>
          <w:sz w:val="20"/>
          <w:szCs w:val="20"/>
        </w:rPr>
        <w:t>rax</w:t>
      </w:r>
      <w:proofErr w:type="spellEnd"/>
      <w:r w:rsidRPr="000339BD">
        <w:rPr>
          <w:sz w:val="20"/>
          <w:szCs w:val="20"/>
        </w:rPr>
        <w:tab/>
        <w:t>// Загружает в регистр %</w:t>
      </w:r>
      <w:proofErr w:type="spellStart"/>
      <w:r w:rsidRPr="000339BD">
        <w:rPr>
          <w:sz w:val="20"/>
          <w:szCs w:val="20"/>
        </w:rPr>
        <w:t>rax</w:t>
      </w:r>
      <w:proofErr w:type="spellEnd"/>
      <w:r w:rsidRPr="000339BD">
        <w:rPr>
          <w:sz w:val="20"/>
          <w:szCs w:val="20"/>
        </w:rPr>
        <w:t xml:space="preserve"> значение из оперативной памяти по адресу 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)-40 (i)</w:t>
      </w:r>
    </w:p>
    <w:p w14:paraId="577413B1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subq</w:t>
      </w:r>
      <w:proofErr w:type="spellEnd"/>
      <w:r w:rsidRPr="000339BD">
        <w:rPr>
          <w:sz w:val="20"/>
          <w:szCs w:val="20"/>
        </w:rPr>
        <w:t xml:space="preserve">    $1, %</w:t>
      </w:r>
      <w:proofErr w:type="spellStart"/>
      <w:r w:rsidRPr="000339BD">
        <w:rPr>
          <w:sz w:val="20"/>
          <w:szCs w:val="20"/>
        </w:rPr>
        <w:t>rax</w:t>
      </w:r>
      <w:proofErr w:type="spellEnd"/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Вычитает число 1 из значения регистра %</w:t>
      </w:r>
      <w:proofErr w:type="spellStart"/>
      <w:r w:rsidRPr="000339BD">
        <w:rPr>
          <w:sz w:val="20"/>
          <w:szCs w:val="20"/>
        </w:rPr>
        <w:t>rax</w:t>
      </w:r>
      <w:proofErr w:type="spellEnd"/>
      <w:r w:rsidRPr="000339BD">
        <w:rPr>
          <w:sz w:val="20"/>
          <w:szCs w:val="20"/>
        </w:rPr>
        <w:t xml:space="preserve"> (i - 1)</w:t>
      </w:r>
    </w:p>
    <w:p w14:paraId="1B244066" w14:textId="44E90C8B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fld1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Записывает в стек сопроцессора число 1</w:t>
      </w:r>
    </w:p>
    <w:p w14:paraId="58C74D63" w14:textId="3B930E4F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fchs</w:t>
      </w:r>
      <w:proofErr w:type="spellEnd"/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Меняет знак у вершины стека сопроцессора</w:t>
      </w:r>
    </w:p>
    <w:p w14:paraId="70F0C1FA" w14:textId="1398B010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leaq</w:t>
      </w:r>
      <w:proofErr w:type="spellEnd"/>
      <w:r w:rsidRPr="000339BD">
        <w:rPr>
          <w:sz w:val="20"/>
          <w:szCs w:val="20"/>
        </w:rPr>
        <w:t xml:space="preserve">    -16(%</w:t>
      </w:r>
      <w:proofErr w:type="spellStart"/>
      <w:r w:rsidRPr="000339BD">
        <w:rPr>
          <w:sz w:val="20"/>
          <w:szCs w:val="20"/>
        </w:rPr>
        <w:t>rsp</w:t>
      </w:r>
      <w:proofErr w:type="spellEnd"/>
      <w:r w:rsidRPr="000339BD">
        <w:rPr>
          <w:sz w:val="20"/>
          <w:szCs w:val="20"/>
        </w:rPr>
        <w:t>), %</w:t>
      </w:r>
      <w:proofErr w:type="spellStart"/>
      <w:r w:rsidRPr="000339BD">
        <w:rPr>
          <w:sz w:val="20"/>
          <w:szCs w:val="20"/>
        </w:rPr>
        <w:t>rsp</w:t>
      </w:r>
      <w:proofErr w:type="spellEnd"/>
      <w:r w:rsidRPr="000339BD">
        <w:rPr>
          <w:sz w:val="20"/>
          <w:szCs w:val="20"/>
        </w:rPr>
        <w:tab/>
        <w:t>// Выделяет 16 байт на вершине стека</w:t>
      </w:r>
    </w:p>
    <w:p w14:paraId="5F4E8D0D" w14:textId="63A7149A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fstpt</w:t>
      </w:r>
      <w:proofErr w:type="spellEnd"/>
      <w:r w:rsidRPr="000339BD">
        <w:rPr>
          <w:sz w:val="20"/>
          <w:szCs w:val="20"/>
        </w:rPr>
        <w:t xml:space="preserve">   (%</w:t>
      </w:r>
      <w:proofErr w:type="spellStart"/>
      <w:r w:rsidRPr="000339BD">
        <w:rPr>
          <w:sz w:val="20"/>
          <w:szCs w:val="20"/>
        </w:rPr>
        <w:t>rsp</w:t>
      </w:r>
      <w:proofErr w:type="spellEnd"/>
      <w:r w:rsidRPr="000339BD">
        <w:rPr>
          <w:sz w:val="20"/>
          <w:szCs w:val="20"/>
        </w:rPr>
        <w:t>)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Записывает число из вершины стека сопроцессора в вершину стека оперативной памяти</w:t>
      </w:r>
    </w:p>
    <w:p w14:paraId="63862807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movq</w:t>
      </w:r>
      <w:proofErr w:type="spellEnd"/>
      <w:r w:rsidRPr="000339BD">
        <w:rPr>
          <w:sz w:val="20"/>
          <w:szCs w:val="20"/>
        </w:rPr>
        <w:t xml:space="preserve">    %</w:t>
      </w:r>
      <w:proofErr w:type="spellStart"/>
      <w:r w:rsidRPr="000339BD">
        <w:rPr>
          <w:sz w:val="20"/>
          <w:szCs w:val="20"/>
        </w:rPr>
        <w:t>rax</w:t>
      </w:r>
      <w:proofErr w:type="spellEnd"/>
      <w:r w:rsidRPr="000339BD">
        <w:rPr>
          <w:sz w:val="20"/>
          <w:szCs w:val="20"/>
        </w:rPr>
        <w:t>, %</w:t>
      </w:r>
      <w:proofErr w:type="spellStart"/>
      <w:r w:rsidRPr="000339BD">
        <w:rPr>
          <w:sz w:val="20"/>
          <w:szCs w:val="20"/>
        </w:rPr>
        <w:t>rdi</w:t>
      </w:r>
      <w:proofErr w:type="spellEnd"/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Копирует значение регистра %</w:t>
      </w:r>
      <w:proofErr w:type="spellStart"/>
      <w:r w:rsidRPr="000339BD">
        <w:rPr>
          <w:sz w:val="20"/>
          <w:szCs w:val="20"/>
        </w:rPr>
        <w:t>rax</w:t>
      </w:r>
      <w:proofErr w:type="spellEnd"/>
      <w:r w:rsidRPr="000339BD">
        <w:rPr>
          <w:sz w:val="20"/>
          <w:szCs w:val="20"/>
        </w:rPr>
        <w:t xml:space="preserve"> в регистр %</w:t>
      </w:r>
      <w:proofErr w:type="spellStart"/>
      <w:r w:rsidRPr="000339BD">
        <w:rPr>
          <w:sz w:val="20"/>
          <w:szCs w:val="20"/>
        </w:rPr>
        <w:t>rdi</w:t>
      </w:r>
      <w:proofErr w:type="spellEnd"/>
      <w:r w:rsidRPr="000339BD">
        <w:rPr>
          <w:sz w:val="20"/>
          <w:szCs w:val="20"/>
        </w:rPr>
        <w:t xml:space="preserve"> (i - 1)</w:t>
      </w:r>
    </w:p>
    <w:p w14:paraId="2CBA7B7F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</w:p>
    <w:p w14:paraId="092080A5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0339BD">
        <w:rPr>
          <w:sz w:val="20"/>
          <w:szCs w:val="20"/>
        </w:rPr>
        <w:t xml:space="preserve">        </w:t>
      </w:r>
      <w:r w:rsidRPr="000339BD">
        <w:rPr>
          <w:sz w:val="20"/>
          <w:szCs w:val="20"/>
          <w:lang w:val="en-US"/>
        </w:rPr>
        <w:t>call    power(long double, unsigned long)</w:t>
      </w:r>
    </w:p>
    <w:p w14:paraId="3EF3F4B0" w14:textId="1BCE3A0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  <w:lang w:val="en-US"/>
        </w:rPr>
        <w:tab/>
      </w:r>
      <w:r w:rsidRPr="000339BD">
        <w:rPr>
          <w:sz w:val="20"/>
          <w:szCs w:val="20"/>
          <w:lang w:val="en-US"/>
        </w:rPr>
        <w:tab/>
      </w:r>
      <w:r w:rsidRPr="000339BD">
        <w:rPr>
          <w:sz w:val="20"/>
          <w:szCs w:val="20"/>
          <w:lang w:val="en-US"/>
        </w:rPr>
        <w:tab/>
      </w:r>
      <w:r w:rsidRPr="000339BD">
        <w:rPr>
          <w:sz w:val="20"/>
          <w:szCs w:val="20"/>
          <w:lang w:val="en-US"/>
        </w:rPr>
        <w:tab/>
      </w:r>
      <w:r w:rsidRPr="000339BD">
        <w:rPr>
          <w:sz w:val="20"/>
          <w:szCs w:val="20"/>
        </w:rPr>
        <w:t xml:space="preserve">// Вызывает функцию </w:t>
      </w:r>
      <w:proofErr w:type="spellStart"/>
      <w:r w:rsidRPr="000339BD">
        <w:rPr>
          <w:sz w:val="20"/>
          <w:szCs w:val="20"/>
        </w:rPr>
        <w:t>power</w:t>
      </w:r>
      <w:proofErr w:type="spellEnd"/>
      <w:r w:rsidRPr="000339BD">
        <w:rPr>
          <w:sz w:val="20"/>
          <w:szCs w:val="20"/>
        </w:rPr>
        <w:t xml:space="preserve"> от двух аргументов</w:t>
      </w:r>
    </w:p>
    <w:p w14:paraId="2FFEC700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</w:p>
    <w:p w14:paraId="5C251447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addq</w:t>
      </w:r>
      <w:proofErr w:type="spellEnd"/>
      <w:r w:rsidRPr="000339BD">
        <w:rPr>
          <w:sz w:val="20"/>
          <w:szCs w:val="20"/>
        </w:rPr>
        <w:t xml:space="preserve">    $16, %</w:t>
      </w:r>
      <w:proofErr w:type="spellStart"/>
      <w:r w:rsidRPr="000339BD">
        <w:rPr>
          <w:sz w:val="20"/>
          <w:szCs w:val="20"/>
        </w:rPr>
        <w:t>rsp</w:t>
      </w:r>
      <w:proofErr w:type="spellEnd"/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"Зачищает" выделенную память</w:t>
      </w:r>
    </w:p>
    <w:p w14:paraId="1587DA5C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fstpt</w:t>
      </w:r>
      <w:proofErr w:type="spellEnd"/>
      <w:r w:rsidRPr="000339BD">
        <w:rPr>
          <w:sz w:val="20"/>
          <w:szCs w:val="20"/>
        </w:rPr>
        <w:t xml:space="preserve">   -96(%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Записывает вещественное число из вершины стека сопроцессора и выталкивает его (</w:t>
      </w:r>
      <w:proofErr w:type="spellStart"/>
      <w:r w:rsidRPr="000339BD">
        <w:rPr>
          <w:sz w:val="20"/>
          <w:szCs w:val="20"/>
        </w:rPr>
        <w:t>power</w:t>
      </w:r>
      <w:proofErr w:type="spellEnd"/>
      <w:r w:rsidRPr="000339BD">
        <w:rPr>
          <w:sz w:val="20"/>
          <w:szCs w:val="20"/>
        </w:rPr>
        <w:t>)</w:t>
      </w:r>
    </w:p>
    <w:p w14:paraId="17D0CAD9" w14:textId="5194EF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movq</w:t>
      </w:r>
      <w:proofErr w:type="spellEnd"/>
      <w:r w:rsidRPr="000339BD">
        <w:rPr>
          <w:sz w:val="20"/>
          <w:szCs w:val="20"/>
        </w:rPr>
        <w:t xml:space="preserve">    -40(%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), %</w:t>
      </w:r>
      <w:proofErr w:type="spellStart"/>
      <w:r w:rsidRPr="000339BD">
        <w:rPr>
          <w:sz w:val="20"/>
          <w:szCs w:val="20"/>
        </w:rPr>
        <w:t>rax</w:t>
      </w:r>
      <w:proofErr w:type="spellEnd"/>
      <w:r w:rsidRPr="000339BD">
        <w:rPr>
          <w:sz w:val="20"/>
          <w:szCs w:val="20"/>
        </w:rPr>
        <w:tab/>
        <w:t>// Помещает значение из стека по адресу 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)-40 в регистр %</w:t>
      </w:r>
      <w:proofErr w:type="spellStart"/>
      <w:r w:rsidRPr="000339BD">
        <w:rPr>
          <w:sz w:val="20"/>
          <w:szCs w:val="20"/>
        </w:rPr>
        <w:t>rax</w:t>
      </w:r>
      <w:proofErr w:type="spellEnd"/>
      <w:r w:rsidRPr="000339BD">
        <w:rPr>
          <w:sz w:val="20"/>
          <w:szCs w:val="20"/>
        </w:rPr>
        <w:t xml:space="preserve"> (i)</w:t>
      </w:r>
    </w:p>
    <w:p w14:paraId="4002AEFD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addq</w:t>
      </w:r>
      <w:proofErr w:type="spellEnd"/>
      <w:r w:rsidRPr="000339BD">
        <w:rPr>
          <w:sz w:val="20"/>
          <w:szCs w:val="20"/>
        </w:rPr>
        <w:t xml:space="preserve">    %</w:t>
      </w:r>
      <w:proofErr w:type="spellStart"/>
      <w:r w:rsidRPr="000339BD">
        <w:rPr>
          <w:sz w:val="20"/>
          <w:szCs w:val="20"/>
        </w:rPr>
        <w:t>rax</w:t>
      </w:r>
      <w:proofErr w:type="spellEnd"/>
      <w:r w:rsidRPr="000339BD">
        <w:rPr>
          <w:sz w:val="20"/>
          <w:szCs w:val="20"/>
        </w:rPr>
        <w:t>, %</w:t>
      </w:r>
      <w:proofErr w:type="spellStart"/>
      <w:r w:rsidRPr="000339BD">
        <w:rPr>
          <w:sz w:val="20"/>
          <w:szCs w:val="20"/>
        </w:rPr>
        <w:t>rax</w:t>
      </w:r>
      <w:proofErr w:type="spellEnd"/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Удваивает значение в %</w:t>
      </w:r>
      <w:proofErr w:type="spellStart"/>
      <w:r w:rsidRPr="000339BD">
        <w:rPr>
          <w:sz w:val="20"/>
          <w:szCs w:val="20"/>
        </w:rPr>
        <w:t>rax</w:t>
      </w:r>
      <w:proofErr w:type="spellEnd"/>
      <w:r w:rsidRPr="000339BD">
        <w:rPr>
          <w:sz w:val="20"/>
          <w:szCs w:val="20"/>
        </w:rPr>
        <w:t xml:space="preserve"> (2 * i)</w:t>
      </w:r>
    </w:p>
    <w:p w14:paraId="41FFF6AD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subq</w:t>
      </w:r>
      <w:proofErr w:type="spellEnd"/>
      <w:r w:rsidRPr="000339BD">
        <w:rPr>
          <w:sz w:val="20"/>
          <w:szCs w:val="20"/>
        </w:rPr>
        <w:t xml:space="preserve">    $1, %</w:t>
      </w:r>
      <w:proofErr w:type="spellStart"/>
      <w:r w:rsidRPr="000339BD">
        <w:rPr>
          <w:sz w:val="20"/>
          <w:szCs w:val="20"/>
        </w:rPr>
        <w:t>rax</w:t>
      </w:r>
      <w:proofErr w:type="spellEnd"/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Отнимает единицу из значения в %</w:t>
      </w:r>
      <w:proofErr w:type="spellStart"/>
      <w:r w:rsidRPr="000339BD">
        <w:rPr>
          <w:sz w:val="20"/>
          <w:szCs w:val="20"/>
        </w:rPr>
        <w:t>rax</w:t>
      </w:r>
      <w:proofErr w:type="spellEnd"/>
      <w:r w:rsidRPr="000339BD">
        <w:rPr>
          <w:sz w:val="20"/>
          <w:szCs w:val="20"/>
        </w:rPr>
        <w:t xml:space="preserve"> (2 * i - 1)</w:t>
      </w:r>
    </w:p>
    <w:p w14:paraId="13A731BA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pushq</w:t>
      </w:r>
      <w:proofErr w:type="spellEnd"/>
      <w:r w:rsidRPr="000339BD">
        <w:rPr>
          <w:sz w:val="20"/>
          <w:szCs w:val="20"/>
        </w:rPr>
        <w:t xml:space="preserve">   24(%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Помещает на вершину стека значение по адресу 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)+24 (x)</w:t>
      </w:r>
    </w:p>
    <w:p w14:paraId="102B6F1C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pushq</w:t>
      </w:r>
      <w:proofErr w:type="spellEnd"/>
      <w:r w:rsidRPr="000339BD">
        <w:rPr>
          <w:sz w:val="20"/>
          <w:szCs w:val="20"/>
        </w:rPr>
        <w:t xml:space="preserve">   16(%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Помещает на вершину стека значение по адресу 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 xml:space="preserve">)+24 (x) </w:t>
      </w:r>
    </w:p>
    <w:p w14:paraId="6D524409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movq</w:t>
      </w:r>
      <w:proofErr w:type="spellEnd"/>
      <w:r w:rsidRPr="000339BD">
        <w:rPr>
          <w:sz w:val="20"/>
          <w:szCs w:val="20"/>
        </w:rPr>
        <w:t xml:space="preserve">    %</w:t>
      </w:r>
      <w:proofErr w:type="spellStart"/>
      <w:r w:rsidRPr="000339BD">
        <w:rPr>
          <w:sz w:val="20"/>
          <w:szCs w:val="20"/>
        </w:rPr>
        <w:t>rax</w:t>
      </w:r>
      <w:proofErr w:type="spellEnd"/>
      <w:r w:rsidRPr="000339BD">
        <w:rPr>
          <w:sz w:val="20"/>
          <w:szCs w:val="20"/>
        </w:rPr>
        <w:t>, %</w:t>
      </w:r>
      <w:proofErr w:type="spellStart"/>
      <w:r w:rsidRPr="000339BD">
        <w:rPr>
          <w:sz w:val="20"/>
          <w:szCs w:val="20"/>
        </w:rPr>
        <w:t>rdi</w:t>
      </w:r>
      <w:proofErr w:type="spellEnd"/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Копирует значение из регистра %</w:t>
      </w:r>
      <w:proofErr w:type="spellStart"/>
      <w:r w:rsidRPr="000339BD">
        <w:rPr>
          <w:sz w:val="20"/>
          <w:szCs w:val="20"/>
        </w:rPr>
        <w:t>rax</w:t>
      </w:r>
      <w:proofErr w:type="spellEnd"/>
      <w:r w:rsidRPr="000339BD">
        <w:rPr>
          <w:sz w:val="20"/>
          <w:szCs w:val="20"/>
        </w:rPr>
        <w:t xml:space="preserve"> в регистр %</w:t>
      </w:r>
      <w:proofErr w:type="spellStart"/>
      <w:r w:rsidRPr="000339BD">
        <w:rPr>
          <w:sz w:val="20"/>
          <w:szCs w:val="20"/>
        </w:rPr>
        <w:t>rdi</w:t>
      </w:r>
      <w:proofErr w:type="spellEnd"/>
      <w:r w:rsidRPr="000339BD">
        <w:rPr>
          <w:sz w:val="20"/>
          <w:szCs w:val="20"/>
        </w:rPr>
        <w:t xml:space="preserve"> (2 * i - 1)</w:t>
      </w:r>
    </w:p>
    <w:p w14:paraId="0808F653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</w:p>
    <w:p w14:paraId="5ADE74BD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0339BD">
        <w:rPr>
          <w:sz w:val="20"/>
          <w:szCs w:val="20"/>
        </w:rPr>
        <w:t xml:space="preserve">        </w:t>
      </w:r>
      <w:r w:rsidRPr="000339BD">
        <w:rPr>
          <w:sz w:val="20"/>
          <w:szCs w:val="20"/>
          <w:lang w:val="en-US"/>
        </w:rPr>
        <w:t>call    power(long double, unsigned long)</w:t>
      </w:r>
    </w:p>
    <w:p w14:paraId="23316568" w14:textId="59B388A9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  <w:lang w:val="en-US"/>
        </w:rPr>
        <w:tab/>
      </w:r>
      <w:r w:rsidRPr="000339BD">
        <w:rPr>
          <w:sz w:val="20"/>
          <w:szCs w:val="20"/>
          <w:lang w:val="en-US"/>
        </w:rPr>
        <w:tab/>
      </w:r>
      <w:r w:rsidRPr="000339BD">
        <w:rPr>
          <w:sz w:val="20"/>
          <w:szCs w:val="20"/>
          <w:lang w:val="en-US"/>
        </w:rPr>
        <w:tab/>
      </w:r>
      <w:r w:rsidRPr="000339BD">
        <w:rPr>
          <w:sz w:val="20"/>
          <w:szCs w:val="20"/>
          <w:lang w:val="en-US"/>
        </w:rPr>
        <w:tab/>
      </w:r>
      <w:r w:rsidRPr="000339BD">
        <w:rPr>
          <w:sz w:val="20"/>
          <w:szCs w:val="20"/>
        </w:rPr>
        <w:t xml:space="preserve">// Вызывает функцию </w:t>
      </w:r>
      <w:proofErr w:type="spellStart"/>
      <w:r w:rsidRPr="000339BD">
        <w:rPr>
          <w:sz w:val="20"/>
          <w:szCs w:val="20"/>
        </w:rPr>
        <w:t>power</w:t>
      </w:r>
      <w:proofErr w:type="spellEnd"/>
      <w:r w:rsidRPr="000339BD">
        <w:rPr>
          <w:sz w:val="20"/>
          <w:szCs w:val="20"/>
        </w:rPr>
        <w:t xml:space="preserve"> от двух переменных</w:t>
      </w:r>
    </w:p>
    <w:p w14:paraId="390C0C17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</w:p>
    <w:p w14:paraId="1E38A8DF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lastRenderedPageBreak/>
        <w:t xml:space="preserve">        </w:t>
      </w:r>
      <w:proofErr w:type="spellStart"/>
      <w:r w:rsidRPr="000339BD">
        <w:rPr>
          <w:sz w:val="20"/>
          <w:szCs w:val="20"/>
        </w:rPr>
        <w:t>addq</w:t>
      </w:r>
      <w:proofErr w:type="spellEnd"/>
      <w:r w:rsidRPr="000339BD">
        <w:rPr>
          <w:sz w:val="20"/>
          <w:szCs w:val="20"/>
        </w:rPr>
        <w:t xml:space="preserve">    $16, %</w:t>
      </w:r>
      <w:proofErr w:type="spellStart"/>
      <w:r w:rsidRPr="000339BD">
        <w:rPr>
          <w:sz w:val="20"/>
          <w:szCs w:val="20"/>
        </w:rPr>
        <w:t>rsp</w:t>
      </w:r>
      <w:proofErr w:type="spellEnd"/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Зачищает выделенную память на вершине стека, которая использовалась для передачи аргументов в функцию</w:t>
      </w:r>
    </w:p>
    <w:p w14:paraId="7EB336AB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fldt</w:t>
      </w:r>
      <w:proofErr w:type="spellEnd"/>
      <w:r w:rsidRPr="000339BD">
        <w:rPr>
          <w:sz w:val="20"/>
          <w:szCs w:val="20"/>
        </w:rPr>
        <w:t xml:space="preserve">    -96(%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Загружает число из оперативной памяти по адресу 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)-96 в стек сопроцессора (</w:t>
      </w:r>
      <w:proofErr w:type="spellStart"/>
      <w:r w:rsidRPr="000339BD">
        <w:rPr>
          <w:sz w:val="20"/>
          <w:szCs w:val="20"/>
        </w:rPr>
        <w:t>power</w:t>
      </w:r>
      <w:proofErr w:type="spellEnd"/>
      <w:r w:rsidRPr="000339BD">
        <w:rPr>
          <w:sz w:val="20"/>
          <w:szCs w:val="20"/>
        </w:rPr>
        <w:t>(-1))</w:t>
      </w:r>
    </w:p>
    <w:p w14:paraId="3C453F26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fmulp</w:t>
      </w:r>
      <w:proofErr w:type="spellEnd"/>
      <w:r w:rsidRPr="000339BD">
        <w:rPr>
          <w:sz w:val="20"/>
          <w:szCs w:val="20"/>
        </w:rPr>
        <w:t xml:space="preserve">   %</w:t>
      </w:r>
      <w:proofErr w:type="spellStart"/>
      <w:r w:rsidRPr="000339BD">
        <w:rPr>
          <w:sz w:val="20"/>
          <w:szCs w:val="20"/>
        </w:rPr>
        <w:t>st</w:t>
      </w:r>
      <w:proofErr w:type="spellEnd"/>
      <w:r w:rsidRPr="000339BD">
        <w:rPr>
          <w:sz w:val="20"/>
          <w:szCs w:val="20"/>
        </w:rPr>
        <w:t>, %</w:t>
      </w:r>
      <w:proofErr w:type="spellStart"/>
      <w:r w:rsidRPr="000339BD">
        <w:rPr>
          <w:sz w:val="20"/>
          <w:szCs w:val="20"/>
        </w:rPr>
        <w:t>st</w:t>
      </w:r>
      <w:proofErr w:type="spellEnd"/>
      <w:r w:rsidRPr="000339BD">
        <w:rPr>
          <w:sz w:val="20"/>
          <w:szCs w:val="20"/>
        </w:rPr>
        <w:t>(1)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Умножает значение в регистре %</w:t>
      </w:r>
      <w:proofErr w:type="spellStart"/>
      <w:r w:rsidRPr="000339BD">
        <w:rPr>
          <w:sz w:val="20"/>
          <w:szCs w:val="20"/>
        </w:rPr>
        <w:t>st</w:t>
      </w:r>
      <w:proofErr w:type="spellEnd"/>
      <w:r w:rsidRPr="000339BD">
        <w:rPr>
          <w:sz w:val="20"/>
          <w:szCs w:val="20"/>
        </w:rPr>
        <w:t xml:space="preserve"> на значение в регистре %</w:t>
      </w:r>
      <w:proofErr w:type="spellStart"/>
      <w:r w:rsidRPr="000339BD">
        <w:rPr>
          <w:sz w:val="20"/>
          <w:szCs w:val="20"/>
        </w:rPr>
        <w:t>st</w:t>
      </w:r>
      <w:proofErr w:type="spellEnd"/>
      <w:r w:rsidRPr="000339BD">
        <w:rPr>
          <w:sz w:val="20"/>
          <w:szCs w:val="20"/>
        </w:rPr>
        <w:t>(1), сохраняет значение в регистре %</w:t>
      </w:r>
      <w:proofErr w:type="spellStart"/>
      <w:r w:rsidRPr="000339BD">
        <w:rPr>
          <w:sz w:val="20"/>
          <w:szCs w:val="20"/>
        </w:rPr>
        <w:t>st</w:t>
      </w:r>
      <w:proofErr w:type="spellEnd"/>
      <w:r w:rsidRPr="000339BD">
        <w:rPr>
          <w:sz w:val="20"/>
          <w:szCs w:val="20"/>
        </w:rPr>
        <w:t>(1) и выталкивает значение %</w:t>
      </w:r>
      <w:proofErr w:type="spellStart"/>
      <w:r w:rsidRPr="000339BD">
        <w:rPr>
          <w:sz w:val="20"/>
          <w:szCs w:val="20"/>
        </w:rPr>
        <w:t>st</w:t>
      </w:r>
      <w:proofErr w:type="spellEnd"/>
    </w:p>
    <w:p w14:paraId="4794668D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fstpt</w:t>
      </w:r>
      <w:proofErr w:type="spellEnd"/>
      <w:r w:rsidRPr="000339BD">
        <w:rPr>
          <w:sz w:val="20"/>
          <w:szCs w:val="20"/>
        </w:rPr>
        <w:t xml:space="preserve">   -96(%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Загружает значение из стека сопроцессора в стек оперативной памяти по адресу 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)-96 (</w:t>
      </w:r>
      <w:proofErr w:type="spellStart"/>
      <w:r w:rsidRPr="000339BD">
        <w:rPr>
          <w:sz w:val="20"/>
          <w:szCs w:val="20"/>
        </w:rPr>
        <w:t>power</w:t>
      </w:r>
      <w:proofErr w:type="spellEnd"/>
      <w:r w:rsidRPr="000339BD">
        <w:rPr>
          <w:sz w:val="20"/>
          <w:szCs w:val="20"/>
        </w:rPr>
        <w:t xml:space="preserve"> * </w:t>
      </w:r>
      <w:proofErr w:type="spellStart"/>
      <w:r w:rsidRPr="000339BD">
        <w:rPr>
          <w:sz w:val="20"/>
          <w:szCs w:val="20"/>
        </w:rPr>
        <w:t>power</w:t>
      </w:r>
      <w:proofErr w:type="spellEnd"/>
      <w:r w:rsidRPr="000339BD">
        <w:rPr>
          <w:sz w:val="20"/>
          <w:szCs w:val="20"/>
        </w:rPr>
        <w:t>)</w:t>
      </w:r>
    </w:p>
    <w:p w14:paraId="232F0F95" w14:textId="578EB2D4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movq</w:t>
      </w:r>
      <w:proofErr w:type="spellEnd"/>
      <w:r w:rsidRPr="000339BD">
        <w:rPr>
          <w:sz w:val="20"/>
          <w:szCs w:val="20"/>
        </w:rPr>
        <w:t xml:space="preserve">    -40(%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), %</w:t>
      </w:r>
      <w:proofErr w:type="spellStart"/>
      <w:r w:rsidRPr="000339BD">
        <w:rPr>
          <w:sz w:val="20"/>
          <w:szCs w:val="20"/>
        </w:rPr>
        <w:t>rax</w:t>
      </w:r>
      <w:proofErr w:type="spellEnd"/>
      <w:r w:rsidRPr="000339BD">
        <w:rPr>
          <w:sz w:val="20"/>
          <w:szCs w:val="20"/>
        </w:rPr>
        <w:tab/>
        <w:t>// Помещает значение из оперативной памяти по адресу 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)-40 в регистр %</w:t>
      </w:r>
      <w:proofErr w:type="spellStart"/>
      <w:r w:rsidRPr="000339BD">
        <w:rPr>
          <w:sz w:val="20"/>
          <w:szCs w:val="20"/>
        </w:rPr>
        <w:t>rax</w:t>
      </w:r>
      <w:proofErr w:type="spellEnd"/>
      <w:r w:rsidRPr="000339BD">
        <w:rPr>
          <w:sz w:val="20"/>
          <w:szCs w:val="20"/>
        </w:rPr>
        <w:t xml:space="preserve"> (i)</w:t>
      </w:r>
    </w:p>
    <w:p w14:paraId="5F75913B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addq</w:t>
      </w:r>
      <w:proofErr w:type="spellEnd"/>
      <w:r w:rsidRPr="000339BD">
        <w:rPr>
          <w:sz w:val="20"/>
          <w:szCs w:val="20"/>
        </w:rPr>
        <w:t xml:space="preserve">    %</w:t>
      </w:r>
      <w:proofErr w:type="spellStart"/>
      <w:r w:rsidRPr="000339BD">
        <w:rPr>
          <w:sz w:val="20"/>
          <w:szCs w:val="20"/>
        </w:rPr>
        <w:t>rax</w:t>
      </w:r>
      <w:proofErr w:type="spellEnd"/>
      <w:r w:rsidRPr="000339BD">
        <w:rPr>
          <w:sz w:val="20"/>
          <w:szCs w:val="20"/>
        </w:rPr>
        <w:t>, %</w:t>
      </w:r>
      <w:proofErr w:type="spellStart"/>
      <w:r w:rsidRPr="000339BD">
        <w:rPr>
          <w:sz w:val="20"/>
          <w:szCs w:val="20"/>
        </w:rPr>
        <w:t>rax</w:t>
      </w:r>
      <w:proofErr w:type="spellEnd"/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Удваивает значение в регистре %</w:t>
      </w:r>
      <w:proofErr w:type="spellStart"/>
      <w:r w:rsidRPr="000339BD">
        <w:rPr>
          <w:sz w:val="20"/>
          <w:szCs w:val="20"/>
        </w:rPr>
        <w:t>rax</w:t>
      </w:r>
      <w:proofErr w:type="spellEnd"/>
      <w:r w:rsidRPr="000339BD">
        <w:rPr>
          <w:sz w:val="20"/>
          <w:szCs w:val="20"/>
        </w:rPr>
        <w:t xml:space="preserve"> (2 * i)</w:t>
      </w:r>
    </w:p>
    <w:p w14:paraId="3C5176ED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subq</w:t>
      </w:r>
      <w:proofErr w:type="spellEnd"/>
      <w:r w:rsidRPr="000339BD">
        <w:rPr>
          <w:sz w:val="20"/>
          <w:szCs w:val="20"/>
        </w:rPr>
        <w:t xml:space="preserve">    $1, %</w:t>
      </w:r>
      <w:proofErr w:type="spellStart"/>
      <w:r w:rsidRPr="000339BD">
        <w:rPr>
          <w:sz w:val="20"/>
          <w:szCs w:val="20"/>
        </w:rPr>
        <w:t>rax</w:t>
      </w:r>
      <w:proofErr w:type="spellEnd"/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Отнимает из значения в регистре %</w:t>
      </w:r>
      <w:proofErr w:type="spellStart"/>
      <w:r w:rsidRPr="000339BD">
        <w:rPr>
          <w:sz w:val="20"/>
          <w:szCs w:val="20"/>
        </w:rPr>
        <w:t>rax</w:t>
      </w:r>
      <w:proofErr w:type="spellEnd"/>
      <w:r w:rsidRPr="000339BD">
        <w:rPr>
          <w:sz w:val="20"/>
          <w:szCs w:val="20"/>
        </w:rPr>
        <w:t xml:space="preserve"> число 1 (2 * i - 1)</w:t>
      </w:r>
    </w:p>
    <w:p w14:paraId="1C4C2A8E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movq</w:t>
      </w:r>
      <w:proofErr w:type="spellEnd"/>
      <w:r w:rsidRPr="000339BD">
        <w:rPr>
          <w:sz w:val="20"/>
          <w:szCs w:val="20"/>
        </w:rPr>
        <w:t xml:space="preserve">    %</w:t>
      </w:r>
      <w:proofErr w:type="spellStart"/>
      <w:r w:rsidRPr="000339BD">
        <w:rPr>
          <w:sz w:val="20"/>
          <w:szCs w:val="20"/>
        </w:rPr>
        <w:t>rax</w:t>
      </w:r>
      <w:proofErr w:type="spellEnd"/>
      <w:r w:rsidRPr="000339BD">
        <w:rPr>
          <w:sz w:val="20"/>
          <w:szCs w:val="20"/>
        </w:rPr>
        <w:t>, %</w:t>
      </w:r>
      <w:proofErr w:type="spellStart"/>
      <w:r w:rsidRPr="000339BD">
        <w:rPr>
          <w:sz w:val="20"/>
          <w:szCs w:val="20"/>
        </w:rPr>
        <w:t>rdi</w:t>
      </w:r>
      <w:proofErr w:type="spellEnd"/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Копирует значение регистра %</w:t>
      </w:r>
      <w:proofErr w:type="spellStart"/>
      <w:r w:rsidRPr="000339BD">
        <w:rPr>
          <w:sz w:val="20"/>
          <w:szCs w:val="20"/>
        </w:rPr>
        <w:t>rax</w:t>
      </w:r>
      <w:proofErr w:type="spellEnd"/>
      <w:r w:rsidRPr="000339BD">
        <w:rPr>
          <w:sz w:val="20"/>
          <w:szCs w:val="20"/>
        </w:rPr>
        <w:t xml:space="preserve"> в регистр %</w:t>
      </w:r>
      <w:proofErr w:type="spellStart"/>
      <w:r w:rsidRPr="000339BD">
        <w:rPr>
          <w:sz w:val="20"/>
          <w:szCs w:val="20"/>
        </w:rPr>
        <w:t>rdi</w:t>
      </w:r>
      <w:proofErr w:type="spellEnd"/>
      <w:r w:rsidRPr="000339BD">
        <w:rPr>
          <w:sz w:val="20"/>
          <w:szCs w:val="20"/>
        </w:rPr>
        <w:t xml:space="preserve"> (2 * i - 1)</w:t>
      </w:r>
    </w:p>
    <w:p w14:paraId="310955DD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0339BD">
        <w:rPr>
          <w:sz w:val="20"/>
          <w:szCs w:val="20"/>
        </w:rPr>
        <w:t xml:space="preserve">        </w:t>
      </w:r>
      <w:r w:rsidRPr="000339BD">
        <w:rPr>
          <w:sz w:val="20"/>
          <w:szCs w:val="20"/>
          <w:lang w:val="en-US"/>
        </w:rPr>
        <w:t xml:space="preserve">call    factorial(unsigned long)// </w:t>
      </w:r>
      <w:r w:rsidRPr="000339BD">
        <w:rPr>
          <w:sz w:val="20"/>
          <w:szCs w:val="20"/>
        </w:rPr>
        <w:t>Вызывает</w:t>
      </w:r>
      <w:r w:rsidRPr="000339BD">
        <w:rPr>
          <w:sz w:val="20"/>
          <w:szCs w:val="20"/>
          <w:lang w:val="en-US"/>
        </w:rPr>
        <w:t xml:space="preserve"> </w:t>
      </w:r>
      <w:r w:rsidRPr="000339BD">
        <w:rPr>
          <w:sz w:val="20"/>
          <w:szCs w:val="20"/>
        </w:rPr>
        <w:t>функцию</w:t>
      </w:r>
      <w:r w:rsidRPr="000339BD">
        <w:rPr>
          <w:sz w:val="20"/>
          <w:szCs w:val="20"/>
          <w:lang w:val="en-US"/>
        </w:rPr>
        <w:t xml:space="preserve"> factorial </w:t>
      </w:r>
      <w:r w:rsidRPr="000339BD">
        <w:rPr>
          <w:sz w:val="20"/>
          <w:szCs w:val="20"/>
        </w:rPr>
        <w:t>от</w:t>
      </w:r>
      <w:r w:rsidRPr="000339BD">
        <w:rPr>
          <w:sz w:val="20"/>
          <w:szCs w:val="20"/>
          <w:lang w:val="en-US"/>
        </w:rPr>
        <w:t xml:space="preserve"> </w:t>
      </w:r>
      <w:r w:rsidRPr="000339BD">
        <w:rPr>
          <w:sz w:val="20"/>
          <w:szCs w:val="20"/>
        </w:rPr>
        <w:t>одной</w:t>
      </w:r>
      <w:r w:rsidRPr="000339BD">
        <w:rPr>
          <w:sz w:val="20"/>
          <w:szCs w:val="20"/>
          <w:lang w:val="en-US"/>
        </w:rPr>
        <w:t xml:space="preserve"> </w:t>
      </w:r>
      <w:r w:rsidRPr="000339BD">
        <w:rPr>
          <w:sz w:val="20"/>
          <w:szCs w:val="20"/>
        </w:rPr>
        <w:t>переменной</w:t>
      </w:r>
    </w:p>
    <w:p w14:paraId="4E2FD5AD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  <w:lang w:val="en-US"/>
        </w:rPr>
        <w:t xml:space="preserve">        </w:t>
      </w:r>
      <w:proofErr w:type="spellStart"/>
      <w:r w:rsidRPr="000339BD">
        <w:rPr>
          <w:sz w:val="20"/>
          <w:szCs w:val="20"/>
        </w:rPr>
        <w:t>fldt</w:t>
      </w:r>
      <w:proofErr w:type="spellEnd"/>
      <w:r w:rsidRPr="000339BD">
        <w:rPr>
          <w:sz w:val="20"/>
          <w:szCs w:val="20"/>
        </w:rPr>
        <w:t xml:space="preserve">    -96(%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Помещает значение из оперативной памяти по адресу 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)-96 в стек сопроцессора (</w:t>
      </w:r>
      <w:proofErr w:type="spellStart"/>
      <w:r w:rsidRPr="000339BD">
        <w:rPr>
          <w:sz w:val="20"/>
          <w:szCs w:val="20"/>
        </w:rPr>
        <w:t>power</w:t>
      </w:r>
      <w:proofErr w:type="spellEnd"/>
      <w:r w:rsidRPr="000339BD">
        <w:rPr>
          <w:sz w:val="20"/>
          <w:szCs w:val="20"/>
        </w:rPr>
        <w:t xml:space="preserve"> * </w:t>
      </w:r>
      <w:proofErr w:type="spellStart"/>
      <w:r w:rsidRPr="000339BD">
        <w:rPr>
          <w:sz w:val="20"/>
          <w:szCs w:val="20"/>
        </w:rPr>
        <w:t>power</w:t>
      </w:r>
      <w:proofErr w:type="spellEnd"/>
      <w:r w:rsidRPr="000339BD">
        <w:rPr>
          <w:sz w:val="20"/>
          <w:szCs w:val="20"/>
        </w:rPr>
        <w:t>)</w:t>
      </w:r>
    </w:p>
    <w:p w14:paraId="1C253840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fdivp</w:t>
      </w:r>
      <w:proofErr w:type="spellEnd"/>
      <w:r w:rsidRPr="000339BD">
        <w:rPr>
          <w:sz w:val="20"/>
          <w:szCs w:val="20"/>
        </w:rPr>
        <w:t xml:space="preserve">   %</w:t>
      </w:r>
      <w:proofErr w:type="spellStart"/>
      <w:r w:rsidRPr="000339BD">
        <w:rPr>
          <w:sz w:val="20"/>
          <w:szCs w:val="20"/>
        </w:rPr>
        <w:t>st</w:t>
      </w:r>
      <w:proofErr w:type="spellEnd"/>
      <w:r w:rsidRPr="000339BD">
        <w:rPr>
          <w:sz w:val="20"/>
          <w:szCs w:val="20"/>
        </w:rPr>
        <w:t>, %</w:t>
      </w:r>
      <w:proofErr w:type="spellStart"/>
      <w:r w:rsidRPr="000339BD">
        <w:rPr>
          <w:sz w:val="20"/>
          <w:szCs w:val="20"/>
        </w:rPr>
        <w:t>st</w:t>
      </w:r>
      <w:proofErr w:type="spellEnd"/>
      <w:r w:rsidRPr="000339BD">
        <w:rPr>
          <w:sz w:val="20"/>
          <w:szCs w:val="20"/>
        </w:rPr>
        <w:t>(1)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Делит значение в регистре %</w:t>
      </w:r>
      <w:proofErr w:type="spellStart"/>
      <w:r w:rsidRPr="000339BD">
        <w:rPr>
          <w:sz w:val="20"/>
          <w:szCs w:val="20"/>
        </w:rPr>
        <w:t>st</w:t>
      </w:r>
      <w:proofErr w:type="spellEnd"/>
      <w:r w:rsidRPr="000339BD">
        <w:rPr>
          <w:sz w:val="20"/>
          <w:szCs w:val="20"/>
        </w:rPr>
        <w:t>(1) на значение в регистре %</w:t>
      </w:r>
      <w:proofErr w:type="spellStart"/>
      <w:r w:rsidRPr="000339BD">
        <w:rPr>
          <w:sz w:val="20"/>
          <w:szCs w:val="20"/>
        </w:rPr>
        <w:t>st</w:t>
      </w:r>
      <w:proofErr w:type="spellEnd"/>
      <w:r w:rsidRPr="000339BD">
        <w:rPr>
          <w:sz w:val="20"/>
          <w:szCs w:val="20"/>
        </w:rPr>
        <w:t>, записывает результат в регистре %</w:t>
      </w:r>
      <w:proofErr w:type="spellStart"/>
      <w:r w:rsidRPr="000339BD">
        <w:rPr>
          <w:sz w:val="20"/>
          <w:szCs w:val="20"/>
        </w:rPr>
        <w:t>st</w:t>
      </w:r>
      <w:proofErr w:type="spellEnd"/>
      <w:r w:rsidRPr="000339BD">
        <w:rPr>
          <w:sz w:val="20"/>
          <w:szCs w:val="20"/>
        </w:rPr>
        <w:t>(1) и выталкивает значение %</w:t>
      </w:r>
      <w:proofErr w:type="spellStart"/>
      <w:r w:rsidRPr="000339BD">
        <w:rPr>
          <w:sz w:val="20"/>
          <w:szCs w:val="20"/>
        </w:rPr>
        <w:t>st</w:t>
      </w:r>
      <w:proofErr w:type="spellEnd"/>
      <w:r w:rsidRPr="000339BD">
        <w:rPr>
          <w:sz w:val="20"/>
          <w:szCs w:val="20"/>
        </w:rPr>
        <w:t xml:space="preserve"> (</w:t>
      </w:r>
      <w:proofErr w:type="spellStart"/>
      <w:r w:rsidRPr="000339BD">
        <w:rPr>
          <w:sz w:val="20"/>
          <w:szCs w:val="20"/>
        </w:rPr>
        <w:t>buf</w:t>
      </w:r>
      <w:proofErr w:type="spellEnd"/>
      <w:r w:rsidRPr="000339BD">
        <w:rPr>
          <w:sz w:val="20"/>
          <w:szCs w:val="20"/>
        </w:rPr>
        <w:t>)</w:t>
      </w:r>
    </w:p>
    <w:p w14:paraId="5AEBA007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fstpt</w:t>
      </w:r>
      <w:proofErr w:type="spellEnd"/>
      <w:r w:rsidRPr="000339BD">
        <w:rPr>
          <w:sz w:val="20"/>
          <w:szCs w:val="20"/>
        </w:rPr>
        <w:t xml:space="preserve">   -64(%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 xml:space="preserve">// Записывает число из стека сопроцессора в оперативную память по </w:t>
      </w:r>
      <w:proofErr w:type="spellStart"/>
      <w:r w:rsidRPr="000339BD">
        <w:rPr>
          <w:sz w:val="20"/>
          <w:szCs w:val="20"/>
        </w:rPr>
        <w:t>адрессу</w:t>
      </w:r>
      <w:proofErr w:type="spellEnd"/>
      <w:r w:rsidRPr="000339BD">
        <w:rPr>
          <w:sz w:val="20"/>
          <w:szCs w:val="20"/>
        </w:rPr>
        <w:t xml:space="preserve"> 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)-64, после чего выталкивает его из стека сопроцессора (</w:t>
      </w:r>
      <w:proofErr w:type="spellStart"/>
      <w:r w:rsidRPr="000339BD">
        <w:rPr>
          <w:sz w:val="20"/>
          <w:szCs w:val="20"/>
        </w:rPr>
        <w:t>buf</w:t>
      </w:r>
      <w:proofErr w:type="spellEnd"/>
      <w:r w:rsidRPr="000339BD">
        <w:rPr>
          <w:sz w:val="20"/>
          <w:szCs w:val="20"/>
        </w:rPr>
        <w:t>)</w:t>
      </w:r>
    </w:p>
    <w:p w14:paraId="1C670FE6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pushq</w:t>
      </w:r>
      <w:proofErr w:type="spellEnd"/>
      <w:r w:rsidRPr="000339BD">
        <w:rPr>
          <w:sz w:val="20"/>
          <w:szCs w:val="20"/>
        </w:rPr>
        <w:t xml:space="preserve">   -56(%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 xml:space="preserve">// Помещает на вершину стека первую половину </w:t>
      </w:r>
      <w:proofErr w:type="spellStart"/>
      <w:r w:rsidRPr="000339BD">
        <w:rPr>
          <w:sz w:val="20"/>
          <w:szCs w:val="20"/>
        </w:rPr>
        <w:t>long</w:t>
      </w:r>
      <w:proofErr w:type="spellEnd"/>
      <w:r w:rsidRPr="000339BD">
        <w:rPr>
          <w:sz w:val="20"/>
          <w:szCs w:val="20"/>
        </w:rPr>
        <w:t xml:space="preserve"> </w:t>
      </w:r>
      <w:proofErr w:type="spellStart"/>
      <w:r w:rsidRPr="000339BD">
        <w:rPr>
          <w:sz w:val="20"/>
          <w:szCs w:val="20"/>
        </w:rPr>
        <w:t>double</w:t>
      </w:r>
      <w:proofErr w:type="spellEnd"/>
      <w:r w:rsidRPr="000339BD">
        <w:rPr>
          <w:sz w:val="20"/>
          <w:szCs w:val="20"/>
        </w:rPr>
        <w:t xml:space="preserve"> (</w:t>
      </w:r>
      <w:proofErr w:type="spellStart"/>
      <w:r w:rsidRPr="000339BD">
        <w:rPr>
          <w:sz w:val="20"/>
          <w:szCs w:val="20"/>
        </w:rPr>
        <w:t>buf</w:t>
      </w:r>
      <w:proofErr w:type="spellEnd"/>
      <w:r w:rsidRPr="000339BD">
        <w:rPr>
          <w:sz w:val="20"/>
          <w:szCs w:val="20"/>
        </w:rPr>
        <w:t>)</w:t>
      </w:r>
    </w:p>
    <w:p w14:paraId="38D9BEDA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pushq</w:t>
      </w:r>
      <w:proofErr w:type="spellEnd"/>
      <w:r w:rsidRPr="000339BD">
        <w:rPr>
          <w:sz w:val="20"/>
          <w:szCs w:val="20"/>
        </w:rPr>
        <w:t xml:space="preserve">   -64(%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 xml:space="preserve">// Помещает на вершину стека вторую половину </w:t>
      </w:r>
      <w:proofErr w:type="spellStart"/>
      <w:r w:rsidRPr="000339BD">
        <w:rPr>
          <w:sz w:val="20"/>
          <w:szCs w:val="20"/>
        </w:rPr>
        <w:t>long</w:t>
      </w:r>
      <w:proofErr w:type="spellEnd"/>
      <w:r w:rsidRPr="000339BD">
        <w:rPr>
          <w:sz w:val="20"/>
          <w:szCs w:val="20"/>
        </w:rPr>
        <w:t xml:space="preserve"> </w:t>
      </w:r>
      <w:proofErr w:type="spellStart"/>
      <w:r w:rsidRPr="000339BD">
        <w:rPr>
          <w:sz w:val="20"/>
          <w:szCs w:val="20"/>
        </w:rPr>
        <w:t>double</w:t>
      </w:r>
      <w:proofErr w:type="spellEnd"/>
      <w:r w:rsidRPr="000339BD">
        <w:rPr>
          <w:sz w:val="20"/>
          <w:szCs w:val="20"/>
        </w:rPr>
        <w:t xml:space="preserve"> (</w:t>
      </w:r>
      <w:proofErr w:type="spellStart"/>
      <w:r w:rsidRPr="000339BD">
        <w:rPr>
          <w:sz w:val="20"/>
          <w:szCs w:val="20"/>
        </w:rPr>
        <w:t>buf</w:t>
      </w:r>
      <w:proofErr w:type="spellEnd"/>
      <w:r w:rsidRPr="000339BD">
        <w:rPr>
          <w:sz w:val="20"/>
          <w:szCs w:val="20"/>
        </w:rPr>
        <w:t>)</w:t>
      </w:r>
    </w:p>
    <w:p w14:paraId="147B71F0" w14:textId="186F5D63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call</w:t>
      </w:r>
      <w:proofErr w:type="spellEnd"/>
      <w:r w:rsidRPr="000339BD">
        <w:rPr>
          <w:sz w:val="20"/>
          <w:szCs w:val="20"/>
        </w:rPr>
        <w:t xml:space="preserve">    </w:t>
      </w:r>
      <w:proofErr w:type="spellStart"/>
      <w:r w:rsidRPr="000339BD">
        <w:rPr>
          <w:sz w:val="20"/>
          <w:szCs w:val="20"/>
        </w:rPr>
        <w:t>std</w:t>
      </w:r>
      <w:proofErr w:type="spellEnd"/>
      <w:r w:rsidRPr="000339BD">
        <w:rPr>
          <w:sz w:val="20"/>
          <w:szCs w:val="20"/>
        </w:rPr>
        <w:t>::</w:t>
      </w:r>
      <w:proofErr w:type="spellStart"/>
      <w:r w:rsidRPr="000339BD">
        <w:rPr>
          <w:sz w:val="20"/>
          <w:szCs w:val="20"/>
        </w:rPr>
        <w:t>isnan</w:t>
      </w:r>
      <w:proofErr w:type="spellEnd"/>
      <w:r w:rsidRPr="000339BD">
        <w:rPr>
          <w:sz w:val="20"/>
          <w:szCs w:val="20"/>
        </w:rPr>
        <w:t>(</w:t>
      </w:r>
      <w:proofErr w:type="spellStart"/>
      <w:r w:rsidRPr="000339BD">
        <w:rPr>
          <w:sz w:val="20"/>
          <w:szCs w:val="20"/>
        </w:rPr>
        <w:t>long</w:t>
      </w:r>
      <w:proofErr w:type="spellEnd"/>
      <w:r w:rsidRPr="000339BD">
        <w:rPr>
          <w:sz w:val="20"/>
          <w:szCs w:val="20"/>
        </w:rPr>
        <w:t xml:space="preserve"> </w:t>
      </w:r>
      <w:proofErr w:type="spellStart"/>
      <w:r w:rsidRPr="000339BD">
        <w:rPr>
          <w:sz w:val="20"/>
          <w:szCs w:val="20"/>
        </w:rPr>
        <w:t>double</w:t>
      </w:r>
      <w:proofErr w:type="spellEnd"/>
      <w:r w:rsidRPr="000339BD">
        <w:rPr>
          <w:sz w:val="20"/>
          <w:szCs w:val="20"/>
        </w:rPr>
        <w:t xml:space="preserve">) </w:t>
      </w:r>
      <w:r w:rsidR="001D511D">
        <w:rPr>
          <w:sz w:val="20"/>
          <w:szCs w:val="20"/>
        </w:rPr>
        <w:tab/>
      </w:r>
      <w:r w:rsidRPr="000339BD">
        <w:rPr>
          <w:sz w:val="20"/>
          <w:szCs w:val="20"/>
        </w:rPr>
        <w:t xml:space="preserve">// Вызывает функцию </w:t>
      </w:r>
      <w:proofErr w:type="spellStart"/>
      <w:r w:rsidRPr="000339BD">
        <w:rPr>
          <w:sz w:val="20"/>
          <w:szCs w:val="20"/>
        </w:rPr>
        <w:t>std</w:t>
      </w:r>
      <w:proofErr w:type="spellEnd"/>
      <w:r w:rsidRPr="000339BD">
        <w:rPr>
          <w:sz w:val="20"/>
          <w:szCs w:val="20"/>
        </w:rPr>
        <w:t>::</w:t>
      </w:r>
      <w:proofErr w:type="spellStart"/>
      <w:r w:rsidRPr="000339BD">
        <w:rPr>
          <w:sz w:val="20"/>
          <w:szCs w:val="20"/>
        </w:rPr>
        <w:t>isnan</w:t>
      </w:r>
      <w:proofErr w:type="spellEnd"/>
      <w:r w:rsidRPr="000339BD">
        <w:rPr>
          <w:sz w:val="20"/>
          <w:szCs w:val="20"/>
        </w:rPr>
        <w:t xml:space="preserve"> от одного аргумента</w:t>
      </w:r>
    </w:p>
    <w:p w14:paraId="5ECEB544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addq</w:t>
      </w:r>
      <w:proofErr w:type="spellEnd"/>
      <w:r w:rsidRPr="000339BD">
        <w:rPr>
          <w:sz w:val="20"/>
          <w:szCs w:val="20"/>
        </w:rPr>
        <w:t xml:space="preserve">    $16, %</w:t>
      </w:r>
      <w:proofErr w:type="spellStart"/>
      <w:r w:rsidRPr="000339BD">
        <w:rPr>
          <w:sz w:val="20"/>
          <w:szCs w:val="20"/>
        </w:rPr>
        <w:t>rsp</w:t>
      </w:r>
      <w:proofErr w:type="spellEnd"/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Зачищает 16 байт на вершине стека</w:t>
      </w:r>
    </w:p>
    <w:p w14:paraId="3B0CCA92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testb</w:t>
      </w:r>
      <w:proofErr w:type="spellEnd"/>
      <w:r w:rsidRPr="000339BD">
        <w:rPr>
          <w:sz w:val="20"/>
          <w:szCs w:val="20"/>
        </w:rPr>
        <w:t xml:space="preserve">   %</w:t>
      </w:r>
      <w:proofErr w:type="spellStart"/>
      <w:r w:rsidRPr="000339BD">
        <w:rPr>
          <w:sz w:val="20"/>
          <w:szCs w:val="20"/>
        </w:rPr>
        <w:t>al</w:t>
      </w:r>
      <w:proofErr w:type="spellEnd"/>
      <w:r w:rsidRPr="000339BD">
        <w:rPr>
          <w:sz w:val="20"/>
          <w:szCs w:val="20"/>
        </w:rPr>
        <w:t>, %</w:t>
      </w:r>
      <w:proofErr w:type="spellStart"/>
      <w:r w:rsidRPr="000339BD">
        <w:rPr>
          <w:sz w:val="20"/>
          <w:szCs w:val="20"/>
        </w:rPr>
        <w:t>al</w:t>
      </w:r>
      <w:proofErr w:type="spellEnd"/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Проверяет число в регистре %</w:t>
      </w:r>
      <w:proofErr w:type="spellStart"/>
      <w:r w:rsidRPr="000339BD">
        <w:rPr>
          <w:sz w:val="20"/>
          <w:szCs w:val="20"/>
        </w:rPr>
        <w:t>al</w:t>
      </w:r>
      <w:proofErr w:type="spellEnd"/>
    </w:p>
    <w:p w14:paraId="74C406D9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je</w:t>
      </w:r>
      <w:proofErr w:type="spellEnd"/>
      <w:r w:rsidRPr="000339BD">
        <w:rPr>
          <w:sz w:val="20"/>
          <w:szCs w:val="20"/>
        </w:rPr>
        <w:t xml:space="preserve">      .L25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Отправляется на метку .L25 если флаг ZF = 1</w:t>
      </w:r>
    </w:p>
    <w:p w14:paraId="1F479B6F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fldt</w:t>
      </w:r>
      <w:proofErr w:type="spellEnd"/>
      <w:r w:rsidRPr="000339BD">
        <w:rPr>
          <w:sz w:val="20"/>
          <w:szCs w:val="20"/>
        </w:rPr>
        <w:t xml:space="preserve">    -32(%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Загружает число из оперативной памяти по адресу 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)-32 в стек сопроцессора (</w:t>
      </w:r>
      <w:proofErr w:type="spellStart"/>
      <w:r w:rsidRPr="000339BD">
        <w:rPr>
          <w:sz w:val="20"/>
          <w:szCs w:val="20"/>
        </w:rPr>
        <w:t>result</w:t>
      </w:r>
      <w:proofErr w:type="spellEnd"/>
      <w:r w:rsidRPr="000339BD">
        <w:rPr>
          <w:sz w:val="20"/>
          <w:szCs w:val="20"/>
        </w:rPr>
        <w:t>)</w:t>
      </w:r>
    </w:p>
    <w:p w14:paraId="1922BAAF" w14:textId="19739770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fldz</w:t>
      </w:r>
      <w:proofErr w:type="spellEnd"/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Загружает число 0 в стек сопроцессора</w:t>
      </w:r>
    </w:p>
    <w:p w14:paraId="64607861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faddp</w:t>
      </w:r>
      <w:proofErr w:type="spellEnd"/>
      <w:r w:rsidRPr="000339BD">
        <w:rPr>
          <w:sz w:val="20"/>
          <w:szCs w:val="20"/>
        </w:rPr>
        <w:t xml:space="preserve">   %</w:t>
      </w:r>
      <w:proofErr w:type="spellStart"/>
      <w:r w:rsidRPr="000339BD">
        <w:rPr>
          <w:sz w:val="20"/>
          <w:szCs w:val="20"/>
        </w:rPr>
        <w:t>st</w:t>
      </w:r>
      <w:proofErr w:type="spellEnd"/>
      <w:r w:rsidRPr="000339BD">
        <w:rPr>
          <w:sz w:val="20"/>
          <w:szCs w:val="20"/>
        </w:rPr>
        <w:t>, %</w:t>
      </w:r>
      <w:proofErr w:type="spellStart"/>
      <w:r w:rsidRPr="000339BD">
        <w:rPr>
          <w:sz w:val="20"/>
          <w:szCs w:val="20"/>
        </w:rPr>
        <w:t>st</w:t>
      </w:r>
      <w:proofErr w:type="spellEnd"/>
      <w:r w:rsidRPr="000339BD">
        <w:rPr>
          <w:sz w:val="20"/>
          <w:szCs w:val="20"/>
        </w:rPr>
        <w:t>(1)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Складывает значение в регистре %</w:t>
      </w:r>
      <w:proofErr w:type="spellStart"/>
      <w:r w:rsidRPr="000339BD">
        <w:rPr>
          <w:sz w:val="20"/>
          <w:szCs w:val="20"/>
        </w:rPr>
        <w:t>st</w:t>
      </w:r>
      <w:proofErr w:type="spellEnd"/>
      <w:r w:rsidRPr="000339BD">
        <w:rPr>
          <w:sz w:val="20"/>
          <w:szCs w:val="20"/>
        </w:rPr>
        <w:t xml:space="preserve"> со значением в регистре %</w:t>
      </w:r>
      <w:proofErr w:type="spellStart"/>
      <w:r w:rsidRPr="000339BD">
        <w:rPr>
          <w:sz w:val="20"/>
          <w:szCs w:val="20"/>
        </w:rPr>
        <w:t>st</w:t>
      </w:r>
      <w:proofErr w:type="spellEnd"/>
      <w:r w:rsidRPr="000339BD">
        <w:rPr>
          <w:sz w:val="20"/>
          <w:szCs w:val="20"/>
        </w:rPr>
        <w:t>(1), помещает значение в регистр %</w:t>
      </w:r>
      <w:proofErr w:type="spellStart"/>
      <w:r w:rsidRPr="000339BD">
        <w:rPr>
          <w:sz w:val="20"/>
          <w:szCs w:val="20"/>
        </w:rPr>
        <w:t>st</w:t>
      </w:r>
      <w:proofErr w:type="spellEnd"/>
      <w:r w:rsidRPr="000339BD">
        <w:rPr>
          <w:sz w:val="20"/>
          <w:szCs w:val="20"/>
        </w:rPr>
        <w:t>(1), выталкивает значение %</w:t>
      </w:r>
      <w:proofErr w:type="spellStart"/>
      <w:r w:rsidRPr="000339BD">
        <w:rPr>
          <w:sz w:val="20"/>
          <w:szCs w:val="20"/>
        </w:rPr>
        <w:t>st</w:t>
      </w:r>
      <w:proofErr w:type="spellEnd"/>
      <w:r w:rsidRPr="000339BD">
        <w:rPr>
          <w:sz w:val="20"/>
          <w:szCs w:val="20"/>
        </w:rPr>
        <w:t xml:space="preserve"> (</w:t>
      </w:r>
      <w:proofErr w:type="spellStart"/>
      <w:r w:rsidRPr="000339BD">
        <w:rPr>
          <w:sz w:val="20"/>
          <w:szCs w:val="20"/>
        </w:rPr>
        <w:t>result</w:t>
      </w:r>
      <w:proofErr w:type="spellEnd"/>
      <w:r w:rsidRPr="000339BD">
        <w:rPr>
          <w:sz w:val="20"/>
          <w:szCs w:val="20"/>
        </w:rPr>
        <w:t xml:space="preserve"> += 0)</w:t>
      </w:r>
    </w:p>
    <w:p w14:paraId="63F712E7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fstpt</w:t>
      </w:r>
      <w:proofErr w:type="spellEnd"/>
      <w:r w:rsidRPr="000339BD">
        <w:rPr>
          <w:sz w:val="20"/>
          <w:szCs w:val="20"/>
        </w:rPr>
        <w:t xml:space="preserve">   -32(%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Загружает значение из стека сопроцессора в стек оперативной памяти по адресу 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)-32 (</w:t>
      </w:r>
      <w:proofErr w:type="spellStart"/>
      <w:r w:rsidRPr="000339BD">
        <w:rPr>
          <w:sz w:val="20"/>
          <w:szCs w:val="20"/>
        </w:rPr>
        <w:t>result</w:t>
      </w:r>
      <w:proofErr w:type="spellEnd"/>
      <w:r w:rsidRPr="000339BD">
        <w:rPr>
          <w:sz w:val="20"/>
          <w:szCs w:val="20"/>
        </w:rPr>
        <w:t xml:space="preserve"> += 0)</w:t>
      </w:r>
    </w:p>
    <w:p w14:paraId="189D16D1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jmp</w:t>
      </w:r>
      <w:proofErr w:type="spellEnd"/>
      <w:r w:rsidRPr="000339BD">
        <w:rPr>
          <w:sz w:val="20"/>
          <w:szCs w:val="20"/>
        </w:rPr>
        <w:t xml:space="preserve">     .L26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Безусловный переход на метку .L26</w:t>
      </w:r>
    </w:p>
    <w:p w14:paraId="5D80FCCE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>.L25:</w:t>
      </w:r>
    </w:p>
    <w:p w14:paraId="386F6379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fldt</w:t>
      </w:r>
      <w:proofErr w:type="spellEnd"/>
      <w:r w:rsidRPr="000339BD">
        <w:rPr>
          <w:sz w:val="20"/>
          <w:szCs w:val="20"/>
        </w:rPr>
        <w:t xml:space="preserve">    -32(%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Загружает число из оперативной памяти по адресу 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)-32 в стек сопроцессора (</w:t>
      </w:r>
      <w:proofErr w:type="spellStart"/>
      <w:r w:rsidRPr="000339BD">
        <w:rPr>
          <w:sz w:val="20"/>
          <w:szCs w:val="20"/>
        </w:rPr>
        <w:t>result</w:t>
      </w:r>
      <w:proofErr w:type="spellEnd"/>
      <w:r w:rsidRPr="000339BD">
        <w:rPr>
          <w:sz w:val="20"/>
          <w:szCs w:val="20"/>
        </w:rPr>
        <w:t>)</w:t>
      </w:r>
    </w:p>
    <w:p w14:paraId="2447DD5E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fldt</w:t>
      </w:r>
      <w:proofErr w:type="spellEnd"/>
      <w:r w:rsidRPr="000339BD">
        <w:rPr>
          <w:sz w:val="20"/>
          <w:szCs w:val="20"/>
        </w:rPr>
        <w:t xml:space="preserve">    -64(%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Загружает число из оперативной памяти по адресу 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)-64 в стек сопроцессора (</w:t>
      </w:r>
      <w:proofErr w:type="spellStart"/>
      <w:r w:rsidRPr="000339BD">
        <w:rPr>
          <w:sz w:val="20"/>
          <w:szCs w:val="20"/>
        </w:rPr>
        <w:t>buf</w:t>
      </w:r>
      <w:proofErr w:type="spellEnd"/>
      <w:r w:rsidRPr="000339BD">
        <w:rPr>
          <w:sz w:val="20"/>
          <w:szCs w:val="20"/>
        </w:rPr>
        <w:t>)</w:t>
      </w:r>
    </w:p>
    <w:p w14:paraId="740432C4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faddp</w:t>
      </w:r>
      <w:proofErr w:type="spellEnd"/>
      <w:r w:rsidRPr="000339BD">
        <w:rPr>
          <w:sz w:val="20"/>
          <w:szCs w:val="20"/>
        </w:rPr>
        <w:t xml:space="preserve">   %</w:t>
      </w:r>
      <w:proofErr w:type="spellStart"/>
      <w:r w:rsidRPr="000339BD">
        <w:rPr>
          <w:sz w:val="20"/>
          <w:szCs w:val="20"/>
        </w:rPr>
        <w:t>st</w:t>
      </w:r>
      <w:proofErr w:type="spellEnd"/>
      <w:r w:rsidRPr="000339BD">
        <w:rPr>
          <w:sz w:val="20"/>
          <w:szCs w:val="20"/>
        </w:rPr>
        <w:t>, %</w:t>
      </w:r>
      <w:proofErr w:type="spellStart"/>
      <w:r w:rsidRPr="000339BD">
        <w:rPr>
          <w:sz w:val="20"/>
          <w:szCs w:val="20"/>
        </w:rPr>
        <w:t>st</w:t>
      </w:r>
      <w:proofErr w:type="spellEnd"/>
      <w:r w:rsidRPr="000339BD">
        <w:rPr>
          <w:sz w:val="20"/>
          <w:szCs w:val="20"/>
        </w:rPr>
        <w:t>(1)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Складывает значение в регистре %</w:t>
      </w:r>
      <w:proofErr w:type="spellStart"/>
      <w:r w:rsidRPr="000339BD">
        <w:rPr>
          <w:sz w:val="20"/>
          <w:szCs w:val="20"/>
        </w:rPr>
        <w:t>st</w:t>
      </w:r>
      <w:proofErr w:type="spellEnd"/>
      <w:r w:rsidRPr="000339BD">
        <w:rPr>
          <w:sz w:val="20"/>
          <w:szCs w:val="20"/>
        </w:rPr>
        <w:t xml:space="preserve"> со значением в регистре %</w:t>
      </w:r>
      <w:proofErr w:type="spellStart"/>
      <w:r w:rsidRPr="000339BD">
        <w:rPr>
          <w:sz w:val="20"/>
          <w:szCs w:val="20"/>
        </w:rPr>
        <w:t>st</w:t>
      </w:r>
      <w:proofErr w:type="spellEnd"/>
      <w:r w:rsidRPr="000339BD">
        <w:rPr>
          <w:sz w:val="20"/>
          <w:szCs w:val="20"/>
        </w:rPr>
        <w:t>(1), помещает значение в регистр %</w:t>
      </w:r>
      <w:proofErr w:type="spellStart"/>
      <w:r w:rsidRPr="000339BD">
        <w:rPr>
          <w:sz w:val="20"/>
          <w:szCs w:val="20"/>
        </w:rPr>
        <w:t>st</w:t>
      </w:r>
      <w:proofErr w:type="spellEnd"/>
      <w:r w:rsidRPr="000339BD">
        <w:rPr>
          <w:sz w:val="20"/>
          <w:szCs w:val="20"/>
        </w:rPr>
        <w:t>(1), выталкивает значение %</w:t>
      </w:r>
      <w:proofErr w:type="spellStart"/>
      <w:r w:rsidRPr="000339BD">
        <w:rPr>
          <w:sz w:val="20"/>
          <w:szCs w:val="20"/>
        </w:rPr>
        <w:t>st</w:t>
      </w:r>
      <w:proofErr w:type="spellEnd"/>
      <w:r w:rsidRPr="000339BD">
        <w:rPr>
          <w:sz w:val="20"/>
          <w:szCs w:val="20"/>
        </w:rPr>
        <w:t xml:space="preserve"> (</w:t>
      </w:r>
      <w:proofErr w:type="spellStart"/>
      <w:r w:rsidRPr="000339BD">
        <w:rPr>
          <w:sz w:val="20"/>
          <w:szCs w:val="20"/>
        </w:rPr>
        <w:t>result</w:t>
      </w:r>
      <w:proofErr w:type="spellEnd"/>
      <w:r w:rsidRPr="000339BD">
        <w:rPr>
          <w:sz w:val="20"/>
          <w:szCs w:val="20"/>
        </w:rPr>
        <w:t xml:space="preserve"> += </w:t>
      </w:r>
      <w:proofErr w:type="spellStart"/>
      <w:r w:rsidRPr="000339BD">
        <w:rPr>
          <w:sz w:val="20"/>
          <w:szCs w:val="20"/>
        </w:rPr>
        <w:t>buf</w:t>
      </w:r>
      <w:proofErr w:type="spellEnd"/>
      <w:r w:rsidRPr="000339BD">
        <w:rPr>
          <w:sz w:val="20"/>
          <w:szCs w:val="20"/>
        </w:rPr>
        <w:t>)</w:t>
      </w:r>
    </w:p>
    <w:p w14:paraId="601C7E50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fstpt</w:t>
      </w:r>
      <w:proofErr w:type="spellEnd"/>
      <w:r w:rsidRPr="000339BD">
        <w:rPr>
          <w:sz w:val="20"/>
          <w:szCs w:val="20"/>
        </w:rPr>
        <w:t xml:space="preserve">   -32(%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Загружает значение из стека сопроцессора в стек оперативной памяти по адресу 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)-32 (</w:t>
      </w:r>
      <w:proofErr w:type="spellStart"/>
      <w:r w:rsidRPr="000339BD">
        <w:rPr>
          <w:sz w:val="20"/>
          <w:szCs w:val="20"/>
        </w:rPr>
        <w:t>result</w:t>
      </w:r>
      <w:proofErr w:type="spellEnd"/>
      <w:r w:rsidRPr="000339BD">
        <w:rPr>
          <w:sz w:val="20"/>
          <w:szCs w:val="20"/>
        </w:rPr>
        <w:t xml:space="preserve"> += </w:t>
      </w:r>
      <w:proofErr w:type="spellStart"/>
      <w:r w:rsidRPr="000339BD">
        <w:rPr>
          <w:sz w:val="20"/>
          <w:szCs w:val="20"/>
        </w:rPr>
        <w:t>buf</w:t>
      </w:r>
      <w:proofErr w:type="spellEnd"/>
      <w:r w:rsidRPr="000339BD">
        <w:rPr>
          <w:sz w:val="20"/>
          <w:szCs w:val="20"/>
        </w:rPr>
        <w:t>)</w:t>
      </w:r>
    </w:p>
    <w:p w14:paraId="4026BFAB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>.L26:</w:t>
      </w:r>
    </w:p>
    <w:p w14:paraId="2993DF96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addq</w:t>
      </w:r>
      <w:proofErr w:type="spellEnd"/>
      <w:r w:rsidRPr="000339BD">
        <w:rPr>
          <w:sz w:val="20"/>
          <w:szCs w:val="20"/>
        </w:rPr>
        <w:t xml:space="preserve">    $1, -40(%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Прибавляет к значению в оперативной памяти по адресу 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)-40 число 1 (i++)</w:t>
      </w:r>
    </w:p>
    <w:p w14:paraId="28F53684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>.L24:</w:t>
      </w:r>
    </w:p>
    <w:p w14:paraId="62392232" w14:textId="0285699A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movq</w:t>
      </w:r>
      <w:proofErr w:type="spellEnd"/>
      <w:r w:rsidRPr="000339BD">
        <w:rPr>
          <w:sz w:val="20"/>
          <w:szCs w:val="20"/>
        </w:rPr>
        <w:t xml:space="preserve">    -40(%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), %</w:t>
      </w:r>
      <w:proofErr w:type="spellStart"/>
      <w:r w:rsidRPr="000339BD">
        <w:rPr>
          <w:sz w:val="20"/>
          <w:szCs w:val="20"/>
        </w:rPr>
        <w:t>rax</w:t>
      </w:r>
      <w:proofErr w:type="spellEnd"/>
      <w:r w:rsidRPr="000339BD">
        <w:rPr>
          <w:sz w:val="20"/>
          <w:szCs w:val="20"/>
        </w:rPr>
        <w:tab/>
        <w:t xml:space="preserve">// Помещает число из стека по </w:t>
      </w:r>
      <w:proofErr w:type="spellStart"/>
      <w:r w:rsidRPr="000339BD">
        <w:rPr>
          <w:sz w:val="20"/>
          <w:szCs w:val="20"/>
        </w:rPr>
        <w:t>адрресу</w:t>
      </w:r>
      <w:proofErr w:type="spellEnd"/>
      <w:r w:rsidRPr="000339BD">
        <w:rPr>
          <w:sz w:val="20"/>
          <w:szCs w:val="20"/>
        </w:rPr>
        <w:t xml:space="preserve"> 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)-40 в регистр %</w:t>
      </w:r>
      <w:proofErr w:type="spellStart"/>
      <w:r w:rsidRPr="000339BD">
        <w:rPr>
          <w:sz w:val="20"/>
          <w:szCs w:val="20"/>
        </w:rPr>
        <w:t>rax</w:t>
      </w:r>
      <w:proofErr w:type="spellEnd"/>
      <w:r w:rsidRPr="000339BD">
        <w:rPr>
          <w:sz w:val="20"/>
          <w:szCs w:val="20"/>
        </w:rPr>
        <w:t xml:space="preserve"> (i)</w:t>
      </w:r>
    </w:p>
    <w:p w14:paraId="44E1B380" w14:textId="5330D81D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cmpq</w:t>
      </w:r>
      <w:proofErr w:type="spellEnd"/>
      <w:r w:rsidRPr="000339BD">
        <w:rPr>
          <w:sz w:val="20"/>
          <w:szCs w:val="20"/>
        </w:rPr>
        <w:t xml:space="preserve">    %</w:t>
      </w:r>
      <w:proofErr w:type="spellStart"/>
      <w:r w:rsidRPr="000339BD">
        <w:rPr>
          <w:sz w:val="20"/>
          <w:szCs w:val="20"/>
        </w:rPr>
        <w:t>rax</w:t>
      </w:r>
      <w:proofErr w:type="spellEnd"/>
      <w:r w:rsidRPr="000339BD">
        <w:rPr>
          <w:sz w:val="20"/>
          <w:szCs w:val="20"/>
        </w:rPr>
        <w:t>, -72(%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</w:t>
      </w:r>
      <w:r w:rsidRPr="000339BD">
        <w:rPr>
          <w:sz w:val="20"/>
          <w:szCs w:val="20"/>
        </w:rPr>
        <w:tab/>
        <w:t>// Сравнивает число в регистре %</w:t>
      </w:r>
      <w:proofErr w:type="spellStart"/>
      <w:r w:rsidRPr="000339BD">
        <w:rPr>
          <w:sz w:val="20"/>
          <w:szCs w:val="20"/>
        </w:rPr>
        <w:t>rax</w:t>
      </w:r>
      <w:proofErr w:type="spellEnd"/>
      <w:r w:rsidRPr="000339BD">
        <w:rPr>
          <w:sz w:val="20"/>
          <w:szCs w:val="20"/>
        </w:rPr>
        <w:t xml:space="preserve"> и в оперативной памяти по адресу rbp-72 (i и n)</w:t>
      </w:r>
    </w:p>
    <w:p w14:paraId="21B01F73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jnb</w:t>
      </w:r>
      <w:proofErr w:type="spellEnd"/>
      <w:r w:rsidRPr="000339BD">
        <w:rPr>
          <w:sz w:val="20"/>
          <w:szCs w:val="20"/>
        </w:rPr>
        <w:t xml:space="preserve">     .L27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Если i &lt;= n, то переходит на метку .L27</w:t>
      </w:r>
    </w:p>
    <w:p w14:paraId="7CB35278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fildl</w:t>
      </w:r>
      <w:proofErr w:type="spellEnd"/>
      <w:r w:rsidRPr="000339BD">
        <w:rPr>
          <w:sz w:val="20"/>
          <w:szCs w:val="20"/>
        </w:rPr>
        <w:t xml:space="preserve">   -4(%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Загружает в стек сопроцессора целое число из оперативной памяти по адресу 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)-4 (</w:t>
      </w:r>
      <w:proofErr w:type="spellStart"/>
      <w:r w:rsidRPr="000339BD">
        <w:rPr>
          <w:sz w:val="20"/>
          <w:szCs w:val="20"/>
        </w:rPr>
        <w:t>sign</w:t>
      </w:r>
      <w:proofErr w:type="spellEnd"/>
      <w:r w:rsidRPr="000339BD">
        <w:rPr>
          <w:sz w:val="20"/>
          <w:szCs w:val="20"/>
        </w:rPr>
        <w:t>)</w:t>
      </w:r>
    </w:p>
    <w:p w14:paraId="066FC1AE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fldt</w:t>
      </w:r>
      <w:proofErr w:type="spellEnd"/>
      <w:r w:rsidRPr="000339BD">
        <w:rPr>
          <w:sz w:val="20"/>
          <w:szCs w:val="20"/>
        </w:rPr>
        <w:t xml:space="preserve">    -32(%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Загружает в стек сопроцессора число из оперативной памяти по адресу 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)-32 (</w:t>
      </w:r>
      <w:proofErr w:type="spellStart"/>
      <w:r w:rsidRPr="000339BD">
        <w:rPr>
          <w:sz w:val="20"/>
          <w:szCs w:val="20"/>
        </w:rPr>
        <w:t>result</w:t>
      </w:r>
      <w:proofErr w:type="spellEnd"/>
      <w:r w:rsidRPr="000339BD">
        <w:rPr>
          <w:sz w:val="20"/>
          <w:szCs w:val="20"/>
        </w:rPr>
        <w:t>)</w:t>
      </w:r>
    </w:p>
    <w:p w14:paraId="0865DBE6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fmulp</w:t>
      </w:r>
      <w:proofErr w:type="spellEnd"/>
      <w:r w:rsidRPr="000339BD">
        <w:rPr>
          <w:sz w:val="20"/>
          <w:szCs w:val="20"/>
        </w:rPr>
        <w:t xml:space="preserve">   %</w:t>
      </w:r>
      <w:proofErr w:type="spellStart"/>
      <w:r w:rsidRPr="000339BD">
        <w:rPr>
          <w:sz w:val="20"/>
          <w:szCs w:val="20"/>
        </w:rPr>
        <w:t>st</w:t>
      </w:r>
      <w:proofErr w:type="spellEnd"/>
      <w:r w:rsidRPr="000339BD">
        <w:rPr>
          <w:sz w:val="20"/>
          <w:szCs w:val="20"/>
        </w:rPr>
        <w:t>, %</w:t>
      </w:r>
      <w:proofErr w:type="spellStart"/>
      <w:r w:rsidRPr="000339BD">
        <w:rPr>
          <w:sz w:val="20"/>
          <w:szCs w:val="20"/>
        </w:rPr>
        <w:t>st</w:t>
      </w:r>
      <w:proofErr w:type="spellEnd"/>
      <w:r w:rsidRPr="000339BD">
        <w:rPr>
          <w:sz w:val="20"/>
          <w:szCs w:val="20"/>
        </w:rPr>
        <w:t>(1)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Перемножает числа из стека сопроцессора %</w:t>
      </w:r>
      <w:proofErr w:type="spellStart"/>
      <w:r w:rsidRPr="000339BD">
        <w:rPr>
          <w:sz w:val="20"/>
          <w:szCs w:val="20"/>
        </w:rPr>
        <w:t>st</w:t>
      </w:r>
      <w:proofErr w:type="spellEnd"/>
      <w:r w:rsidRPr="000339BD">
        <w:rPr>
          <w:sz w:val="20"/>
          <w:szCs w:val="20"/>
        </w:rPr>
        <w:t xml:space="preserve"> и %</w:t>
      </w:r>
      <w:proofErr w:type="spellStart"/>
      <w:r w:rsidRPr="000339BD">
        <w:rPr>
          <w:sz w:val="20"/>
          <w:szCs w:val="20"/>
        </w:rPr>
        <w:t>st</w:t>
      </w:r>
      <w:proofErr w:type="spellEnd"/>
      <w:r w:rsidRPr="000339BD">
        <w:rPr>
          <w:sz w:val="20"/>
          <w:szCs w:val="20"/>
        </w:rPr>
        <w:t>(1), помещает результат в %</w:t>
      </w:r>
      <w:proofErr w:type="spellStart"/>
      <w:r w:rsidRPr="000339BD">
        <w:rPr>
          <w:sz w:val="20"/>
          <w:szCs w:val="20"/>
        </w:rPr>
        <w:t>st</w:t>
      </w:r>
      <w:proofErr w:type="spellEnd"/>
      <w:r w:rsidRPr="000339BD">
        <w:rPr>
          <w:sz w:val="20"/>
          <w:szCs w:val="20"/>
        </w:rPr>
        <w:t>(1) и выталкивает %</w:t>
      </w:r>
      <w:proofErr w:type="spellStart"/>
      <w:r w:rsidRPr="000339BD">
        <w:rPr>
          <w:sz w:val="20"/>
          <w:szCs w:val="20"/>
        </w:rPr>
        <w:t>st</w:t>
      </w:r>
      <w:proofErr w:type="spellEnd"/>
      <w:r w:rsidRPr="000339BD">
        <w:rPr>
          <w:sz w:val="20"/>
          <w:szCs w:val="20"/>
        </w:rPr>
        <w:t xml:space="preserve"> (</w:t>
      </w:r>
      <w:proofErr w:type="spellStart"/>
      <w:r w:rsidRPr="000339BD">
        <w:rPr>
          <w:sz w:val="20"/>
          <w:szCs w:val="20"/>
        </w:rPr>
        <w:t>result</w:t>
      </w:r>
      <w:proofErr w:type="spellEnd"/>
      <w:r w:rsidRPr="000339BD">
        <w:rPr>
          <w:sz w:val="20"/>
          <w:szCs w:val="20"/>
        </w:rPr>
        <w:t xml:space="preserve"> * </w:t>
      </w:r>
      <w:proofErr w:type="spellStart"/>
      <w:r w:rsidRPr="000339BD">
        <w:rPr>
          <w:sz w:val="20"/>
          <w:szCs w:val="20"/>
        </w:rPr>
        <w:t>sign</w:t>
      </w:r>
      <w:proofErr w:type="spellEnd"/>
      <w:r w:rsidRPr="000339BD">
        <w:rPr>
          <w:sz w:val="20"/>
          <w:szCs w:val="20"/>
        </w:rPr>
        <w:t>)</w:t>
      </w:r>
    </w:p>
    <w:p w14:paraId="46B1B60F" w14:textId="13DFBFF5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leave</w:t>
      </w:r>
      <w:proofErr w:type="spellEnd"/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Возвращает значения кадра и стека</w:t>
      </w:r>
    </w:p>
    <w:p w14:paraId="2AA23D6F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ret</w:t>
      </w:r>
      <w:proofErr w:type="spellEnd"/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Выход из функции</w:t>
      </w:r>
    </w:p>
    <w:p w14:paraId="2D1B98F4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lastRenderedPageBreak/>
        <w:t>.LC9: // Метки с константными строками</w:t>
      </w:r>
    </w:p>
    <w:p w14:paraId="16C78303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0339BD">
        <w:rPr>
          <w:sz w:val="20"/>
          <w:szCs w:val="20"/>
        </w:rPr>
        <w:t xml:space="preserve">        </w:t>
      </w:r>
      <w:r w:rsidRPr="000339BD">
        <w:rPr>
          <w:sz w:val="20"/>
          <w:szCs w:val="20"/>
          <w:lang w:val="en-US"/>
        </w:rPr>
        <w:t>.string "Answer: "</w:t>
      </w:r>
    </w:p>
    <w:p w14:paraId="7EF9D0AB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0339BD">
        <w:rPr>
          <w:sz w:val="20"/>
          <w:szCs w:val="20"/>
          <w:lang w:val="en-US"/>
        </w:rPr>
        <w:t>.LC10:</w:t>
      </w:r>
    </w:p>
    <w:p w14:paraId="50C7345E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0339BD">
        <w:rPr>
          <w:sz w:val="20"/>
          <w:szCs w:val="20"/>
          <w:lang w:val="en-US"/>
        </w:rPr>
        <w:t xml:space="preserve">        .string "Time: "</w:t>
      </w:r>
    </w:p>
    <w:p w14:paraId="0530EAEB" w14:textId="77777777" w:rsidR="000339BD" w:rsidRPr="0097149E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97149E">
        <w:rPr>
          <w:sz w:val="20"/>
          <w:szCs w:val="20"/>
          <w:lang w:val="en-US"/>
        </w:rPr>
        <w:t>.LC12:</w:t>
      </w:r>
    </w:p>
    <w:p w14:paraId="40B0FB02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97149E">
        <w:rPr>
          <w:sz w:val="20"/>
          <w:szCs w:val="20"/>
          <w:lang w:val="en-US"/>
        </w:rPr>
        <w:t xml:space="preserve">        </w:t>
      </w:r>
      <w:r w:rsidRPr="000339BD">
        <w:rPr>
          <w:sz w:val="20"/>
          <w:szCs w:val="20"/>
        </w:rPr>
        <w:t>.</w:t>
      </w:r>
      <w:proofErr w:type="spellStart"/>
      <w:r w:rsidRPr="000339BD">
        <w:rPr>
          <w:sz w:val="20"/>
          <w:szCs w:val="20"/>
        </w:rPr>
        <w:t>string</w:t>
      </w:r>
      <w:proofErr w:type="spellEnd"/>
      <w:r w:rsidRPr="000339BD">
        <w:rPr>
          <w:sz w:val="20"/>
          <w:szCs w:val="20"/>
        </w:rPr>
        <w:t xml:space="preserve"> "s"</w:t>
      </w:r>
    </w:p>
    <w:p w14:paraId="609A5A0F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proofErr w:type="spellStart"/>
      <w:r w:rsidRPr="000339BD">
        <w:rPr>
          <w:sz w:val="20"/>
          <w:szCs w:val="20"/>
        </w:rPr>
        <w:t>main</w:t>
      </w:r>
      <w:proofErr w:type="spellEnd"/>
      <w:r w:rsidRPr="000339BD">
        <w:rPr>
          <w:sz w:val="20"/>
          <w:szCs w:val="20"/>
        </w:rPr>
        <w:t>:</w:t>
      </w:r>
    </w:p>
    <w:p w14:paraId="1C7DE597" w14:textId="2183CB0F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pushq</w:t>
      </w:r>
      <w:proofErr w:type="spellEnd"/>
      <w:r w:rsidRPr="000339BD">
        <w:rPr>
          <w:sz w:val="20"/>
          <w:szCs w:val="20"/>
        </w:rPr>
        <w:t xml:space="preserve">   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 xml:space="preserve"> 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Помещает значение регистра 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 xml:space="preserve"> в стек, сохраняет указатель кадра </w:t>
      </w:r>
      <w:proofErr w:type="spellStart"/>
      <w:r w:rsidRPr="000339BD">
        <w:rPr>
          <w:sz w:val="20"/>
          <w:szCs w:val="20"/>
        </w:rPr>
        <w:t>вызвашей</w:t>
      </w:r>
      <w:proofErr w:type="spellEnd"/>
      <w:r w:rsidRPr="000339BD">
        <w:rPr>
          <w:sz w:val="20"/>
          <w:szCs w:val="20"/>
        </w:rPr>
        <w:t xml:space="preserve"> программы</w:t>
      </w:r>
    </w:p>
    <w:p w14:paraId="24DD9A2A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movq</w:t>
      </w:r>
      <w:proofErr w:type="spellEnd"/>
      <w:r w:rsidRPr="000339BD">
        <w:rPr>
          <w:sz w:val="20"/>
          <w:szCs w:val="20"/>
        </w:rPr>
        <w:t xml:space="preserve">    %</w:t>
      </w:r>
      <w:proofErr w:type="spellStart"/>
      <w:r w:rsidRPr="000339BD">
        <w:rPr>
          <w:sz w:val="20"/>
          <w:szCs w:val="20"/>
        </w:rPr>
        <w:t>rsp</w:t>
      </w:r>
      <w:proofErr w:type="spellEnd"/>
      <w:r w:rsidRPr="000339BD">
        <w:rPr>
          <w:sz w:val="20"/>
          <w:szCs w:val="20"/>
        </w:rPr>
        <w:t>, 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 xml:space="preserve"> </w:t>
      </w:r>
      <w:r w:rsidRPr="000339BD">
        <w:rPr>
          <w:sz w:val="20"/>
          <w:szCs w:val="20"/>
        </w:rPr>
        <w:tab/>
        <w:t xml:space="preserve"> </w:t>
      </w:r>
      <w:r w:rsidRPr="000339BD">
        <w:rPr>
          <w:sz w:val="20"/>
          <w:szCs w:val="20"/>
        </w:rPr>
        <w:tab/>
        <w:t>// Копирует значение регистра %</w:t>
      </w:r>
      <w:proofErr w:type="spellStart"/>
      <w:r w:rsidRPr="000339BD">
        <w:rPr>
          <w:sz w:val="20"/>
          <w:szCs w:val="20"/>
        </w:rPr>
        <w:t>rsp</w:t>
      </w:r>
      <w:proofErr w:type="spellEnd"/>
      <w:r w:rsidRPr="000339BD">
        <w:rPr>
          <w:sz w:val="20"/>
          <w:szCs w:val="20"/>
        </w:rPr>
        <w:t xml:space="preserve"> в регистр 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, формирует начало кадра локальных переменных</w:t>
      </w:r>
    </w:p>
    <w:p w14:paraId="646FFB99" w14:textId="3CF17F98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pushq</w:t>
      </w:r>
      <w:proofErr w:type="spellEnd"/>
      <w:r w:rsidRPr="000339BD">
        <w:rPr>
          <w:sz w:val="20"/>
          <w:szCs w:val="20"/>
        </w:rPr>
        <w:t xml:space="preserve">   %</w:t>
      </w:r>
      <w:proofErr w:type="spellStart"/>
      <w:r w:rsidRPr="000339BD">
        <w:rPr>
          <w:sz w:val="20"/>
          <w:szCs w:val="20"/>
        </w:rPr>
        <w:t>rbx</w:t>
      </w:r>
      <w:proofErr w:type="spellEnd"/>
      <w:r w:rsidRPr="000339BD">
        <w:rPr>
          <w:sz w:val="20"/>
          <w:szCs w:val="20"/>
        </w:rPr>
        <w:t xml:space="preserve"> 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Помещает значение регистра %</w:t>
      </w:r>
      <w:proofErr w:type="spellStart"/>
      <w:r w:rsidRPr="000339BD">
        <w:rPr>
          <w:sz w:val="20"/>
          <w:szCs w:val="20"/>
        </w:rPr>
        <w:t>rbx</w:t>
      </w:r>
      <w:proofErr w:type="spellEnd"/>
      <w:r w:rsidRPr="000339BD">
        <w:rPr>
          <w:sz w:val="20"/>
          <w:szCs w:val="20"/>
        </w:rPr>
        <w:t xml:space="preserve"> в стек, так как в дальнейшем регистр будет использоваться</w:t>
      </w:r>
    </w:p>
    <w:p w14:paraId="3713FB38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subq</w:t>
      </w:r>
      <w:proofErr w:type="spellEnd"/>
      <w:r w:rsidRPr="000339BD">
        <w:rPr>
          <w:sz w:val="20"/>
          <w:szCs w:val="20"/>
        </w:rPr>
        <w:t xml:space="preserve">    $72, %</w:t>
      </w:r>
      <w:proofErr w:type="spellStart"/>
      <w:r w:rsidRPr="000339BD">
        <w:rPr>
          <w:sz w:val="20"/>
          <w:szCs w:val="20"/>
        </w:rPr>
        <w:t>rsp</w:t>
      </w:r>
      <w:proofErr w:type="spellEnd"/>
      <w:r w:rsidRPr="000339BD">
        <w:rPr>
          <w:sz w:val="20"/>
          <w:szCs w:val="20"/>
        </w:rPr>
        <w:t xml:space="preserve"> </w:t>
      </w:r>
      <w:r w:rsidRPr="000339BD">
        <w:rPr>
          <w:sz w:val="20"/>
          <w:szCs w:val="20"/>
        </w:rPr>
        <w:tab/>
        <w:t xml:space="preserve"> </w:t>
      </w:r>
      <w:r w:rsidRPr="000339BD">
        <w:rPr>
          <w:sz w:val="20"/>
          <w:szCs w:val="20"/>
        </w:rPr>
        <w:tab/>
        <w:t>// Отнимает из значения регистра %</w:t>
      </w:r>
      <w:proofErr w:type="spellStart"/>
      <w:r w:rsidRPr="000339BD">
        <w:rPr>
          <w:sz w:val="20"/>
          <w:szCs w:val="20"/>
        </w:rPr>
        <w:t>rsp</w:t>
      </w:r>
      <w:proofErr w:type="spellEnd"/>
      <w:r w:rsidRPr="000339BD">
        <w:rPr>
          <w:sz w:val="20"/>
          <w:szCs w:val="20"/>
        </w:rPr>
        <w:t xml:space="preserve"> число 72, "выделяя" 72 байта на стеке</w:t>
      </w:r>
    </w:p>
    <w:p w14:paraId="149956A2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movl</w:t>
      </w:r>
      <w:proofErr w:type="spellEnd"/>
      <w:r w:rsidRPr="000339BD">
        <w:rPr>
          <w:sz w:val="20"/>
          <w:szCs w:val="20"/>
        </w:rPr>
        <w:t xml:space="preserve">    %</w:t>
      </w:r>
      <w:proofErr w:type="spellStart"/>
      <w:r w:rsidRPr="000339BD">
        <w:rPr>
          <w:sz w:val="20"/>
          <w:szCs w:val="20"/>
        </w:rPr>
        <w:t>edi</w:t>
      </w:r>
      <w:proofErr w:type="spellEnd"/>
      <w:r w:rsidRPr="000339BD">
        <w:rPr>
          <w:sz w:val="20"/>
          <w:szCs w:val="20"/>
        </w:rPr>
        <w:t>, -52(%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 xml:space="preserve">)  </w:t>
      </w:r>
      <w:r w:rsidRPr="000339BD">
        <w:rPr>
          <w:sz w:val="20"/>
          <w:szCs w:val="20"/>
        </w:rPr>
        <w:tab/>
        <w:t>// Копирует значение регистра %</w:t>
      </w:r>
      <w:proofErr w:type="spellStart"/>
      <w:r w:rsidRPr="000339BD">
        <w:rPr>
          <w:sz w:val="20"/>
          <w:szCs w:val="20"/>
        </w:rPr>
        <w:t>edi</w:t>
      </w:r>
      <w:proofErr w:type="spellEnd"/>
      <w:r w:rsidRPr="000339BD">
        <w:rPr>
          <w:sz w:val="20"/>
          <w:szCs w:val="20"/>
        </w:rPr>
        <w:t xml:space="preserve"> в стек по адресу 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)-52 (</w:t>
      </w:r>
      <w:proofErr w:type="spellStart"/>
      <w:r w:rsidRPr="000339BD">
        <w:rPr>
          <w:sz w:val="20"/>
          <w:szCs w:val="20"/>
        </w:rPr>
        <w:t>argc</w:t>
      </w:r>
      <w:proofErr w:type="spellEnd"/>
      <w:r w:rsidRPr="000339BD">
        <w:rPr>
          <w:sz w:val="20"/>
          <w:szCs w:val="20"/>
        </w:rPr>
        <w:t>)</w:t>
      </w:r>
    </w:p>
    <w:p w14:paraId="599D3CAC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movq</w:t>
      </w:r>
      <w:proofErr w:type="spellEnd"/>
      <w:r w:rsidRPr="000339BD">
        <w:rPr>
          <w:sz w:val="20"/>
          <w:szCs w:val="20"/>
        </w:rPr>
        <w:t xml:space="preserve">    %</w:t>
      </w:r>
      <w:proofErr w:type="spellStart"/>
      <w:r w:rsidRPr="000339BD">
        <w:rPr>
          <w:sz w:val="20"/>
          <w:szCs w:val="20"/>
        </w:rPr>
        <w:t>rsi</w:t>
      </w:r>
      <w:proofErr w:type="spellEnd"/>
      <w:r w:rsidRPr="000339BD">
        <w:rPr>
          <w:sz w:val="20"/>
          <w:szCs w:val="20"/>
        </w:rPr>
        <w:t>, -64(%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 xml:space="preserve">)  </w:t>
      </w:r>
      <w:r w:rsidRPr="000339BD">
        <w:rPr>
          <w:sz w:val="20"/>
          <w:szCs w:val="20"/>
        </w:rPr>
        <w:tab/>
        <w:t>// Копирует значение регистра %</w:t>
      </w:r>
      <w:proofErr w:type="spellStart"/>
      <w:r w:rsidRPr="000339BD">
        <w:rPr>
          <w:sz w:val="20"/>
          <w:szCs w:val="20"/>
        </w:rPr>
        <w:t>rsi</w:t>
      </w:r>
      <w:proofErr w:type="spellEnd"/>
      <w:r w:rsidRPr="000339BD">
        <w:rPr>
          <w:sz w:val="20"/>
          <w:szCs w:val="20"/>
        </w:rPr>
        <w:t xml:space="preserve"> в стек по адресу 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)-64 (</w:t>
      </w:r>
      <w:proofErr w:type="spellStart"/>
      <w:r w:rsidRPr="000339BD">
        <w:rPr>
          <w:sz w:val="20"/>
          <w:szCs w:val="20"/>
        </w:rPr>
        <w:t>argv</w:t>
      </w:r>
      <w:proofErr w:type="spellEnd"/>
      <w:r w:rsidRPr="000339BD">
        <w:rPr>
          <w:sz w:val="20"/>
          <w:szCs w:val="20"/>
        </w:rPr>
        <w:t>[][])</w:t>
      </w:r>
    </w:p>
    <w:p w14:paraId="002D78B1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movq</w:t>
      </w:r>
      <w:proofErr w:type="spellEnd"/>
      <w:r w:rsidRPr="000339BD">
        <w:rPr>
          <w:sz w:val="20"/>
          <w:szCs w:val="20"/>
        </w:rPr>
        <w:t xml:space="preserve">    -64(%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), %</w:t>
      </w:r>
      <w:proofErr w:type="spellStart"/>
      <w:r w:rsidRPr="000339BD">
        <w:rPr>
          <w:sz w:val="20"/>
          <w:szCs w:val="20"/>
        </w:rPr>
        <w:t>rax</w:t>
      </w:r>
      <w:proofErr w:type="spellEnd"/>
      <w:r w:rsidRPr="000339BD">
        <w:rPr>
          <w:sz w:val="20"/>
          <w:szCs w:val="20"/>
        </w:rPr>
        <w:t xml:space="preserve">  </w:t>
      </w:r>
      <w:r w:rsidRPr="000339BD">
        <w:rPr>
          <w:sz w:val="20"/>
          <w:szCs w:val="20"/>
        </w:rPr>
        <w:tab/>
        <w:t>// Копирует значение из стека в регистр %</w:t>
      </w:r>
      <w:proofErr w:type="spellStart"/>
      <w:r w:rsidRPr="000339BD">
        <w:rPr>
          <w:sz w:val="20"/>
          <w:szCs w:val="20"/>
        </w:rPr>
        <w:t>rax</w:t>
      </w:r>
      <w:proofErr w:type="spellEnd"/>
      <w:r w:rsidRPr="000339BD">
        <w:rPr>
          <w:sz w:val="20"/>
          <w:szCs w:val="20"/>
        </w:rPr>
        <w:t xml:space="preserve"> (</w:t>
      </w:r>
      <w:proofErr w:type="spellStart"/>
      <w:r w:rsidRPr="000339BD">
        <w:rPr>
          <w:sz w:val="20"/>
          <w:szCs w:val="20"/>
        </w:rPr>
        <w:t>argv</w:t>
      </w:r>
      <w:proofErr w:type="spellEnd"/>
      <w:r w:rsidRPr="000339BD">
        <w:rPr>
          <w:sz w:val="20"/>
          <w:szCs w:val="20"/>
        </w:rPr>
        <w:t>[][])</w:t>
      </w:r>
    </w:p>
    <w:p w14:paraId="6B7BC87C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addq</w:t>
      </w:r>
      <w:proofErr w:type="spellEnd"/>
      <w:r w:rsidRPr="000339BD">
        <w:rPr>
          <w:sz w:val="20"/>
          <w:szCs w:val="20"/>
        </w:rPr>
        <w:t xml:space="preserve">    $8, %</w:t>
      </w:r>
      <w:proofErr w:type="spellStart"/>
      <w:r w:rsidRPr="000339BD">
        <w:rPr>
          <w:sz w:val="20"/>
          <w:szCs w:val="20"/>
        </w:rPr>
        <w:t>rax</w:t>
      </w:r>
      <w:proofErr w:type="spellEnd"/>
      <w:r w:rsidRPr="000339BD">
        <w:rPr>
          <w:sz w:val="20"/>
          <w:szCs w:val="20"/>
        </w:rPr>
        <w:t xml:space="preserve"> </w:t>
      </w:r>
      <w:r w:rsidRPr="000339BD">
        <w:rPr>
          <w:sz w:val="20"/>
          <w:szCs w:val="20"/>
        </w:rPr>
        <w:tab/>
        <w:t xml:space="preserve"> </w:t>
      </w:r>
      <w:r w:rsidRPr="000339BD">
        <w:rPr>
          <w:sz w:val="20"/>
          <w:szCs w:val="20"/>
        </w:rPr>
        <w:tab/>
        <w:t>// Прибавляет к значению регистра %</w:t>
      </w:r>
      <w:proofErr w:type="spellStart"/>
      <w:r w:rsidRPr="000339BD">
        <w:rPr>
          <w:sz w:val="20"/>
          <w:szCs w:val="20"/>
        </w:rPr>
        <w:t>rax</w:t>
      </w:r>
      <w:proofErr w:type="spellEnd"/>
      <w:r w:rsidRPr="000339BD">
        <w:rPr>
          <w:sz w:val="20"/>
          <w:szCs w:val="20"/>
        </w:rPr>
        <w:t xml:space="preserve"> число 8 (&amp;</w:t>
      </w:r>
      <w:proofErr w:type="spellStart"/>
      <w:r w:rsidRPr="000339BD">
        <w:rPr>
          <w:sz w:val="20"/>
          <w:szCs w:val="20"/>
        </w:rPr>
        <w:t>argv</w:t>
      </w:r>
      <w:proofErr w:type="spellEnd"/>
      <w:r w:rsidRPr="000339BD">
        <w:rPr>
          <w:sz w:val="20"/>
          <w:szCs w:val="20"/>
        </w:rPr>
        <w:t>[1][])</w:t>
      </w:r>
    </w:p>
    <w:p w14:paraId="06C72102" w14:textId="24F31462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movq</w:t>
      </w:r>
      <w:proofErr w:type="spellEnd"/>
      <w:r w:rsidRPr="000339BD">
        <w:rPr>
          <w:sz w:val="20"/>
          <w:szCs w:val="20"/>
        </w:rPr>
        <w:t xml:space="preserve">    (%</w:t>
      </w:r>
      <w:proofErr w:type="spellStart"/>
      <w:r w:rsidRPr="000339BD">
        <w:rPr>
          <w:sz w:val="20"/>
          <w:szCs w:val="20"/>
        </w:rPr>
        <w:t>rax</w:t>
      </w:r>
      <w:proofErr w:type="spellEnd"/>
      <w:r w:rsidRPr="000339BD">
        <w:rPr>
          <w:sz w:val="20"/>
          <w:szCs w:val="20"/>
        </w:rPr>
        <w:t>), %</w:t>
      </w:r>
      <w:proofErr w:type="spellStart"/>
      <w:r w:rsidRPr="000339BD">
        <w:rPr>
          <w:sz w:val="20"/>
          <w:szCs w:val="20"/>
        </w:rPr>
        <w:t>rax</w:t>
      </w:r>
      <w:proofErr w:type="spellEnd"/>
      <w:r w:rsidRPr="000339BD">
        <w:rPr>
          <w:sz w:val="20"/>
          <w:szCs w:val="20"/>
        </w:rPr>
        <w:t xml:space="preserve"> </w:t>
      </w:r>
      <w:r w:rsidRPr="000339BD">
        <w:rPr>
          <w:sz w:val="20"/>
          <w:szCs w:val="20"/>
        </w:rPr>
        <w:tab/>
        <w:t>// Переходит по адресу, хранящемуся в %</w:t>
      </w:r>
      <w:proofErr w:type="spellStart"/>
      <w:r w:rsidRPr="000339BD">
        <w:rPr>
          <w:sz w:val="20"/>
          <w:szCs w:val="20"/>
        </w:rPr>
        <w:t>rax</w:t>
      </w:r>
      <w:proofErr w:type="spellEnd"/>
      <w:r w:rsidRPr="000339BD">
        <w:rPr>
          <w:sz w:val="20"/>
          <w:szCs w:val="20"/>
        </w:rPr>
        <w:t>, и записывает значение по этому адресу в %</w:t>
      </w:r>
      <w:proofErr w:type="spellStart"/>
      <w:r w:rsidRPr="000339BD">
        <w:rPr>
          <w:sz w:val="20"/>
          <w:szCs w:val="20"/>
        </w:rPr>
        <w:t>rax</w:t>
      </w:r>
      <w:proofErr w:type="spellEnd"/>
      <w:r w:rsidRPr="000339BD">
        <w:rPr>
          <w:sz w:val="20"/>
          <w:szCs w:val="20"/>
        </w:rPr>
        <w:t xml:space="preserve"> (</w:t>
      </w:r>
      <w:proofErr w:type="spellStart"/>
      <w:r w:rsidRPr="000339BD">
        <w:rPr>
          <w:sz w:val="20"/>
          <w:szCs w:val="20"/>
        </w:rPr>
        <w:t>argv</w:t>
      </w:r>
      <w:proofErr w:type="spellEnd"/>
      <w:r w:rsidRPr="000339BD">
        <w:rPr>
          <w:sz w:val="20"/>
          <w:szCs w:val="20"/>
        </w:rPr>
        <w:t>[1][])</w:t>
      </w:r>
    </w:p>
    <w:p w14:paraId="2049F111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movq</w:t>
      </w:r>
      <w:proofErr w:type="spellEnd"/>
      <w:r w:rsidRPr="000339BD">
        <w:rPr>
          <w:sz w:val="20"/>
          <w:szCs w:val="20"/>
        </w:rPr>
        <w:t xml:space="preserve">    %</w:t>
      </w:r>
      <w:proofErr w:type="spellStart"/>
      <w:r w:rsidRPr="000339BD">
        <w:rPr>
          <w:sz w:val="20"/>
          <w:szCs w:val="20"/>
        </w:rPr>
        <w:t>rax</w:t>
      </w:r>
      <w:proofErr w:type="spellEnd"/>
      <w:r w:rsidRPr="000339BD">
        <w:rPr>
          <w:sz w:val="20"/>
          <w:szCs w:val="20"/>
        </w:rPr>
        <w:t>, %</w:t>
      </w:r>
      <w:proofErr w:type="spellStart"/>
      <w:r w:rsidRPr="000339BD">
        <w:rPr>
          <w:sz w:val="20"/>
          <w:szCs w:val="20"/>
        </w:rPr>
        <w:t>rdi</w:t>
      </w:r>
      <w:proofErr w:type="spellEnd"/>
      <w:r w:rsidRPr="000339BD">
        <w:rPr>
          <w:sz w:val="20"/>
          <w:szCs w:val="20"/>
        </w:rPr>
        <w:t xml:space="preserve"> </w:t>
      </w:r>
      <w:r w:rsidRPr="000339BD">
        <w:rPr>
          <w:sz w:val="20"/>
          <w:szCs w:val="20"/>
        </w:rPr>
        <w:tab/>
        <w:t xml:space="preserve"> </w:t>
      </w:r>
      <w:r w:rsidRPr="000339BD">
        <w:rPr>
          <w:sz w:val="20"/>
          <w:szCs w:val="20"/>
        </w:rPr>
        <w:tab/>
        <w:t>// Копирует значение регистра %</w:t>
      </w:r>
      <w:proofErr w:type="spellStart"/>
      <w:r w:rsidRPr="000339BD">
        <w:rPr>
          <w:sz w:val="20"/>
          <w:szCs w:val="20"/>
        </w:rPr>
        <w:t>rax</w:t>
      </w:r>
      <w:proofErr w:type="spellEnd"/>
      <w:r w:rsidRPr="000339BD">
        <w:rPr>
          <w:sz w:val="20"/>
          <w:szCs w:val="20"/>
        </w:rPr>
        <w:t xml:space="preserve"> в регистр %</w:t>
      </w:r>
      <w:proofErr w:type="spellStart"/>
      <w:r w:rsidRPr="000339BD">
        <w:rPr>
          <w:sz w:val="20"/>
          <w:szCs w:val="20"/>
        </w:rPr>
        <w:t>rdi</w:t>
      </w:r>
      <w:proofErr w:type="spellEnd"/>
      <w:r w:rsidRPr="000339BD">
        <w:rPr>
          <w:sz w:val="20"/>
          <w:szCs w:val="20"/>
        </w:rPr>
        <w:t xml:space="preserve"> (</w:t>
      </w:r>
      <w:proofErr w:type="spellStart"/>
      <w:r w:rsidRPr="000339BD">
        <w:rPr>
          <w:sz w:val="20"/>
          <w:szCs w:val="20"/>
        </w:rPr>
        <w:t>argv</w:t>
      </w:r>
      <w:proofErr w:type="spellEnd"/>
      <w:r w:rsidRPr="000339BD">
        <w:rPr>
          <w:sz w:val="20"/>
          <w:szCs w:val="20"/>
        </w:rPr>
        <w:t>[1][])</w:t>
      </w:r>
    </w:p>
    <w:p w14:paraId="4FB1DA83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call</w:t>
      </w:r>
      <w:proofErr w:type="spellEnd"/>
      <w:r w:rsidRPr="000339BD">
        <w:rPr>
          <w:sz w:val="20"/>
          <w:szCs w:val="20"/>
        </w:rPr>
        <w:t xml:space="preserve">    </w:t>
      </w:r>
      <w:proofErr w:type="spellStart"/>
      <w:r w:rsidRPr="000339BD">
        <w:rPr>
          <w:sz w:val="20"/>
          <w:szCs w:val="20"/>
        </w:rPr>
        <w:t>atoll</w:t>
      </w:r>
      <w:proofErr w:type="spellEnd"/>
      <w:r w:rsidRPr="000339BD">
        <w:rPr>
          <w:sz w:val="20"/>
          <w:szCs w:val="20"/>
        </w:rPr>
        <w:t xml:space="preserve"> 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 xml:space="preserve"> </w:t>
      </w:r>
      <w:r w:rsidRPr="000339BD">
        <w:rPr>
          <w:sz w:val="20"/>
          <w:szCs w:val="20"/>
        </w:rPr>
        <w:tab/>
        <w:t>// Запоминает адрес следующей команды (</w:t>
      </w:r>
      <w:proofErr w:type="spellStart"/>
      <w:r w:rsidRPr="000339BD">
        <w:rPr>
          <w:sz w:val="20"/>
          <w:szCs w:val="20"/>
        </w:rPr>
        <w:t>movq</w:t>
      </w:r>
      <w:proofErr w:type="spellEnd"/>
      <w:r w:rsidRPr="000339BD">
        <w:rPr>
          <w:sz w:val="20"/>
          <w:szCs w:val="20"/>
        </w:rPr>
        <w:t xml:space="preserve">) и вызывает функцию </w:t>
      </w:r>
      <w:proofErr w:type="spellStart"/>
      <w:r w:rsidRPr="000339BD">
        <w:rPr>
          <w:sz w:val="20"/>
          <w:szCs w:val="20"/>
        </w:rPr>
        <w:t>atoll</w:t>
      </w:r>
      <w:proofErr w:type="spellEnd"/>
      <w:r w:rsidRPr="000339BD">
        <w:rPr>
          <w:sz w:val="20"/>
          <w:szCs w:val="20"/>
        </w:rPr>
        <w:t>, после выполнения которой переходит к следующей за ней (</w:t>
      </w:r>
      <w:proofErr w:type="spellStart"/>
      <w:r w:rsidRPr="000339BD">
        <w:rPr>
          <w:sz w:val="20"/>
          <w:szCs w:val="20"/>
        </w:rPr>
        <w:t>movq</w:t>
      </w:r>
      <w:proofErr w:type="spellEnd"/>
      <w:r w:rsidRPr="000339BD">
        <w:rPr>
          <w:sz w:val="20"/>
          <w:szCs w:val="20"/>
        </w:rPr>
        <w:t>)</w:t>
      </w:r>
    </w:p>
    <w:p w14:paraId="7518BC69" w14:textId="1C61C08E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Вызывает функцию, переводящую строку в 8-байтовое число, и возвращает его через регистр %</w:t>
      </w:r>
      <w:proofErr w:type="spellStart"/>
      <w:r w:rsidRPr="000339BD">
        <w:rPr>
          <w:sz w:val="20"/>
          <w:szCs w:val="20"/>
        </w:rPr>
        <w:t>rax</w:t>
      </w:r>
      <w:proofErr w:type="spellEnd"/>
    </w:p>
    <w:p w14:paraId="51010CC4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movq</w:t>
      </w:r>
      <w:proofErr w:type="spellEnd"/>
      <w:r w:rsidRPr="000339BD">
        <w:rPr>
          <w:sz w:val="20"/>
          <w:szCs w:val="20"/>
        </w:rPr>
        <w:t xml:space="preserve">    %</w:t>
      </w:r>
      <w:proofErr w:type="spellStart"/>
      <w:r w:rsidRPr="000339BD">
        <w:rPr>
          <w:sz w:val="20"/>
          <w:szCs w:val="20"/>
        </w:rPr>
        <w:t>rax</w:t>
      </w:r>
      <w:proofErr w:type="spellEnd"/>
      <w:r w:rsidRPr="000339BD">
        <w:rPr>
          <w:sz w:val="20"/>
          <w:szCs w:val="20"/>
        </w:rPr>
        <w:t>, -24(%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 xml:space="preserve">)  </w:t>
      </w:r>
      <w:r w:rsidRPr="000339BD">
        <w:rPr>
          <w:sz w:val="20"/>
          <w:szCs w:val="20"/>
        </w:rPr>
        <w:tab/>
        <w:t>// Копирует значение регистра %</w:t>
      </w:r>
      <w:proofErr w:type="spellStart"/>
      <w:r w:rsidRPr="000339BD">
        <w:rPr>
          <w:sz w:val="20"/>
          <w:szCs w:val="20"/>
        </w:rPr>
        <w:t>rax</w:t>
      </w:r>
      <w:proofErr w:type="spellEnd"/>
      <w:r w:rsidRPr="000339BD">
        <w:rPr>
          <w:sz w:val="20"/>
          <w:szCs w:val="20"/>
        </w:rPr>
        <w:t xml:space="preserve"> в стек по адресу 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)-24 (</w:t>
      </w:r>
      <w:proofErr w:type="spellStart"/>
      <w:r w:rsidRPr="000339BD">
        <w:rPr>
          <w:sz w:val="20"/>
          <w:szCs w:val="20"/>
        </w:rPr>
        <w:t>numberOfElements</w:t>
      </w:r>
      <w:proofErr w:type="spellEnd"/>
      <w:r w:rsidRPr="000339BD">
        <w:rPr>
          <w:sz w:val="20"/>
          <w:szCs w:val="20"/>
        </w:rPr>
        <w:t xml:space="preserve"> = </w:t>
      </w:r>
      <w:proofErr w:type="spellStart"/>
      <w:r w:rsidRPr="000339BD">
        <w:rPr>
          <w:sz w:val="20"/>
          <w:szCs w:val="20"/>
        </w:rPr>
        <w:t>atoll</w:t>
      </w:r>
      <w:proofErr w:type="spellEnd"/>
      <w:r w:rsidRPr="000339BD">
        <w:rPr>
          <w:sz w:val="20"/>
          <w:szCs w:val="20"/>
        </w:rPr>
        <w:t>)</w:t>
      </w:r>
    </w:p>
    <w:p w14:paraId="3053A886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fldt</w:t>
      </w:r>
      <w:proofErr w:type="spellEnd"/>
      <w:r w:rsidRPr="000339BD">
        <w:rPr>
          <w:sz w:val="20"/>
          <w:szCs w:val="20"/>
        </w:rPr>
        <w:t xml:space="preserve">    .LC8(%</w:t>
      </w:r>
      <w:proofErr w:type="spellStart"/>
      <w:r w:rsidRPr="000339BD">
        <w:rPr>
          <w:sz w:val="20"/>
          <w:szCs w:val="20"/>
        </w:rPr>
        <w:t>rip</w:t>
      </w:r>
      <w:proofErr w:type="spellEnd"/>
      <w:r w:rsidRPr="000339BD">
        <w:rPr>
          <w:sz w:val="20"/>
          <w:szCs w:val="20"/>
        </w:rPr>
        <w:t xml:space="preserve">) </w:t>
      </w:r>
      <w:r w:rsidRPr="000339BD">
        <w:rPr>
          <w:sz w:val="20"/>
          <w:szCs w:val="20"/>
        </w:rPr>
        <w:tab/>
        <w:t xml:space="preserve"> </w:t>
      </w:r>
      <w:r w:rsidRPr="000339BD">
        <w:rPr>
          <w:sz w:val="20"/>
          <w:szCs w:val="20"/>
        </w:rPr>
        <w:tab/>
        <w:t>// Загружает вещественное число по метке .LC8 на вершину стека сопроцессора (</w:t>
      </w:r>
      <w:proofErr w:type="spellStart"/>
      <w:r w:rsidRPr="000339BD">
        <w:rPr>
          <w:sz w:val="20"/>
          <w:szCs w:val="20"/>
        </w:rPr>
        <w:t>long</w:t>
      </w:r>
      <w:proofErr w:type="spellEnd"/>
      <w:r w:rsidRPr="000339BD">
        <w:rPr>
          <w:sz w:val="20"/>
          <w:szCs w:val="20"/>
        </w:rPr>
        <w:t xml:space="preserve"> </w:t>
      </w:r>
      <w:proofErr w:type="spellStart"/>
      <w:r w:rsidRPr="000339BD">
        <w:rPr>
          <w:sz w:val="20"/>
          <w:szCs w:val="20"/>
        </w:rPr>
        <w:t>double</w:t>
      </w:r>
      <w:proofErr w:type="spellEnd"/>
      <w:r w:rsidRPr="000339BD">
        <w:rPr>
          <w:sz w:val="20"/>
          <w:szCs w:val="20"/>
        </w:rPr>
        <w:t xml:space="preserve"> x = 10)</w:t>
      </w:r>
    </w:p>
    <w:p w14:paraId="1474F70C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fstpt</w:t>
      </w:r>
      <w:proofErr w:type="spellEnd"/>
      <w:r w:rsidRPr="000339BD">
        <w:rPr>
          <w:sz w:val="20"/>
          <w:szCs w:val="20"/>
        </w:rPr>
        <w:t xml:space="preserve">   -48(%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 xml:space="preserve">)  </w:t>
      </w:r>
      <w:r w:rsidRPr="000339BD">
        <w:rPr>
          <w:sz w:val="20"/>
          <w:szCs w:val="20"/>
        </w:rPr>
        <w:tab/>
        <w:t xml:space="preserve"> </w:t>
      </w:r>
      <w:r w:rsidRPr="000339BD">
        <w:rPr>
          <w:sz w:val="20"/>
          <w:szCs w:val="20"/>
        </w:rPr>
        <w:tab/>
        <w:t>// Записывает вещественное число в стек оперативной памяти и «выталкивает» его из стека сопроцессора (x)</w:t>
      </w:r>
    </w:p>
    <w:p w14:paraId="66363D15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movl</w:t>
      </w:r>
      <w:proofErr w:type="spellEnd"/>
      <w:r w:rsidRPr="000339BD">
        <w:rPr>
          <w:sz w:val="20"/>
          <w:szCs w:val="20"/>
        </w:rPr>
        <w:t xml:space="preserve">    $.LC9, %</w:t>
      </w:r>
      <w:proofErr w:type="spellStart"/>
      <w:r w:rsidRPr="000339BD">
        <w:rPr>
          <w:sz w:val="20"/>
          <w:szCs w:val="20"/>
        </w:rPr>
        <w:t>esi</w:t>
      </w:r>
      <w:proofErr w:type="spellEnd"/>
      <w:r w:rsidRPr="000339BD">
        <w:rPr>
          <w:sz w:val="20"/>
          <w:szCs w:val="20"/>
        </w:rPr>
        <w:t xml:space="preserve"> </w:t>
      </w:r>
      <w:r w:rsidRPr="000339BD">
        <w:rPr>
          <w:sz w:val="20"/>
          <w:szCs w:val="20"/>
        </w:rPr>
        <w:tab/>
        <w:t xml:space="preserve"> </w:t>
      </w:r>
      <w:r w:rsidRPr="000339BD">
        <w:rPr>
          <w:sz w:val="20"/>
          <w:szCs w:val="20"/>
        </w:rPr>
        <w:tab/>
        <w:t>// помещает адрес метки со строкой “</w:t>
      </w:r>
      <w:proofErr w:type="spellStart"/>
      <w:r w:rsidRPr="000339BD">
        <w:rPr>
          <w:sz w:val="20"/>
          <w:szCs w:val="20"/>
        </w:rPr>
        <w:t>Answer</w:t>
      </w:r>
      <w:proofErr w:type="spellEnd"/>
      <w:r w:rsidRPr="000339BD">
        <w:rPr>
          <w:sz w:val="20"/>
          <w:szCs w:val="20"/>
        </w:rPr>
        <w:t>: “ в регистр %</w:t>
      </w:r>
      <w:proofErr w:type="spellStart"/>
      <w:r w:rsidRPr="000339BD">
        <w:rPr>
          <w:sz w:val="20"/>
          <w:szCs w:val="20"/>
        </w:rPr>
        <w:t>esi</w:t>
      </w:r>
      <w:proofErr w:type="spellEnd"/>
      <w:r w:rsidRPr="000339BD">
        <w:rPr>
          <w:sz w:val="20"/>
          <w:szCs w:val="20"/>
        </w:rPr>
        <w:t xml:space="preserve"> (“</w:t>
      </w:r>
      <w:proofErr w:type="spellStart"/>
      <w:r w:rsidRPr="000339BD">
        <w:rPr>
          <w:sz w:val="20"/>
          <w:szCs w:val="20"/>
        </w:rPr>
        <w:t>Answer</w:t>
      </w:r>
      <w:proofErr w:type="spellEnd"/>
      <w:r w:rsidRPr="000339BD">
        <w:rPr>
          <w:sz w:val="20"/>
          <w:szCs w:val="20"/>
        </w:rPr>
        <w:t>: “)</w:t>
      </w:r>
    </w:p>
    <w:p w14:paraId="49D23189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movl</w:t>
      </w:r>
      <w:proofErr w:type="spellEnd"/>
      <w:r w:rsidRPr="000339BD">
        <w:rPr>
          <w:sz w:val="20"/>
          <w:szCs w:val="20"/>
        </w:rPr>
        <w:t xml:space="preserve">    $_ZSt4cout, %</w:t>
      </w:r>
      <w:proofErr w:type="spellStart"/>
      <w:r w:rsidRPr="000339BD">
        <w:rPr>
          <w:sz w:val="20"/>
          <w:szCs w:val="20"/>
        </w:rPr>
        <w:t>edi</w:t>
      </w:r>
      <w:proofErr w:type="spellEnd"/>
      <w:r w:rsidRPr="000339BD">
        <w:rPr>
          <w:sz w:val="20"/>
          <w:szCs w:val="20"/>
        </w:rPr>
        <w:t xml:space="preserve"> </w:t>
      </w:r>
      <w:r w:rsidRPr="000339BD">
        <w:rPr>
          <w:sz w:val="20"/>
          <w:szCs w:val="20"/>
        </w:rPr>
        <w:tab/>
        <w:t xml:space="preserve">// помещает адрес объекта </w:t>
      </w:r>
      <w:proofErr w:type="spellStart"/>
      <w:r w:rsidRPr="000339BD">
        <w:rPr>
          <w:sz w:val="20"/>
          <w:szCs w:val="20"/>
        </w:rPr>
        <w:t>cout</w:t>
      </w:r>
      <w:proofErr w:type="spellEnd"/>
      <w:r w:rsidRPr="000339BD">
        <w:rPr>
          <w:sz w:val="20"/>
          <w:szCs w:val="20"/>
        </w:rPr>
        <w:t xml:space="preserve"> в регистр %</w:t>
      </w:r>
      <w:proofErr w:type="spellStart"/>
      <w:r w:rsidRPr="000339BD">
        <w:rPr>
          <w:sz w:val="20"/>
          <w:szCs w:val="20"/>
        </w:rPr>
        <w:t>edi</w:t>
      </w:r>
      <w:proofErr w:type="spellEnd"/>
      <w:r w:rsidRPr="000339BD">
        <w:rPr>
          <w:sz w:val="20"/>
          <w:szCs w:val="20"/>
        </w:rPr>
        <w:t xml:space="preserve"> (</w:t>
      </w:r>
      <w:proofErr w:type="spellStart"/>
      <w:r w:rsidRPr="000339BD">
        <w:rPr>
          <w:sz w:val="20"/>
          <w:szCs w:val="20"/>
        </w:rPr>
        <w:t>cout</w:t>
      </w:r>
      <w:proofErr w:type="spellEnd"/>
      <w:r w:rsidRPr="000339BD">
        <w:rPr>
          <w:sz w:val="20"/>
          <w:szCs w:val="20"/>
        </w:rPr>
        <w:t>)</w:t>
      </w:r>
    </w:p>
    <w:p w14:paraId="1FC3259F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</w:p>
    <w:p w14:paraId="1C86F7DE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0339BD">
        <w:rPr>
          <w:sz w:val="20"/>
          <w:szCs w:val="20"/>
        </w:rPr>
        <w:t xml:space="preserve">        </w:t>
      </w:r>
      <w:r w:rsidRPr="000339BD">
        <w:rPr>
          <w:sz w:val="20"/>
          <w:szCs w:val="20"/>
          <w:lang w:val="en-US"/>
        </w:rPr>
        <w:t>call    std::</w:t>
      </w:r>
      <w:proofErr w:type="spellStart"/>
      <w:r w:rsidRPr="000339BD">
        <w:rPr>
          <w:sz w:val="20"/>
          <w:szCs w:val="20"/>
          <w:lang w:val="en-US"/>
        </w:rPr>
        <w:t>basic_ostream</w:t>
      </w:r>
      <w:proofErr w:type="spellEnd"/>
      <w:r w:rsidRPr="000339BD">
        <w:rPr>
          <w:sz w:val="20"/>
          <w:szCs w:val="20"/>
          <w:lang w:val="en-US"/>
        </w:rPr>
        <w:t>&lt;char, std::</w:t>
      </w:r>
      <w:proofErr w:type="spellStart"/>
      <w:r w:rsidRPr="000339BD">
        <w:rPr>
          <w:sz w:val="20"/>
          <w:szCs w:val="20"/>
          <w:lang w:val="en-US"/>
        </w:rPr>
        <w:t>char_traits</w:t>
      </w:r>
      <w:proofErr w:type="spellEnd"/>
      <w:r w:rsidRPr="000339BD">
        <w:rPr>
          <w:sz w:val="20"/>
          <w:szCs w:val="20"/>
          <w:lang w:val="en-US"/>
        </w:rPr>
        <w:t>&lt;char&gt; &gt;&amp; std::operator&lt;&lt; &lt;std::</w:t>
      </w:r>
      <w:proofErr w:type="spellStart"/>
      <w:r w:rsidRPr="000339BD">
        <w:rPr>
          <w:sz w:val="20"/>
          <w:szCs w:val="20"/>
          <w:lang w:val="en-US"/>
        </w:rPr>
        <w:t>char_traits</w:t>
      </w:r>
      <w:proofErr w:type="spellEnd"/>
      <w:r w:rsidRPr="000339BD">
        <w:rPr>
          <w:sz w:val="20"/>
          <w:szCs w:val="20"/>
          <w:lang w:val="en-US"/>
        </w:rPr>
        <w:t>&lt;char&gt; &gt;(std::</w:t>
      </w:r>
      <w:proofErr w:type="spellStart"/>
      <w:r w:rsidRPr="000339BD">
        <w:rPr>
          <w:sz w:val="20"/>
          <w:szCs w:val="20"/>
          <w:lang w:val="en-US"/>
        </w:rPr>
        <w:t>basic_ostream</w:t>
      </w:r>
      <w:proofErr w:type="spellEnd"/>
      <w:r w:rsidRPr="000339BD">
        <w:rPr>
          <w:sz w:val="20"/>
          <w:szCs w:val="20"/>
          <w:lang w:val="en-US"/>
        </w:rPr>
        <w:t>&lt;char, std::</w:t>
      </w:r>
      <w:proofErr w:type="spellStart"/>
      <w:r w:rsidRPr="000339BD">
        <w:rPr>
          <w:sz w:val="20"/>
          <w:szCs w:val="20"/>
          <w:lang w:val="en-US"/>
        </w:rPr>
        <w:t>char_traits</w:t>
      </w:r>
      <w:proofErr w:type="spellEnd"/>
      <w:r w:rsidRPr="000339BD">
        <w:rPr>
          <w:sz w:val="20"/>
          <w:szCs w:val="20"/>
          <w:lang w:val="en-US"/>
        </w:rPr>
        <w:t xml:space="preserve">&lt;char&gt; &gt;&amp;, char const*) </w:t>
      </w:r>
    </w:p>
    <w:p w14:paraId="00DFAE7C" w14:textId="6D24CFF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  <w:lang w:val="en-US"/>
        </w:rPr>
        <w:tab/>
      </w:r>
      <w:r w:rsidRPr="000339BD">
        <w:rPr>
          <w:sz w:val="20"/>
          <w:szCs w:val="20"/>
          <w:lang w:val="en-US"/>
        </w:rPr>
        <w:tab/>
      </w:r>
      <w:r w:rsidRPr="000339BD">
        <w:rPr>
          <w:sz w:val="20"/>
          <w:szCs w:val="20"/>
          <w:lang w:val="en-US"/>
        </w:rPr>
        <w:tab/>
      </w:r>
      <w:r w:rsidRPr="000339BD">
        <w:rPr>
          <w:sz w:val="20"/>
          <w:szCs w:val="20"/>
          <w:lang w:val="en-US"/>
        </w:rPr>
        <w:tab/>
      </w:r>
      <w:r w:rsidRPr="000339BD">
        <w:rPr>
          <w:sz w:val="20"/>
          <w:szCs w:val="20"/>
        </w:rPr>
        <w:t>// Запоминает адрес следующей команды (</w:t>
      </w:r>
      <w:proofErr w:type="spellStart"/>
      <w:r w:rsidRPr="000339BD">
        <w:rPr>
          <w:sz w:val="20"/>
          <w:szCs w:val="20"/>
        </w:rPr>
        <w:t>movq</w:t>
      </w:r>
      <w:proofErr w:type="spellEnd"/>
      <w:r w:rsidRPr="000339BD">
        <w:rPr>
          <w:sz w:val="20"/>
          <w:szCs w:val="20"/>
        </w:rPr>
        <w:t>) и вызывает оператор &lt;&lt;, после выполнения которого переходит к следующей за оператором функции (</w:t>
      </w:r>
      <w:proofErr w:type="spellStart"/>
      <w:r w:rsidRPr="000339BD">
        <w:rPr>
          <w:sz w:val="20"/>
          <w:szCs w:val="20"/>
        </w:rPr>
        <w:t>movq</w:t>
      </w:r>
      <w:proofErr w:type="spellEnd"/>
      <w:r w:rsidRPr="000339BD">
        <w:rPr>
          <w:sz w:val="20"/>
          <w:szCs w:val="20"/>
        </w:rPr>
        <w:t>)</w:t>
      </w:r>
    </w:p>
    <w:p w14:paraId="20356C51" w14:textId="384B226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Выводит строку по метке .LC9 (“</w:t>
      </w:r>
      <w:proofErr w:type="spellStart"/>
      <w:r w:rsidRPr="000339BD">
        <w:rPr>
          <w:sz w:val="20"/>
          <w:szCs w:val="20"/>
        </w:rPr>
        <w:t>Answer</w:t>
      </w:r>
      <w:proofErr w:type="spellEnd"/>
      <w:r w:rsidRPr="000339BD">
        <w:rPr>
          <w:sz w:val="20"/>
          <w:szCs w:val="20"/>
        </w:rPr>
        <w:t>: “)</w:t>
      </w:r>
    </w:p>
    <w:p w14:paraId="3C892BC8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</w:p>
    <w:p w14:paraId="75615A27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movq</w:t>
      </w:r>
      <w:proofErr w:type="spellEnd"/>
      <w:r w:rsidRPr="000339BD">
        <w:rPr>
          <w:sz w:val="20"/>
          <w:szCs w:val="20"/>
        </w:rPr>
        <w:t xml:space="preserve">    %</w:t>
      </w:r>
      <w:proofErr w:type="spellStart"/>
      <w:r w:rsidRPr="000339BD">
        <w:rPr>
          <w:sz w:val="20"/>
          <w:szCs w:val="20"/>
        </w:rPr>
        <w:t>rax</w:t>
      </w:r>
      <w:proofErr w:type="spellEnd"/>
      <w:r w:rsidRPr="000339BD">
        <w:rPr>
          <w:sz w:val="20"/>
          <w:szCs w:val="20"/>
        </w:rPr>
        <w:t>, %</w:t>
      </w:r>
      <w:proofErr w:type="spellStart"/>
      <w:r w:rsidRPr="000339BD">
        <w:rPr>
          <w:sz w:val="20"/>
          <w:szCs w:val="20"/>
        </w:rPr>
        <w:t>rbx</w:t>
      </w:r>
      <w:proofErr w:type="spellEnd"/>
      <w:r w:rsidRPr="000339BD">
        <w:rPr>
          <w:sz w:val="20"/>
          <w:szCs w:val="20"/>
        </w:rPr>
        <w:t xml:space="preserve"> 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Копирует значение регистра %</w:t>
      </w:r>
      <w:proofErr w:type="spellStart"/>
      <w:r w:rsidRPr="000339BD">
        <w:rPr>
          <w:sz w:val="20"/>
          <w:szCs w:val="20"/>
        </w:rPr>
        <w:t>rax</w:t>
      </w:r>
      <w:proofErr w:type="spellEnd"/>
      <w:r w:rsidRPr="000339BD">
        <w:rPr>
          <w:sz w:val="20"/>
          <w:szCs w:val="20"/>
        </w:rPr>
        <w:t xml:space="preserve"> в регистр %</w:t>
      </w:r>
      <w:proofErr w:type="spellStart"/>
      <w:r w:rsidRPr="000339BD">
        <w:rPr>
          <w:sz w:val="20"/>
          <w:szCs w:val="20"/>
        </w:rPr>
        <w:t>rbx</w:t>
      </w:r>
      <w:proofErr w:type="spellEnd"/>
      <w:r w:rsidRPr="000339BD">
        <w:rPr>
          <w:sz w:val="20"/>
          <w:szCs w:val="20"/>
        </w:rPr>
        <w:t xml:space="preserve"> (результат оператора &lt;&lt;)</w:t>
      </w:r>
    </w:p>
    <w:p w14:paraId="32CC7F0F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movq</w:t>
      </w:r>
      <w:proofErr w:type="spellEnd"/>
      <w:r w:rsidRPr="000339BD">
        <w:rPr>
          <w:sz w:val="20"/>
          <w:szCs w:val="20"/>
        </w:rPr>
        <w:t xml:space="preserve">    -24(%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), %</w:t>
      </w:r>
      <w:proofErr w:type="spellStart"/>
      <w:r w:rsidRPr="000339BD">
        <w:rPr>
          <w:sz w:val="20"/>
          <w:szCs w:val="20"/>
        </w:rPr>
        <w:t>rax</w:t>
      </w:r>
      <w:proofErr w:type="spellEnd"/>
      <w:r w:rsidRPr="000339BD">
        <w:rPr>
          <w:sz w:val="20"/>
          <w:szCs w:val="20"/>
        </w:rPr>
        <w:t xml:space="preserve"> </w:t>
      </w:r>
      <w:r w:rsidRPr="000339BD">
        <w:rPr>
          <w:sz w:val="20"/>
          <w:szCs w:val="20"/>
        </w:rPr>
        <w:tab/>
        <w:t>// Копирует значение из оперативной памяти (</w:t>
      </w:r>
      <w:proofErr w:type="spellStart"/>
      <w:r w:rsidRPr="000339BD">
        <w:rPr>
          <w:sz w:val="20"/>
          <w:szCs w:val="20"/>
        </w:rPr>
        <w:t>numberOfElements</w:t>
      </w:r>
      <w:proofErr w:type="spellEnd"/>
      <w:r w:rsidRPr="000339BD">
        <w:rPr>
          <w:sz w:val="20"/>
          <w:szCs w:val="20"/>
        </w:rPr>
        <w:t>) в регистр %</w:t>
      </w:r>
      <w:proofErr w:type="spellStart"/>
      <w:r w:rsidRPr="000339BD">
        <w:rPr>
          <w:sz w:val="20"/>
          <w:szCs w:val="20"/>
        </w:rPr>
        <w:t>rax</w:t>
      </w:r>
      <w:proofErr w:type="spellEnd"/>
    </w:p>
    <w:p w14:paraId="6A3323B6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pushq</w:t>
      </w:r>
      <w:proofErr w:type="spellEnd"/>
      <w:r w:rsidRPr="000339BD">
        <w:rPr>
          <w:sz w:val="20"/>
          <w:szCs w:val="20"/>
        </w:rPr>
        <w:t xml:space="preserve">   -40(%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 xml:space="preserve">) 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 xml:space="preserve">// Копирует на вершину стека первую половину значения </w:t>
      </w:r>
      <w:proofErr w:type="spellStart"/>
      <w:r w:rsidRPr="000339BD">
        <w:rPr>
          <w:sz w:val="20"/>
          <w:szCs w:val="20"/>
        </w:rPr>
        <w:t>long</w:t>
      </w:r>
      <w:proofErr w:type="spellEnd"/>
      <w:r w:rsidRPr="000339BD">
        <w:rPr>
          <w:sz w:val="20"/>
          <w:szCs w:val="20"/>
        </w:rPr>
        <w:t xml:space="preserve"> </w:t>
      </w:r>
      <w:proofErr w:type="spellStart"/>
      <w:r w:rsidRPr="000339BD">
        <w:rPr>
          <w:sz w:val="20"/>
          <w:szCs w:val="20"/>
        </w:rPr>
        <w:t>double</w:t>
      </w:r>
      <w:proofErr w:type="spellEnd"/>
      <w:r w:rsidRPr="000339BD">
        <w:rPr>
          <w:sz w:val="20"/>
          <w:szCs w:val="20"/>
        </w:rPr>
        <w:t xml:space="preserve"> x</w:t>
      </w:r>
    </w:p>
    <w:p w14:paraId="46EDDEF9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pushq</w:t>
      </w:r>
      <w:proofErr w:type="spellEnd"/>
      <w:r w:rsidRPr="000339BD">
        <w:rPr>
          <w:sz w:val="20"/>
          <w:szCs w:val="20"/>
        </w:rPr>
        <w:t xml:space="preserve">   -48(%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 xml:space="preserve">) 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 xml:space="preserve">// Копирует на вершину стека вторую половину значения </w:t>
      </w:r>
      <w:proofErr w:type="spellStart"/>
      <w:r w:rsidRPr="000339BD">
        <w:rPr>
          <w:sz w:val="20"/>
          <w:szCs w:val="20"/>
        </w:rPr>
        <w:t>long</w:t>
      </w:r>
      <w:proofErr w:type="spellEnd"/>
      <w:r w:rsidRPr="000339BD">
        <w:rPr>
          <w:sz w:val="20"/>
          <w:szCs w:val="20"/>
        </w:rPr>
        <w:t xml:space="preserve"> </w:t>
      </w:r>
      <w:proofErr w:type="spellStart"/>
      <w:r w:rsidRPr="000339BD">
        <w:rPr>
          <w:sz w:val="20"/>
          <w:szCs w:val="20"/>
        </w:rPr>
        <w:t>double</w:t>
      </w:r>
      <w:proofErr w:type="spellEnd"/>
      <w:r w:rsidRPr="000339BD">
        <w:rPr>
          <w:sz w:val="20"/>
          <w:szCs w:val="20"/>
        </w:rPr>
        <w:t xml:space="preserve"> x</w:t>
      </w:r>
    </w:p>
    <w:p w14:paraId="2E8FD8D7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movq</w:t>
      </w:r>
      <w:proofErr w:type="spellEnd"/>
      <w:r w:rsidRPr="000339BD">
        <w:rPr>
          <w:sz w:val="20"/>
          <w:szCs w:val="20"/>
        </w:rPr>
        <w:t xml:space="preserve">    %</w:t>
      </w:r>
      <w:proofErr w:type="spellStart"/>
      <w:r w:rsidRPr="000339BD">
        <w:rPr>
          <w:sz w:val="20"/>
          <w:szCs w:val="20"/>
        </w:rPr>
        <w:t>rax</w:t>
      </w:r>
      <w:proofErr w:type="spellEnd"/>
      <w:r w:rsidRPr="000339BD">
        <w:rPr>
          <w:sz w:val="20"/>
          <w:szCs w:val="20"/>
        </w:rPr>
        <w:t>, %</w:t>
      </w:r>
      <w:proofErr w:type="spellStart"/>
      <w:r w:rsidRPr="000339BD">
        <w:rPr>
          <w:sz w:val="20"/>
          <w:szCs w:val="20"/>
        </w:rPr>
        <w:t>rdi</w:t>
      </w:r>
      <w:proofErr w:type="spellEnd"/>
      <w:r w:rsidRPr="000339BD">
        <w:rPr>
          <w:sz w:val="20"/>
          <w:szCs w:val="20"/>
        </w:rPr>
        <w:t xml:space="preserve"> 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Копирует в регистр %</w:t>
      </w:r>
      <w:proofErr w:type="spellStart"/>
      <w:r w:rsidRPr="000339BD">
        <w:rPr>
          <w:sz w:val="20"/>
          <w:szCs w:val="20"/>
        </w:rPr>
        <w:t>rdi</w:t>
      </w:r>
      <w:proofErr w:type="spellEnd"/>
      <w:r w:rsidRPr="000339BD">
        <w:rPr>
          <w:sz w:val="20"/>
          <w:szCs w:val="20"/>
        </w:rPr>
        <w:t xml:space="preserve"> значение регистра %</w:t>
      </w:r>
      <w:proofErr w:type="spellStart"/>
      <w:r w:rsidRPr="000339BD">
        <w:rPr>
          <w:sz w:val="20"/>
          <w:szCs w:val="20"/>
        </w:rPr>
        <w:t>rax</w:t>
      </w:r>
      <w:proofErr w:type="spellEnd"/>
      <w:r w:rsidRPr="000339BD">
        <w:rPr>
          <w:sz w:val="20"/>
          <w:szCs w:val="20"/>
        </w:rPr>
        <w:t xml:space="preserve"> (</w:t>
      </w:r>
      <w:proofErr w:type="spellStart"/>
      <w:r w:rsidRPr="000339BD">
        <w:rPr>
          <w:sz w:val="20"/>
          <w:szCs w:val="20"/>
        </w:rPr>
        <w:t>numberOfElements</w:t>
      </w:r>
      <w:proofErr w:type="spellEnd"/>
      <w:r w:rsidRPr="000339BD">
        <w:rPr>
          <w:sz w:val="20"/>
          <w:szCs w:val="20"/>
        </w:rPr>
        <w:t>)</w:t>
      </w:r>
    </w:p>
    <w:p w14:paraId="5F7E7689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</w:p>
    <w:p w14:paraId="11965C16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0339BD">
        <w:rPr>
          <w:sz w:val="20"/>
          <w:szCs w:val="20"/>
        </w:rPr>
        <w:t xml:space="preserve">        </w:t>
      </w:r>
      <w:r w:rsidRPr="000339BD">
        <w:rPr>
          <w:sz w:val="20"/>
          <w:szCs w:val="20"/>
          <w:lang w:val="en-US"/>
        </w:rPr>
        <w:t xml:space="preserve">call    Sin(long double, unsigned long) </w:t>
      </w:r>
    </w:p>
    <w:p w14:paraId="50576433" w14:textId="3573A402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  <w:lang w:val="en-US"/>
        </w:rPr>
        <w:tab/>
      </w:r>
      <w:r w:rsidRPr="000339BD">
        <w:rPr>
          <w:sz w:val="20"/>
          <w:szCs w:val="20"/>
          <w:lang w:val="en-US"/>
        </w:rPr>
        <w:tab/>
      </w:r>
      <w:r w:rsidRPr="000339BD">
        <w:rPr>
          <w:sz w:val="20"/>
          <w:szCs w:val="20"/>
          <w:lang w:val="en-US"/>
        </w:rPr>
        <w:tab/>
      </w:r>
      <w:r w:rsidRPr="000339BD">
        <w:rPr>
          <w:sz w:val="20"/>
          <w:szCs w:val="20"/>
          <w:lang w:val="en-US"/>
        </w:rPr>
        <w:tab/>
      </w:r>
      <w:r w:rsidRPr="000339BD">
        <w:rPr>
          <w:sz w:val="20"/>
          <w:szCs w:val="20"/>
        </w:rPr>
        <w:t xml:space="preserve">// Сохраняет адрес функции </w:t>
      </w:r>
      <w:proofErr w:type="spellStart"/>
      <w:r w:rsidRPr="000339BD">
        <w:rPr>
          <w:sz w:val="20"/>
          <w:szCs w:val="20"/>
        </w:rPr>
        <w:t>addq</w:t>
      </w:r>
      <w:proofErr w:type="spellEnd"/>
      <w:r w:rsidRPr="000339BD">
        <w:rPr>
          <w:sz w:val="20"/>
          <w:szCs w:val="20"/>
        </w:rPr>
        <w:t xml:space="preserve"> в стек, вызывает функцию </w:t>
      </w:r>
      <w:proofErr w:type="spellStart"/>
      <w:r w:rsidRPr="000339BD">
        <w:rPr>
          <w:sz w:val="20"/>
          <w:szCs w:val="20"/>
        </w:rPr>
        <w:t>Sin</w:t>
      </w:r>
      <w:proofErr w:type="spellEnd"/>
      <w:r w:rsidRPr="000339BD">
        <w:rPr>
          <w:sz w:val="20"/>
          <w:szCs w:val="20"/>
        </w:rPr>
        <w:t xml:space="preserve">(), после чего возвращается к функции </w:t>
      </w:r>
      <w:proofErr w:type="spellStart"/>
      <w:r w:rsidRPr="000339BD">
        <w:rPr>
          <w:sz w:val="20"/>
          <w:szCs w:val="20"/>
        </w:rPr>
        <w:t>addq</w:t>
      </w:r>
      <w:proofErr w:type="spellEnd"/>
      <w:r w:rsidRPr="000339BD">
        <w:rPr>
          <w:sz w:val="20"/>
          <w:szCs w:val="20"/>
        </w:rPr>
        <w:t xml:space="preserve">, в дальнейшем запоминание функции, к которой нужно вернуться, считаем по умолчанию выполненным для функции </w:t>
      </w:r>
      <w:proofErr w:type="spellStart"/>
      <w:r w:rsidRPr="000339BD">
        <w:rPr>
          <w:sz w:val="20"/>
          <w:szCs w:val="20"/>
        </w:rPr>
        <w:t>call</w:t>
      </w:r>
      <w:proofErr w:type="spellEnd"/>
    </w:p>
    <w:p w14:paraId="43ABD8CF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</w:p>
    <w:p w14:paraId="32A966B3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addq</w:t>
      </w:r>
      <w:proofErr w:type="spellEnd"/>
      <w:r w:rsidRPr="000339BD">
        <w:rPr>
          <w:sz w:val="20"/>
          <w:szCs w:val="20"/>
        </w:rPr>
        <w:t xml:space="preserve">    $16, %</w:t>
      </w:r>
      <w:proofErr w:type="spellStart"/>
      <w:r w:rsidRPr="000339BD">
        <w:rPr>
          <w:sz w:val="20"/>
          <w:szCs w:val="20"/>
        </w:rPr>
        <w:t>rsp</w:t>
      </w:r>
      <w:proofErr w:type="spellEnd"/>
      <w:r w:rsidRPr="000339BD">
        <w:rPr>
          <w:sz w:val="20"/>
          <w:szCs w:val="20"/>
        </w:rPr>
        <w:t xml:space="preserve"> 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Выкидывает верхние 16 байт из стека</w:t>
      </w:r>
    </w:p>
    <w:p w14:paraId="27D5B147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leaq</w:t>
      </w:r>
      <w:proofErr w:type="spellEnd"/>
      <w:r w:rsidRPr="000339BD">
        <w:rPr>
          <w:sz w:val="20"/>
          <w:szCs w:val="20"/>
        </w:rPr>
        <w:t xml:space="preserve">    -16(%</w:t>
      </w:r>
      <w:proofErr w:type="spellStart"/>
      <w:r w:rsidRPr="000339BD">
        <w:rPr>
          <w:sz w:val="20"/>
          <w:szCs w:val="20"/>
        </w:rPr>
        <w:t>rsp</w:t>
      </w:r>
      <w:proofErr w:type="spellEnd"/>
      <w:r w:rsidRPr="000339BD">
        <w:rPr>
          <w:sz w:val="20"/>
          <w:szCs w:val="20"/>
        </w:rPr>
        <w:t>), %</w:t>
      </w:r>
      <w:proofErr w:type="spellStart"/>
      <w:r w:rsidRPr="000339BD">
        <w:rPr>
          <w:sz w:val="20"/>
          <w:szCs w:val="20"/>
        </w:rPr>
        <w:t>rsp</w:t>
      </w:r>
      <w:proofErr w:type="spellEnd"/>
      <w:r w:rsidRPr="000339BD">
        <w:rPr>
          <w:sz w:val="20"/>
          <w:szCs w:val="20"/>
        </w:rPr>
        <w:t xml:space="preserve"> </w:t>
      </w:r>
      <w:r w:rsidRPr="000339BD">
        <w:rPr>
          <w:sz w:val="20"/>
          <w:szCs w:val="20"/>
        </w:rPr>
        <w:tab/>
        <w:t>// Выделяет 16 байт на вершине стека (помещает в %</w:t>
      </w:r>
      <w:proofErr w:type="spellStart"/>
      <w:r w:rsidRPr="000339BD">
        <w:rPr>
          <w:sz w:val="20"/>
          <w:szCs w:val="20"/>
        </w:rPr>
        <w:t>rsp</w:t>
      </w:r>
      <w:proofErr w:type="spellEnd"/>
      <w:r w:rsidRPr="000339BD">
        <w:rPr>
          <w:sz w:val="20"/>
          <w:szCs w:val="20"/>
        </w:rPr>
        <w:t xml:space="preserve"> адрес (%</w:t>
      </w:r>
      <w:proofErr w:type="spellStart"/>
      <w:r w:rsidRPr="000339BD">
        <w:rPr>
          <w:sz w:val="20"/>
          <w:szCs w:val="20"/>
        </w:rPr>
        <w:t>rsp</w:t>
      </w:r>
      <w:proofErr w:type="spellEnd"/>
      <w:r w:rsidRPr="000339BD">
        <w:rPr>
          <w:sz w:val="20"/>
          <w:szCs w:val="20"/>
        </w:rPr>
        <w:t>) – 16)</w:t>
      </w:r>
    </w:p>
    <w:p w14:paraId="4BFEB8E0" w14:textId="3067AB5B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fstpt</w:t>
      </w:r>
      <w:proofErr w:type="spellEnd"/>
      <w:r w:rsidRPr="000339BD">
        <w:rPr>
          <w:sz w:val="20"/>
          <w:szCs w:val="20"/>
        </w:rPr>
        <w:t xml:space="preserve">   (%</w:t>
      </w:r>
      <w:proofErr w:type="spellStart"/>
      <w:r w:rsidRPr="000339BD">
        <w:rPr>
          <w:sz w:val="20"/>
          <w:szCs w:val="20"/>
        </w:rPr>
        <w:t>rsp</w:t>
      </w:r>
      <w:proofErr w:type="spellEnd"/>
      <w:r w:rsidRPr="000339BD">
        <w:rPr>
          <w:sz w:val="20"/>
          <w:szCs w:val="20"/>
        </w:rPr>
        <w:t xml:space="preserve">) 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Записывает в вершину стека оперативной памяти число с вершины стека сопроцессора и выталкивает это число с вершины стека сопроцессора (</w:t>
      </w:r>
      <w:proofErr w:type="spellStart"/>
      <w:r w:rsidRPr="000339BD">
        <w:rPr>
          <w:sz w:val="20"/>
          <w:szCs w:val="20"/>
        </w:rPr>
        <w:t>Sin</w:t>
      </w:r>
      <w:proofErr w:type="spellEnd"/>
      <w:r w:rsidRPr="000339BD">
        <w:rPr>
          <w:sz w:val="20"/>
          <w:szCs w:val="20"/>
        </w:rPr>
        <w:t>())</w:t>
      </w:r>
    </w:p>
    <w:p w14:paraId="7C2CF90E" w14:textId="645B775C" w:rsidR="001D511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movq</w:t>
      </w:r>
      <w:proofErr w:type="spellEnd"/>
      <w:r w:rsidRPr="000339BD">
        <w:rPr>
          <w:sz w:val="20"/>
          <w:szCs w:val="20"/>
        </w:rPr>
        <w:t xml:space="preserve">    %</w:t>
      </w:r>
      <w:proofErr w:type="spellStart"/>
      <w:r w:rsidRPr="000339BD">
        <w:rPr>
          <w:sz w:val="20"/>
          <w:szCs w:val="20"/>
        </w:rPr>
        <w:t>rbx</w:t>
      </w:r>
      <w:proofErr w:type="spellEnd"/>
      <w:r w:rsidRPr="000339BD">
        <w:rPr>
          <w:sz w:val="20"/>
          <w:szCs w:val="20"/>
        </w:rPr>
        <w:t>, %</w:t>
      </w:r>
      <w:proofErr w:type="spellStart"/>
      <w:r w:rsidRPr="000339BD">
        <w:rPr>
          <w:sz w:val="20"/>
          <w:szCs w:val="20"/>
        </w:rPr>
        <w:t>rdi</w:t>
      </w:r>
      <w:proofErr w:type="spellEnd"/>
      <w:r w:rsidRPr="000339BD">
        <w:rPr>
          <w:sz w:val="20"/>
          <w:szCs w:val="20"/>
        </w:rPr>
        <w:t xml:space="preserve"> 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Копирует значение из регистра %</w:t>
      </w:r>
      <w:proofErr w:type="spellStart"/>
      <w:r w:rsidRPr="000339BD">
        <w:rPr>
          <w:sz w:val="20"/>
          <w:szCs w:val="20"/>
        </w:rPr>
        <w:t>rbx</w:t>
      </w:r>
      <w:proofErr w:type="spellEnd"/>
      <w:r w:rsidRPr="000339BD">
        <w:rPr>
          <w:sz w:val="20"/>
          <w:szCs w:val="20"/>
        </w:rPr>
        <w:t xml:space="preserve"> в регистр %</w:t>
      </w:r>
      <w:proofErr w:type="spellStart"/>
      <w:r w:rsidRPr="000339BD">
        <w:rPr>
          <w:sz w:val="20"/>
          <w:szCs w:val="20"/>
        </w:rPr>
        <w:t>rdi</w:t>
      </w:r>
      <w:proofErr w:type="spellEnd"/>
      <w:r w:rsidRPr="000339BD">
        <w:rPr>
          <w:sz w:val="20"/>
          <w:szCs w:val="20"/>
        </w:rPr>
        <w:t xml:space="preserve"> (</w:t>
      </w:r>
      <w:proofErr w:type="spellStart"/>
      <w:r w:rsidRPr="000339BD">
        <w:rPr>
          <w:sz w:val="20"/>
          <w:szCs w:val="20"/>
        </w:rPr>
        <w:t>cout</w:t>
      </w:r>
      <w:proofErr w:type="spellEnd"/>
      <w:r w:rsidRPr="000339BD">
        <w:rPr>
          <w:sz w:val="20"/>
          <w:szCs w:val="20"/>
        </w:rPr>
        <w:t>)</w:t>
      </w:r>
    </w:p>
    <w:p w14:paraId="5E2937FB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</w:p>
    <w:p w14:paraId="6E5580B5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0339BD">
        <w:rPr>
          <w:sz w:val="20"/>
          <w:szCs w:val="20"/>
        </w:rPr>
        <w:t xml:space="preserve">        </w:t>
      </w:r>
      <w:r w:rsidRPr="000339BD">
        <w:rPr>
          <w:sz w:val="20"/>
          <w:szCs w:val="20"/>
          <w:lang w:val="en-US"/>
        </w:rPr>
        <w:t>call    std::</w:t>
      </w:r>
      <w:proofErr w:type="spellStart"/>
      <w:r w:rsidRPr="000339BD">
        <w:rPr>
          <w:sz w:val="20"/>
          <w:szCs w:val="20"/>
          <w:lang w:val="en-US"/>
        </w:rPr>
        <w:t>basic_ostream</w:t>
      </w:r>
      <w:proofErr w:type="spellEnd"/>
      <w:r w:rsidRPr="000339BD">
        <w:rPr>
          <w:sz w:val="20"/>
          <w:szCs w:val="20"/>
          <w:lang w:val="en-US"/>
        </w:rPr>
        <w:t>&lt;char, std::</w:t>
      </w:r>
      <w:proofErr w:type="spellStart"/>
      <w:r w:rsidRPr="000339BD">
        <w:rPr>
          <w:sz w:val="20"/>
          <w:szCs w:val="20"/>
          <w:lang w:val="en-US"/>
        </w:rPr>
        <w:t>char_traits</w:t>
      </w:r>
      <w:proofErr w:type="spellEnd"/>
      <w:r w:rsidRPr="000339BD">
        <w:rPr>
          <w:sz w:val="20"/>
          <w:szCs w:val="20"/>
          <w:lang w:val="en-US"/>
        </w:rPr>
        <w:t xml:space="preserve">&lt;char&gt; &gt;::operator&lt;&lt;(long double) </w:t>
      </w:r>
    </w:p>
    <w:p w14:paraId="61378881" w14:textId="1425989B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0339BD">
        <w:rPr>
          <w:sz w:val="20"/>
          <w:szCs w:val="20"/>
          <w:lang w:val="en-US"/>
        </w:rPr>
        <w:tab/>
      </w:r>
      <w:r w:rsidRPr="000339BD">
        <w:rPr>
          <w:sz w:val="20"/>
          <w:szCs w:val="20"/>
          <w:lang w:val="en-US"/>
        </w:rPr>
        <w:tab/>
      </w:r>
      <w:r w:rsidRPr="000339BD">
        <w:rPr>
          <w:sz w:val="20"/>
          <w:szCs w:val="20"/>
          <w:lang w:val="en-US"/>
        </w:rPr>
        <w:tab/>
      </w:r>
      <w:r w:rsidRPr="000339BD">
        <w:rPr>
          <w:sz w:val="20"/>
          <w:szCs w:val="20"/>
          <w:lang w:val="en-US"/>
        </w:rPr>
        <w:tab/>
        <w:t xml:space="preserve">// </w:t>
      </w:r>
      <w:r w:rsidRPr="000339BD">
        <w:rPr>
          <w:sz w:val="20"/>
          <w:szCs w:val="20"/>
        </w:rPr>
        <w:t>Выводит</w:t>
      </w:r>
      <w:r w:rsidRPr="000339BD">
        <w:rPr>
          <w:sz w:val="20"/>
          <w:szCs w:val="20"/>
          <w:lang w:val="en-US"/>
        </w:rPr>
        <w:t xml:space="preserve"> long double Sin()</w:t>
      </w:r>
    </w:p>
    <w:p w14:paraId="2A7C944E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</w:p>
    <w:p w14:paraId="08524D34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0339BD">
        <w:rPr>
          <w:sz w:val="20"/>
          <w:szCs w:val="20"/>
          <w:lang w:val="en-US"/>
        </w:rPr>
        <w:t xml:space="preserve">        </w:t>
      </w:r>
      <w:proofErr w:type="spellStart"/>
      <w:r w:rsidRPr="000339BD">
        <w:rPr>
          <w:sz w:val="20"/>
          <w:szCs w:val="20"/>
          <w:lang w:val="en-US"/>
        </w:rPr>
        <w:t>addq</w:t>
      </w:r>
      <w:proofErr w:type="spellEnd"/>
      <w:r w:rsidRPr="000339BD">
        <w:rPr>
          <w:sz w:val="20"/>
          <w:szCs w:val="20"/>
          <w:lang w:val="en-US"/>
        </w:rPr>
        <w:t xml:space="preserve">    $16, %</w:t>
      </w:r>
      <w:proofErr w:type="spellStart"/>
      <w:r w:rsidRPr="000339BD">
        <w:rPr>
          <w:sz w:val="20"/>
          <w:szCs w:val="20"/>
          <w:lang w:val="en-US"/>
        </w:rPr>
        <w:t>rsp</w:t>
      </w:r>
      <w:proofErr w:type="spellEnd"/>
      <w:r w:rsidRPr="000339BD">
        <w:rPr>
          <w:sz w:val="20"/>
          <w:szCs w:val="20"/>
          <w:lang w:val="en-US"/>
        </w:rPr>
        <w:t xml:space="preserve"> </w:t>
      </w:r>
      <w:r w:rsidRPr="000339BD">
        <w:rPr>
          <w:sz w:val="20"/>
          <w:szCs w:val="20"/>
          <w:lang w:val="en-US"/>
        </w:rPr>
        <w:tab/>
      </w:r>
      <w:r w:rsidRPr="000339BD">
        <w:rPr>
          <w:sz w:val="20"/>
          <w:szCs w:val="20"/>
          <w:lang w:val="en-US"/>
        </w:rPr>
        <w:tab/>
        <w:t>// "</w:t>
      </w:r>
      <w:r w:rsidRPr="000339BD">
        <w:rPr>
          <w:sz w:val="20"/>
          <w:szCs w:val="20"/>
        </w:rPr>
        <w:t>Затирает</w:t>
      </w:r>
      <w:r w:rsidRPr="000339BD">
        <w:rPr>
          <w:sz w:val="20"/>
          <w:szCs w:val="20"/>
          <w:lang w:val="en-US"/>
        </w:rPr>
        <w:t xml:space="preserve">" 16 </w:t>
      </w:r>
      <w:r w:rsidRPr="000339BD">
        <w:rPr>
          <w:sz w:val="20"/>
          <w:szCs w:val="20"/>
        </w:rPr>
        <w:t>байт</w:t>
      </w:r>
      <w:r w:rsidRPr="000339BD">
        <w:rPr>
          <w:sz w:val="20"/>
          <w:szCs w:val="20"/>
          <w:lang w:val="en-US"/>
        </w:rPr>
        <w:t xml:space="preserve">, </w:t>
      </w:r>
      <w:r w:rsidRPr="000339BD">
        <w:rPr>
          <w:sz w:val="20"/>
          <w:szCs w:val="20"/>
        </w:rPr>
        <w:t>в</w:t>
      </w:r>
      <w:r w:rsidRPr="000339BD">
        <w:rPr>
          <w:sz w:val="20"/>
          <w:szCs w:val="20"/>
          <w:lang w:val="en-US"/>
        </w:rPr>
        <w:t xml:space="preserve"> </w:t>
      </w:r>
      <w:r w:rsidRPr="000339BD">
        <w:rPr>
          <w:sz w:val="20"/>
          <w:szCs w:val="20"/>
        </w:rPr>
        <w:t>которых</w:t>
      </w:r>
      <w:r w:rsidRPr="000339BD">
        <w:rPr>
          <w:sz w:val="20"/>
          <w:szCs w:val="20"/>
          <w:lang w:val="en-US"/>
        </w:rPr>
        <w:t xml:space="preserve"> </w:t>
      </w:r>
      <w:r w:rsidRPr="000339BD">
        <w:rPr>
          <w:sz w:val="20"/>
          <w:szCs w:val="20"/>
        </w:rPr>
        <w:t>хранился</w:t>
      </w:r>
      <w:r w:rsidRPr="000339BD">
        <w:rPr>
          <w:sz w:val="20"/>
          <w:szCs w:val="20"/>
          <w:lang w:val="en-US"/>
        </w:rPr>
        <w:t xml:space="preserve"> long double Sin()</w:t>
      </w:r>
    </w:p>
    <w:p w14:paraId="586887B3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</w:p>
    <w:p w14:paraId="3D2AC6A1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0339BD">
        <w:rPr>
          <w:sz w:val="20"/>
          <w:szCs w:val="20"/>
          <w:lang w:val="en-US"/>
        </w:rPr>
        <w:t xml:space="preserve">        </w:t>
      </w:r>
      <w:proofErr w:type="spellStart"/>
      <w:r w:rsidRPr="000339BD">
        <w:rPr>
          <w:sz w:val="20"/>
          <w:szCs w:val="20"/>
          <w:lang w:val="en-US"/>
        </w:rPr>
        <w:t>movl</w:t>
      </w:r>
      <w:proofErr w:type="spellEnd"/>
      <w:r w:rsidRPr="000339BD">
        <w:rPr>
          <w:sz w:val="20"/>
          <w:szCs w:val="20"/>
          <w:lang w:val="en-US"/>
        </w:rPr>
        <w:t xml:space="preserve">    $_ZSt4endlIcSt11char_traitsIcEERSt13basic_ostreamIT_T0_ES6_, %</w:t>
      </w:r>
      <w:proofErr w:type="spellStart"/>
      <w:r w:rsidRPr="000339BD">
        <w:rPr>
          <w:sz w:val="20"/>
          <w:szCs w:val="20"/>
          <w:lang w:val="en-US"/>
        </w:rPr>
        <w:t>esi</w:t>
      </w:r>
      <w:proofErr w:type="spellEnd"/>
      <w:r w:rsidRPr="000339BD">
        <w:rPr>
          <w:sz w:val="20"/>
          <w:szCs w:val="20"/>
          <w:lang w:val="en-US"/>
        </w:rPr>
        <w:t xml:space="preserve"> (std::</w:t>
      </w:r>
      <w:proofErr w:type="spellStart"/>
      <w:r w:rsidRPr="000339BD">
        <w:rPr>
          <w:sz w:val="20"/>
          <w:szCs w:val="20"/>
          <w:lang w:val="en-US"/>
        </w:rPr>
        <w:t>endl</w:t>
      </w:r>
      <w:proofErr w:type="spellEnd"/>
      <w:r w:rsidRPr="000339BD">
        <w:rPr>
          <w:sz w:val="20"/>
          <w:szCs w:val="20"/>
          <w:lang w:val="en-US"/>
        </w:rPr>
        <w:t>)</w:t>
      </w:r>
    </w:p>
    <w:p w14:paraId="2D12D7D8" w14:textId="015C1DEC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  <w:lang w:val="en-US"/>
        </w:rPr>
        <w:tab/>
      </w:r>
      <w:r w:rsidRPr="000339BD">
        <w:rPr>
          <w:sz w:val="20"/>
          <w:szCs w:val="20"/>
          <w:lang w:val="en-US"/>
        </w:rPr>
        <w:tab/>
      </w:r>
      <w:r w:rsidRPr="000339BD">
        <w:rPr>
          <w:sz w:val="20"/>
          <w:szCs w:val="20"/>
          <w:lang w:val="en-US"/>
        </w:rPr>
        <w:tab/>
      </w:r>
      <w:r w:rsidRPr="000339BD">
        <w:rPr>
          <w:sz w:val="20"/>
          <w:szCs w:val="20"/>
          <w:lang w:val="en-US"/>
        </w:rPr>
        <w:tab/>
      </w:r>
      <w:r w:rsidRPr="000339BD">
        <w:rPr>
          <w:sz w:val="20"/>
          <w:szCs w:val="20"/>
        </w:rPr>
        <w:t xml:space="preserve">// Перемещает адрес функции </w:t>
      </w:r>
      <w:proofErr w:type="spellStart"/>
      <w:r w:rsidRPr="000339BD">
        <w:rPr>
          <w:sz w:val="20"/>
          <w:szCs w:val="20"/>
        </w:rPr>
        <w:t>std</w:t>
      </w:r>
      <w:proofErr w:type="spellEnd"/>
      <w:r w:rsidRPr="000339BD">
        <w:rPr>
          <w:sz w:val="20"/>
          <w:szCs w:val="20"/>
        </w:rPr>
        <w:t>::</w:t>
      </w:r>
      <w:proofErr w:type="spellStart"/>
      <w:r w:rsidRPr="000339BD">
        <w:rPr>
          <w:sz w:val="20"/>
          <w:szCs w:val="20"/>
        </w:rPr>
        <w:t>endl</w:t>
      </w:r>
      <w:proofErr w:type="spellEnd"/>
      <w:r w:rsidRPr="000339BD">
        <w:rPr>
          <w:sz w:val="20"/>
          <w:szCs w:val="20"/>
        </w:rPr>
        <w:t xml:space="preserve"> в регистр %</w:t>
      </w:r>
      <w:proofErr w:type="spellStart"/>
      <w:r w:rsidRPr="000339BD">
        <w:rPr>
          <w:sz w:val="20"/>
          <w:szCs w:val="20"/>
        </w:rPr>
        <w:t>esi</w:t>
      </w:r>
      <w:proofErr w:type="spellEnd"/>
    </w:p>
    <w:p w14:paraId="46EF4CA4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</w:p>
    <w:p w14:paraId="655BFAE1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movq</w:t>
      </w:r>
      <w:proofErr w:type="spellEnd"/>
      <w:r w:rsidRPr="000339BD">
        <w:rPr>
          <w:sz w:val="20"/>
          <w:szCs w:val="20"/>
        </w:rPr>
        <w:t xml:space="preserve">    %</w:t>
      </w:r>
      <w:proofErr w:type="spellStart"/>
      <w:r w:rsidRPr="000339BD">
        <w:rPr>
          <w:sz w:val="20"/>
          <w:szCs w:val="20"/>
        </w:rPr>
        <w:t>rax</w:t>
      </w:r>
      <w:proofErr w:type="spellEnd"/>
      <w:r w:rsidRPr="000339BD">
        <w:rPr>
          <w:sz w:val="20"/>
          <w:szCs w:val="20"/>
        </w:rPr>
        <w:t>, %</w:t>
      </w:r>
      <w:proofErr w:type="spellStart"/>
      <w:r w:rsidRPr="000339BD">
        <w:rPr>
          <w:sz w:val="20"/>
          <w:szCs w:val="20"/>
        </w:rPr>
        <w:t>rdi</w:t>
      </w:r>
      <w:proofErr w:type="spellEnd"/>
      <w:r w:rsidRPr="000339BD">
        <w:rPr>
          <w:sz w:val="20"/>
          <w:szCs w:val="20"/>
        </w:rPr>
        <w:t xml:space="preserve"> 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Копирует значение регистра %</w:t>
      </w:r>
      <w:proofErr w:type="spellStart"/>
      <w:r w:rsidRPr="000339BD">
        <w:rPr>
          <w:sz w:val="20"/>
          <w:szCs w:val="20"/>
        </w:rPr>
        <w:t>rax</w:t>
      </w:r>
      <w:proofErr w:type="spellEnd"/>
      <w:r w:rsidRPr="000339BD">
        <w:rPr>
          <w:sz w:val="20"/>
          <w:szCs w:val="20"/>
        </w:rPr>
        <w:t xml:space="preserve"> в регистр %</w:t>
      </w:r>
      <w:proofErr w:type="spellStart"/>
      <w:r w:rsidRPr="000339BD">
        <w:rPr>
          <w:sz w:val="20"/>
          <w:szCs w:val="20"/>
        </w:rPr>
        <w:t>rdi</w:t>
      </w:r>
      <w:proofErr w:type="spellEnd"/>
      <w:r w:rsidRPr="000339BD">
        <w:rPr>
          <w:sz w:val="20"/>
          <w:szCs w:val="20"/>
        </w:rPr>
        <w:t xml:space="preserve"> (</w:t>
      </w:r>
      <w:proofErr w:type="spellStart"/>
      <w:r w:rsidRPr="000339BD">
        <w:rPr>
          <w:sz w:val="20"/>
          <w:szCs w:val="20"/>
        </w:rPr>
        <w:t>cout</w:t>
      </w:r>
      <w:proofErr w:type="spellEnd"/>
      <w:r w:rsidRPr="000339BD">
        <w:rPr>
          <w:sz w:val="20"/>
          <w:szCs w:val="20"/>
        </w:rPr>
        <w:t xml:space="preserve"> &lt;&lt;)</w:t>
      </w:r>
    </w:p>
    <w:p w14:paraId="14B478A3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</w:p>
    <w:p w14:paraId="6A84B218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0339BD">
        <w:rPr>
          <w:sz w:val="20"/>
          <w:szCs w:val="20"/>
        </w:rPr>
        <w:t xml:space="preserve">        </w:t>
      </w:r>
      <w:r w:rsidRPr="000339BD">
        <w:rPr>
          <w:sz w:val="20"/>
          <w:szCs w:val="20"/>
          <w:lang w:val="en-US"/>
        </w:rPr>
        <w:t>call    std::</w:t>
      </w:r>
      <w:proofErr w:type="spellStart"/>
      <w:r w:rsidRPr="000339BD">
        <w:rPr>
          <w:sz w:val="20"/>
          <w:szCs w:val="20"/>
          <w:lang w:val="en-US"/>
        </w:rPr>
        <w:t>basic_ostream</w:t>
      </w:r>
      <w:proofErr w:type="spellEnd"/>
      <w:r w:rsidRPr="000339BD">
        <w:rPr>
          <w:sz w:val="20"/>
          <w:szCs w:val="20"/>
          <w:lang w:val="en-US"/>
        </w:rPr>
        <w:t>&lt;char, std::</w:t>
      </w:r>
      <w:proofErr w:type="spellStart"/>
      <w:r w:rsidRPr="000339BD">
        <w:rPr>
          <w:sz w:val="20"/>
          <w:szCs w:val="20"/>
          <w:lang w:val="en-US"/>
        </w:rPr>
        <w:t>char_traits</w:t>
      </w:r>
      <w:proofErr w:type="spellEnd"/>
      <w:r w:rsidRPr="000339BD">
        <w:rPr>
          <w:sz w:val="20"/>
          <w:szCs w:val="20"/>
          <w:lang w:val="en-US"/>
        </w:rPr>
        <w:t>&lt;char&gt; &gt;::operator&lt;&lt;(std::</w:t>
      </w:r>
      <w:proofErr w:type="spellStart"/>
      <w:r w:rsidRPr="000339BD">
        <w:rPr>
          <w:sz w:val="20"/>
          <w:szCs w:val="20"/>
          <w:lang w:val="en-US"/>
        </w:rPr>
        <w:t>basic_ostream</w:t>
      </w:r>
      <w:proofErr w:type="spellEnd"/>
      <w:r w:rsidRPr="000339BD">
        <w:rPr>
          <w:sz w:val="20"/>
          <w:szCs w:val="20"/>
          <w:lang w:val="en-US"/>
        </w:rPr>
        <w:t>&lt;char, std::</w:t>
      </w:r>
      <w:proofErr w:type="spellStart"/>
      <w:r w:rsidRPr="000339BD">
        <w:rPr>
          <w:sz w:val="20"/>
          <w:szCs w:val="20"/>
          <w:lang w:val="en-US"/>
        </w:rPr>
        <w:t>char_traits</w:t>
      </w:r>
      <w:proofErr w:type="spellEnd"/>
      <w:r w:rsidRPr="000339BD">
        <w:rPr>
          <w:sz w:val="20"/>
          <w:szCs w:val="20"/>
          <w:lang w:val="en-US"/>
        </w:rPr>
        <w:t>&lt;char&gt; &gt;&amp; (*)(std::</w:t>
      </w:r>
      <w:proofErr w:type="spellStart"/>
      <w:r w:rsidRPr="000339BD">
        <w:rPr>
          <w:sz w:val="20"/>
          <w:szCs w:val="20"/>
          <w:lang w:val="en-US"/>
        </w:rPr>
        <w:t>basic_ostream</w:t>
      </w:r>
      <w:proofErr w:type="spellEnd"/>
      <w:r w:rsidRPr="000339BD">
        <w:rPr>
          <w:sz w:val="20"/>
          <w:szCs w:val="20"/>
          <w:lang w:val="en-US"/>
        </w:rPr>
        <w:t>&lt;char, std::</w:t>
      </w:r>
      <w:proofErr w:type="spellStart"/>
      <w:r w:rsidRPr="000339BD">
        <w:rPr>
          <w:sz w:val="20"/>
          <w:szCs w:val="20"/>
          <w:lang w:val="en-US"/>
        </w:rPr>
        <w:t>char_traits</w:t>
      </w:r>
      <w:proofErr w:type="spellEnd"/>
      <w:r w:rsidRPr="000339BD">
        <w:rPr>
          <w:sz w:val="20"/>
          <w:szCs w:val="20"/>
          <w:lang w:val="en-US"/>
        </w:rPr>
        <w:t xml:space="preserve">&lt;char&gt; &gt;&amp;)) </w:t>
      </w:r>
    </w:p>
    <w:p w14:paraId="7FB13B5A" w14:textId="45F48F45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  <w:lang w:val="en-US"/>
        </w:rPr>
        <w:tab/>
      </w:r>
      <w:r w:rsidRPr="000339BD">
        <w:rPr>
          <w:sz w:val="20"/>
          <w:szCs w:val="20"/>
          <w:lang w:val="en-US"/>
        </w:rPr>
        <w:tab/>
      </w:r>
      <w:r w:rsidRPr="000339BD">
        <w:rPr>
          <w:sz w:val="20"/>
          <w:szCs w:val="20"/>
          <w:lang w:val="en-US"/>
        </w:rPr>
        <w:tab/>
      </w:r>
      <w:r w:rsidRPr="000339BD">
        <w:rPr>
          <w:sz w:val="20"/>
          <w:szCs w:val="20"/>
          <w:lang w:val="en-US"/>
        </w:rPr>
        <w:tab/>
      </w:r>
      <w:r w:rsidRPr="000339BD">
        <w:rPr>
          <w:sz w:val="20"/>
          <w:szCs w:val="20"/>
        </w:rPr>
        <w:t xml:space="preserve">// Вызывает оператор вывода в поток </w:t>
      </w:r>
      <w:proofErr w:type="spellStart"/>
      <w:r w:rsidRPr="000339BD">
        <w:rPr>
          <w:sz w:val="20"/>
          <w:szCs w:val="20"/>
        </w:rPr>
        <w:t>cout</w:t>
      </w:r>
      <w:proofErr w:type="spellEnd"/>
      <w:r w:rsidRPr="000339BD">
        <w:rPr>
          <w:sz w:val="20"/>
          <w:szCs w:val="20"/>
        </w:rPr>
        <w:t xml:space="preserve"> для </w:t>
      </w:r>
      <w:proofErr w:type="spellStart"/>
      <w:r w:rsidRPr="000339BD">
        <w:rPr>
          <w:sz w:val="20"/>
          <w:szCs w:val="20"/>
        </w:rPr>
        <w:t>std</w:t>
      </w:r>
      <w:proofErr w:type="spellEnd"/>
      <w:r w:rsidRPr="000339BD">
        <w:rPr>
          <w:sz w:val="20"/>
          <w:szCs w:val="20"/>
        </w:rPr>
        <w:t>::</w:t>
      </w:r>
      <w:proofErr w:type="spellStart"/>
      <w:r w:rsidRPr="000339BD">
        <w:rPr>
          <w:sz w:val="20"/>
          <w:szCs w:val="20"/>
        </w:rPr>
        <w:t>endl</w:t>
      </w:r>
      <w:proofErr w:type="spellEnd"/>
      <w:r w:rsidRPr="000339BD">
        <w:rPr>
          <w:sz w:val="20"/>
          <w:szCs w:val="20"/>
        </w:rPr>
        <w:t>;</w:t>
      </w:r>
    </w:p>
    <w:p w14:paraId="4D3ED678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</w:p>
    <w:p w14:paraId="7EB68D49" w14:textId="52292E2C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movl</w:t>
      </w:r>
      <w:proofErr w:type="spellEnd"/>
      <w:r w:rsidRPr="000339BD">
        <w:rPr>
          <w:sz w:val="20"/>
          <w:szCs w:val="20"/>
        </w:rPr>
        <w:t xml:space="preserve">    $.LC10, %</w:t>
      </w:r>
      <w:proofErr w:type="spellStart"/>
      <w:r w:rsidRPr="000339BD">
        <w:rPr>
          <w:sz w:val="20"/>
          <w:szCs w:val="20"/>
        </w:rPr>
        <w:t>esi</w:t>
      </w:r>
      <w:proofErr w:type="spellEnd"/>
      <w:r w:rsidRPr="000339BD">
        <w:rPr>
          <w:sz w:val="20"/>
          <w:szCs w:val="20"/>
        </w:rPr>
        <w:t xml:space="preserve"> </w:t>
      </w:r>
      <w:r w:rsidRPr="000339BD">
        <w:rPr>
          <w:sz w:val="20"/>
          <w:szCs w:val="20"/>
        </w:rPr>
        <w:tab/>
        <w:t>// Помещает адрес метки со строкой “Time: “ в регистр %</w:t>
      </w:r>
      <w:proofErr w:type="spellStart"/>
      <w:r w:rsidRPr="000339BD">
        <w:rPr>
          <w:sz w:val="20"/>
          <w:szCs w:val="20"/>
        </w:rPr>
        <w:t>esi</w:t>
      </w:r>
      <w:proofErr w:type="spellEnd"/>
      <w:r w:rsidRPr="000339BD">
        <w:rPr>
          <w:sz w:val="20"/>
          <w:szCs w:val="20"/>
        </w:rPr>
        <w:t xml:space="preserve"> ("Time: ")</w:t>
      </w:r>
    </w:p>
    <w:p w14:paraId="3C57259A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movl</w:t>
      </w:r>
      <w:proofErr w:type="spellEnd"/>
      <w:r w:rsidRPr="000339BD">
        <w:rPr>
          <w:sz w:val="20"/>
          <w:szCs w:val="20"/>
        </w:rPr>
        <w:t xml:space="preserve">    $_ZSt4cout, %</w:t>
      </w:r>
      <w:proofErr w:type="spellStart"/>
      <w:r w:rsidRPr="000339BD">
        <w:rPr>
          <w:sz w:val="20"/>
          <w:szCs w:val="20"/>
        </w:rPr>
        <w:t>edi</w:t>
      </w:r>
      <w:proofErr w:type="spellEnd"/>
      <w:r w:rsidRPr="000339BD">
        <w:rPr>
          <w:sz w:val="20"/>
          <w:szCs w:val="20"/>
        </w:rPr>
        <w:t xml:space="preserve"> </w:t>
      </w:r>
      <w:r w:rsidRPr="000339BD">
        <w:rPr>
          <w:sz w:val="20"/>
          <w:szCs w:val="20"/>
        </w:rPr>
        <w:tab/>
        <w:t>// Помещает в регистр %</w:t>
      </w:r>
      <w:proofErr w:type="spellStart"/>
      <w:r w:rsidRPr="000339BD">
        <w:rPr>
          <w:sz w:val="20"/>
          <w:szCs w:val="20"/>
        </w:rPr>
        <w:t>edi</w:t>
      </w:r>
      <w:proofErr w:type="spellEnd"/>
      <w:r w:rsidRPr="000339BD">
        <w:rPr>
          <w:sz w:val="20"/>
          <w:szCs w:val="20"/>
        </w:rPr>
        <w:t xml:space="preserve"> адрес объекта </w:t>
      </w:r>
      <w:proofErr w:type="spellStart"/>
      <w:r w:rsidRPr="000339BD">
        <w:rPr>
          <w:sz w:val="20"/>
          <w:szCs w:val="20"/>
        </w:rPr>
        <w:t>cout</w:t>
      </w:r>
      <w:proofErr w:type="spellEnd"/>
      <w:r w:rsidRPr="000339BD">
        <w:rPr>
          <w:sz w:val="20"/>
          <w:szCs w:val="20"/>
        </w:rPr>
        <w:t xml:space="preserve"> (</w:t>
      </w:r>
      <w:proofErr w:type="spellStart"/>
      <w:r w:rsidRPr="000339BD">
        <w:rPr>
          <w:sz w:val="20"/>
          <w:szCs w:val="20"/>
        </w:rPr>
        <w:t>cout</w:t>
      </w:r>
      <w:proofErr w:type="spellEnd"/>
      <w:r w:rsidRPr="000339BD">
        <w:rPr>
          <w:sz w:val="20"/>
          <w:szCs w:val="20"/>
        </w:rPr>
        <w:t>)</w:t>
      </w:r>
    </w:p>
    <w:p w14:paraId="764A56FD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</w:p>
    <w:p w14:paraId="1CF82425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0339BD">
        <w:rPr>
          <w:sz w:val="20"/>
          <w:szCs w:val="20"/>
        </w:rPr>
        <w:t xml:space="preserve">        </w:t>
      </w:r>
      <w:r w:rsidRPr="000339BD">
        <w:rPr>
          <w:sz w:val="20"/>
          <w:szCs w:val="20"/>
          <w:lang w:val="en-US"/>
        </w:rPr>
        <w:t>call    std::</w:t>
      </w:r>
      <w:proofErr w:type="spellStart"/>
      <w:r w:rsidRPr="000339BD">
        <w:rPr>
          <w:sz w:val="20"/>
          <w:szCs w:val="20"/>
          <w:lang w:val="en-US"/>
        </w:rPr>
        <w:t>basic_ostream</w:t>
      </w:r>
      <w:proofErr w:type="spellEnd"/>
      <w:r w:rsidRPr="000339BD">
        <w:rPr>
          <w:sz w:val="20"/>
          <w:szCs w:val="20"/>
          <w:lang w:val="en-US"/>
        </w:rPr>
        <w:t>&lt;char, std::</w:t>
      </w:r>
      <w:proofErr w:type="spellStart"/>
      <w:r w:rsidRPr="000339BD">
        <w:rPr>
          <w:sz w:val="20"/>
          <w:szCs w:val="20"/>
          <w:lang w:val="en-US"/>
        </w:rPr>
        <w:t>char_traits</w:t>
      </w:r>
      <w:proofErr w:type="spellEnd"/>
      <w:r w:rsidRPr="000339BD">
        <w:rPr>
          <w:sz w:val="20"/>
          <w:szCs w:val="20"/>
          <w:lang w:val="en-US"/>
        </w:rPr>
        <w:t>&lt;char&gt; &gt;&amp; std::operator&lt;&lt; &lt;std::</w:t>
      </w:r>
      <w:proofErr w:type="spellStart"/>
      <w:r w:rsidRPr="000339BD">
        <w:rPr>
          <w:sz w:val="20"/>
          <w:szCs w:val="20"/>
          <w:lang w:val="en-US"/>
        </w:rPr>
        <w:t>char_traits</w:t>
      </w:r>
      <w:proofErr w:type="spellEnd"/>
      <w:r w:rsidRPr="000339BD">
        <w:rPr>
          <w:sz w:val="20"/>
          <w:szCs w:val="20"/>
          <w:lang w:val="en-US"/>
        </w:rPr>
        <w:t>&lt;char&gt; &gt;(std::</w:t>
      </w:r>
      <w:proofErr w:type="spellStart"/>
      <w:r w:rsidRPr="000339BD">
        <w:rPr>
          <w:sz w:val="20"/>
          <w:szCs w:val="20"/>
          <w:lang w:val="en-US"/>
        </w:rPr>
        <w:t>basic_ostream</w:t>
      </w:r>
      <w:proofErr w:type="spellEnd"/>
      <w:r w:rsidRPr="000339BD">
        <w:rPr>
          <w:sz w:val="20"/>
          <w:szCs w:val="20"/>
          <w:lang w:val="en-US"/>
        </w:rPr>
        <w:t>&lt;char, std::</w:t>
      </w:r>
      <w:proofErr w:type="spellStart"/>
      <w:r w:rsidRPr="000339BD">
        <w:rPr>
          <w:sz w:val="20"/>
          <w:szCs w:val="20"/>
          <w:lang w:val="en-US"/>
        </w:rPr>
        <w:t>char_traits</w:t>
      </w:r>
      <w:proofErr w:type="spellEnd"/>
      <w:r w:rsidRPr="000339BD">
        <w:rPr>
          <w:sz w:val="20"/>
          <w:szCs w:val="20"/>
          <w:lang w:val="en-US"/>
        </w:rPr>
        <w:t xml:space="preserve">&lt;char&gt; &gt;&amp;, char const*) </w:t>
      </w:r>
    </w:p>
    <w:p w14:paraId="768F5935" w14:textId="770C27AD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  <w:lang w:val="en-US"/>
        </w:rPr>
        <w:tab/>
      </w:r>
      <w:r w:rsidRPr="000339BD">
        <w:rPr>
          <w:sz w:val="20"/>
          <w:szCs w:val="20"/>
          <w:lang w:val="en-US"/>
        </w:rPr>
        <w:tab/>
      </w:r>
      <w:r w:rsidRPr="000339BD">
        <w:rPr>
          <w:sz w:val="20"/>
          <w:szCs w:val="20"/>
          <w:lang w:val="en-US"/>
        </w:rPr>
        <w:tab/>
      </w:r>
      <w:r w:rsidRPr="000339BD">
        <w:rPr>
          <w:sz w:val="20"/>
          <w:szCs w:val="20"/>
          <w:lang w:val="en-US"/>
        </w:rPr>
        <w:tab/>
      </w:r>
      <w:r w:rsidRPr="000339BD">
        <w:rPr>
          <w:sz w:val="20"/>
          <w:szCs w:val="20"/>
        </w:rPr>
        <w:t>// Выводит строку, адрес которой хранится в %</w:t>
      </w:r>
      <w:proofErr w:type="spellStart"/>
      <w:r w:rsidRPr="000339BD">
        <w:rPr>
          <w:sz w:val="20"/>
          <w:szCs w:val="20"/>
        </w:rPr>
        <w:t>esi</w:t>
      </w:r>
      <w:proofErr w:type="spellEnd"/>
    </w:p>
    <w:p w14:paraId="745E482D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</w:p>
    <w:p w14:paraId="6003E559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movq</w:t>
      </w:r>
      <w:proofErr w:type="spellEnd"/>
      <w:r w:rsidRPr="000339BD">
        <w:rPr>
          <w:sz w:val="20"/>
          <w:szCs w:val="20"/>
        </w:rPr>
        <w:t xml:space="preserve">    %</w:t>
      </w:r>
      <w:proofErr w:type="spellStart"/>
      <w:r w:rsidRPr="000339BD">
        <w:rPr>
          <w:sz w:val="20"/>
          <w:szCs w:val="20"/>
        </w:rPr>
        <w:t>rax</w:t>
      </w:r>
      <w:proofErr w:type="spellEnd"/>
      <w:r w:rsidRPr="000339BD">
        <w:rPr>
          <w:sz w:val="20"/>
          <w:szCs w:val="20"/>
        </w:rPr>
        <w:t>, %</w:t>
      </w:r>
      <w:proofErr w:type="spellStart"/>
      <w:r w:rsidRPr="000339BD">
        <w:rPr>
          <w:sz w:val="20"/>
          <w:szCs w:val="20"/>
        </w:rPr>
        <w:t>rbx</w:t>
      </w:r>
      <w:proofErr w:type="spellEnd"/>
      <w:r w:rsidRPr="000339BD">
        <w:rPr>
          <w:sz w:val="20"/>
          <w:szCs w:val="20"/>
        </w:rPr>
        <w:t xml:space="preserve"> 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Копирует значение из регистра %</w:t>
      </w:r>
      <w:proofErr w:type="spellStart"/>
      <w:r w:rsidRPr="000339BD">
        <w:rPr>
          <w:sz w:val="20"/>
          <w:szCs w:val="20"/>
        </w:rPr>
        <w:t>rax</w:t>
      </w:r>
      <w:proofErr w:type="spellEnd"/>
      <w:r w:rsidRPr="000339BD">
        <w:rPr>
          <w:sz w:val="20"/>
          <w:szCs w:val="20"/>
        </w:rPr>
        <w:t xml:space="preserve"> в регистр %</w:t>
      </w:r>
      <w:proofErr w:type="spellStart"/>
      <w:r w:rsidRPr="000339BD">
        <w:rPr>
          <w:sz w:val="20"/>
          <w:szCs w:val="20"/>
        </w:rPr>
        <w:t>rbx</w:t>
      </w:r>
      <w:proofErr w:type="spellEnd"/>
      <w:r w:rsidRPr="000339BD">
        <w:rPr>
          <w:sz w:val="20"/>
          <w:szCs w:val="20"/>
        </w:rPr>
        <w:t xml:space="preserve"> (</w:t>
      </w:r>
      <w:proofErr w:type="spellStart"/>
      <w:r w:rsidRPr="000339BD">
        <w:rPr>
          <w:sz w:val="20"/>
          <w:szCs w:val="20"/>
        </w:rPr>
        <w:t>cout</w:t>
      </w:r>
      <w:proofErr w:type="spellEnd"/>
      <w:r w:rsidRPr="000339BD">
        <w:rPr>
          <w:sz w:val="20"/>
          <w:szCs w:val="20"/>
        </w:rPr>
        <w:t xml:space="preserve"> &lt;&lt;)</w:t>
      </w:r>
    </w:p>
    <w:p w14:paraId="1082830B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call</w:t>
      </w:r>
      <w:proofErr w:type="spellEnd"/>
      <w:r w:rsidRPr="000339BD">
        <w:rPr>
          <w:sz w:val="20"/>
          <w:szCs w:val="20"/>
        </w:rPr>
        <w:t xml:space="preserve">    </w:t>
      </w:r>
      <w:proofErr w:type="spellStart"/>
      <w:r w:rsidRPr="000339BD">
        <w:rPr>
          <w:sz w:val="20"/>
          <w:szCs w:val="20"/>
        </w:rPr>
        <w:t>clock</w:t>
      </w:r>
      <w:proofErr w:type="spellEnd"/>
      <w:r w:rsidRPr="000339BD">
        <w:rPr>
          <w:sz w:val="20"/>
          <w:szCs w:val="20"/>
        </w:rPr>
        <w:t xml:space="preserve"> 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Вызывает функцию, которая вернет количество квантов процессора, прошедших с момента запуска подпрограммы</w:t>
      </w:r>
    </w:p>
    <w:p w14:paraId="79E9EC33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movq</w:t>
      </w:r>
      <w:proofErr w:type="spellEnd"/>
      <w:r w:rsidRPr="000339BD">
        <w:rPr>
          <w:sz w:val="20"/>
          <w:szCs w:val="20"/>
        </w:rPr>
        <w:t xml:space="preserve">    %</w:t>
      </w:r>
      <w:proofErr w:type="spellStart"/>
      <w:r w:rsidRPr="000339BD">
        <w:rPr>
          <w:sz w:val="20"/>
          <w:szCs w:val="20"/>
        </w:rPr>
        <w:t>rax</w:t>
      </w:r>
      <w:proofErr w:type="spellEnd"/>
      <w:r w:rsidRPr="000339BD">
        <w:rPr>
          <w:sz w:val="20"/>
          <w:szCs w:val="20"/>
        </w:rPr>
        <w:t>, -72(%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 xml:space="preserve">) </w:t>
      </w:r>
      <w:r w:rsidRPr="000339BD">
        <w:rPr>
          <w:sz w:val="20"/>
          <w:szCs w:val="20"/>
        </w:rPr>
        <w:tab/>
        <w:t>// Помещает значение регистра %</w:t>
      </w:r>
      <w:proofErr w:type="spellStart"/>
      <w:r w:rsidRPr="000339BD">
        <w:rPr>
          <w:sz w:val="20"/>
          <w:szCs w:val="20"/>
        </w:rPr>
        <w:t>rax</w:t>
      </w:r>
      <w:proofErr w:type="spellEnd"/>
      <w:r w:rsidRPr="000339BD">
        <w:rPr>
          <w:sz w:val="20"/>
          <w:szCs w:val="20"/>
        </w:rPr>
        <w:t xml:space="preserve"> (результат функции </w:t>
      </w:r>
      <w:proofErr w:type="spellStart"/>
      <w:r w:rsidRPr="000339BD">
        <w:rPr>
          <w:sz w:val="20"/>
          <w:szCs w:val="20"/>
        </w:rPr>
        <w:t>clock</w:t>
      </w:r>
      <w:proofErr w:type="spellEnd"/>
      <w:r w:rsidRPr="000339BD">
        <w:rPr>
          <w:sz w:val="20"/>
          <w:szCs w:val="20"/>
        </w:rPr>
        <w:t>()) по адресу 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 xml:space="preserve">)-72 (Результат </w:t>
      </w:r>
      <w:proofErr w:type="spellStart"/>
      <w:r w:rsidRPr="000339BD">
        <w:rPr>
          <w:sz w:val="20"/>
          <w:szCs w:val="20"/>
        </w:rPr>
        <w:t>clock</w:t>
      </w:r>
      <w:proofErr w:type="spellEnd"/>
      <w:r w:rsidRPr="000339BD">
        <w:rPr>
          <w:sz w:val="20"/>
          <w:szCs w:val="20"/>
        </w:rPr>
        <w:t>())</w:t>
      </w:r>
    </w:p>
    <w:p w14:paraId="1E174B01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fildq</w:t>
      </w:r>
      <w:proofErr w:type="spellEnd"/>
      <w:r w:rsidRPr="000339BD">
        <w:rPr>
          <w:sz w:val="20"/>
          <w:szCs w:val="20"/>
        </w:rPr>
        <w:t xml:space="preserve">   -72(%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 xml:space="preserve">) 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 xml:space="preserve">// берет результат функции </w:t>
      </w:r>
      <w:proofErr w:type="spellStart"/>
      <w:r w:rsidRPr="000339BD">
        <w:rPr>
          <w:sz w:val="20"/>
          <w:szCs w:val="20"/>
        </w:rPr>
        <w:t>clock</w:t>
      </w:r>
      <w:proofErr w:type="spellEnd"/>
      <w:r w:rsidRPr="000339BD">
        <w:rPr>
          <w:sz w:val="20"/>
          <w:szCs w:val="20"/>
        </w:rPr>
        <w:t xml:space="preserve">() и загружает в сопроцессор на вершину стека    (Результат </w:t>
      </w:r>
      <w:proofErr w:type="spellStart"/>
      <w:r w:rsidRPr="000339BD">
        <w:rPr>
          <w:sz w:val="20"/>
          <w:szCs w:val="20"/>
        </w:rPr>
        <w:t>clock</w:t>
      </w:r>
      <w:proofErr w:type="spellEnd"/>
      <w:r w:rsidRPr="000339BD">
        <w:rPr>
          <w:sz w:val="20"/>
          <w:szCs w:val="20"/>
        </w:rPr>
        <w:t>())</w:t>
      </w:r>
    </w:p>
    <w:p w14:paraId="7EA51D2E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fldt</w:t>
      </w:r>
      <w:proofErr w:type="spellEnd"/>
      <w:r w:rsidRPr="000339BD">
        <w:rPr>
          <w:sz w:val="20"/>
          <w:szCs w:val="20"/>
        </w:rPr>
        <w:t xml:space="preserve">    .LC11(%</w:t>
      </w:r>
      <w:proofErr w:type="spellStart"/>
      <w:r w:rsidRPr="000339BD">
        <w:rPr>
          <w:sz w:val="20"/>
          <w:szCs w:val="20"/>
        </w:rPr>
        <w:t>rip</w:t>
      </w:r>
      <w:proofErr w:type="spellEnd"/>
      <w:r w:rsidRPr="000339BD">
        <w:rPr>
          <w:sz w:val="20"/>
          <w:szCs w:val="20"/>
        </w:rPr>
        <w:t xml:space="preserve">) 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Загружает вещественное число по метке .LC11 в сопроцессор на вершину стека (CLOCKS_PER_SEC)</w:t>
      </w:r>
    </w:p>
    <w:p w14:paraId="1F5D7A47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fdivrp</w:t>
      </w:r>
      <w:proofErr w:type="spellEnd"/>
      <w:r w:rsidRPr="000339BD">
        <w:rPr>
          <w:sz w:val="20"/>
          <w:szCs w:val="20"/>
        </w:rPr>
        <w:t xml:space="preserve">  %</w:t>
      </w:r>
      <w:proofErr w:type="spellStart"/>
      <w:r w:rsidRPr="000339BD">
        <w:rPr>
          <w:sz w:val="20"/>
          <w:szCs w:val="20"/>
        </w:rPr>
        <w:t>st</w:t>
      </w:r>
      <w:proofErr w:type="spellEnd"/>
      <w:r w:rsidRPr="000339BD">
        <w:rPr>
          <w:sz w:val="20"/>
          <w:szCs w:val="20"/>
        </w:rPr>
        <w:t>, %</w:t>
      </w:r>
      <w:proofErr w:type="spellStart"/>
      <w:r w:rsidRPr="000339BD">
        <w:rPr>
          <w:sz w:val="20"/>
          <w:szCs w:val="20"/>
        </w:rPr>
        <w:t>st</w:t>
      </w:r>
      <w:proofErr w:type="spellEnd"/>
      <w:r w:rsidRPr="000339BD">
        <w:rPr>
          <w:sz w:val="20"/>
          <w:szCs w:val="20"/>
        </w:rPr>
        <w:t xml:space="preserve">(1) 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Делит значение в регистре %</w:t>
      </w:r>
      <w:proofErr w:type="spellStart"/>
      <w:r w:rsidRPr="000339BD">
        <w:rPr>
          <w:sz w:val="20"/>
          <w:szCs w:val="20"/>
        </w:rPr>
        <w:t>st</w:t>
      </w:r>
      <w:proofErr w:type="spellEnd"/>
      <w:r w:rsidRPr="000339BD">
        <w:rPr>
          <w:sz w:val="20"/>
          <w:szCs w:val="20"/>
        </w:rPr>
        <w:t>(1) на значение в регистре %</w:t>
      </w:r>
      <w:proofErr w:type="spellStart"/>
      <w:r w:rsidRPr="000339BD">
        <w:rPr>
          <w:sz w:val="20"/>
          <w:szCs w:val="20"/>
        </w:rPr>
        <w:t>st</w:t>
      </w:r>
      <w:proofErr w:type="spellEnd"/>
      <w:r w:rsidRPr="000339BD">
        <w:rPr>
          <w:sz w:val="20"/>
          <w:szCs w:val="20"/>
        </w:rPr>
        <w:t>, записывает его в регистр %</w:t>
      </w:r>
      <w:proofErr w:type="spellStart"/>
      <w:r w:rsidRPr="000339BD">
        <w:rPr>
          <w:sz w:val="20"/>
          <w:szCs w:val="20"/>
        </w:rPr>
        <w:t>st</w:t>
      </w:r>
      <w:proofErr w:type="spellEnd"/>
      <w:r w:rsidRPr="000339BD">
        <w:rPr>
          <w:sz w:val="20"/>
          <w:szCs w:val="20"/>
        </w:rPr>
        <w:t>(1), и выталкивает из стекового регистра %</w:t>
      </w:r>
      <w:proofErr w:type="spellStart"/>
      <w:r w:rsidRPr="000339BD">
        <w:rPr>
          <w:sz w:val="20"/>
          <w:szCs w:val="20"/>
        </w:rPr>
        <w:t>st</w:t>
      </w:r>
      <w:proofErr w:type="spellEnd"/>
      <w:r w:rsidRPr="000339BD">
        <w:rPr>
          <w:sz w:val="20"/>
          <w:szCs w:val="20"/>
        </w:rPr>
        <w:t>, делая %</w:t>
      </w:r>
      <w:proofErr w:type="spellStart"/>
      <w:r w:rsidRPr="000339BD">
        <w:rPr>
          <w:sz w:val="20"/>
          <w:szCs w:val="20"/>
        </w:rPr>
        <w:t>st</w:t>
      </w:r>
      <w:proofErr w:type="spellEnd"/>
      <w:r w:rsidRPr="000339BD">
        <w:rPr>
          <w:sz w:val="20"/>
          <w:szCs w:val="20"/>
        </w:rPr>
        <w:t>(1) - вершиной (</w:t>
      </w:r>
      <w:proofErr w:type="spellStart"/>
      <w:r w:rsidRPr="000339BD">
        <w:rPr>
          <w:sz w:val="20"/>
          <w:szCs w:val="20"/>
        </w:rPr>
        <w:t>clock</w:t>
      </w:r>
      <w:proofErr w:type="spellEnd"/>
      <w:r w:rsidRPr="000339BD">
        <w:rPr>
          <w:sz w:val="20"/>
          <w:szCs w:val="20"/>
        </w:rPr>
        <w:t>() / CLOCKS_PER_SEC)</w:t>
      </w:r>
    </w:p>
    <w:p w14:paraId="6028C657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leaq</w:t>
      </w:r>
      <w:proofErr w:type="spellEnd"/>
      <w:r w:rsidRPr="000339BD">
        <w:rPr>
          <w:sz w:val="20"/>
          <w:szCs w:val="20"/>
        </w:rPr>
        <w:t xml:space="preserve">    -16(%</w:t>
      </w:r>
      <w:proofErr w:type="spellStart"/>
      <w:r w:rsidRPr="000339BD">
        <w:rPr>
          <w:sz w:val="20"/>
          <w:szCs w:val="20"/>
        </w:rPr>
        <w:t>rsp</w:t>
      </w:r>
      <w:proofErr w:type="spellEnd"/>
      <w:r w:rsidRPr="000339BD">
        <w:rPr>
          <w:sz w:val="20"/>
          <w:szCs w:val="20"/>
        </w:rPr>
        <w:t>), %</w:t>
      </w:r>
      <w:proofErr w:type="spellStart"/>
      <w:r w:rsidRPr="000339BD">
        <w:rPr>
          <w:sz w:val="20"/>
          <w:szCs w:val="20"/>
        </w:rPr>
        <w:t>rsp</w:t>
      </w:r>
      <w:proofErr w:type="spellEnd"/>
      <w:r w:rsidRPr="000339BD">
        <w:rPr>
          <w:sz w:val="20"/>
          <w:szCs w:val="20"/>
        </w:rPr>
        <w:t xml:space="preserve"> </w:t>
      </w:r>
      <w:r w:rsidRPr="000339BD">
        <w:rPr>
          <w:sz w:val="20"/>
          <w:szCs w:val="20"/>
        </w:rPr>
        <w:tab/>
        <w:t>// Выделяет 16 байт на стеке</w:t>
      </w:r>
    </w:p>
    <w:p w14:paraId="174DDB90" w14:textId="285B186D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fstpt</w:t>
      </w:r>
      <w:proofErr w:type="spellEnd"/>
      <w:r w:rsidRPr="000339BD">
        <w:rPr>
          <w:sz w:val="20"/>
          <w:szCs w:val="20"/>
        </w:rPr>
        <w:t xml:space="preserve">   (%</w:t>
      </w:r>
      <w:proofErr w:type="spellStart"/>
      <w:r w:rsidRPr="000339BD">
        <w:rPr>
          <w:sz w:val="20"/>
          <w:szCs w:val="20"/>
        </w:rPr>
        <w:t>rsp</w:t>
      </w:r>
      <w:proofErr w:type="spellEnd"/>
      <w:r w:rsidRPr="000339BD">
        <w:rPr>
          <w:sz w:val="20"/>
          <w:szCs w:val="20"/>
        </w:rPr>
        <w:t xml:space="preserve">) 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помещает на вершину стека результат деления в сопроцессоре (</w:t>
      </w:r>
      <w:proofErr w:type="spellStart"/>
      <w:r w:rsidRPr="000339BD">
        <w:rPr>
          <w:sz w:val="20"/>
          <w:szCs w:val="20"/>
        </w:rPr>
        <w:t>clock</w:t>
      </w:r>
      <w:proofErr w:type="spellEnd"/>
      <w:r w:rsidRPr="000339BD">
        <w:rPr>
          <w:sz w:val="20"/>
          <w:szCs w:val="20"/>
        </w:rPr>
        <w:t>() / CLOCKS_PER_SEC)</w:t>
      </w:r>
    </w:p>
    <w:p w14:paraId="20ECE2A1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movq</w:t>
      </w:r>
      <w:proofErr w:type="spellEnd"/>
      <w:r w:rsidRPr="000339BD">
        <w:rPr>
          <w:sz w:val="20"/>
          <w:szCs w:val="20"/>
        </w:rPr>
        <w:t xml:space="preserve">    %</w:t>
      </w:r>
      <w:proofErr w:type="spellStart"/>
      <w:r w:rsidRPr="000339BD">
        <w:rPr>
          <w:sz w:val="20"/>
          <w:szCs w:val="20"/>
        </w:rPr>
        <w:t>rbx</w:t>
      </w:r>
      <w:proofErr w:type="spellEnd"/>
      <w:r w:rsidRPr="000339BD">
        <w:rPr>
          <w:sz w:val="20"/>
          <w:szCs w:val="20"/>
        </w:rPr>
        <w:t>, %</w:t>
      </w:r>
      <w:proofErr w:type="spellStart"/>
      <w:r w:rsidRPr="000339BD">
        <w:rPr>
          <w:sz w:val="20"/>
          <w:szCs w:val="20"/>
        </w:rPr>
        <w:t>rdi</w:t>
      </w:r>
      <w:proofErr w:type="spellEnd"/>
      <w:r w:rsidRPr="000339BD">
        <w:rPr>
          <w:sz w:val="20"/>
          <w:szCs w:val="20"/>
        </w:rPr>
        <w:t xml:space="preserve"> 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Копирует значение из регистра %</w:t>
      </w:r>
      <w:proofErr w:type="spellStart"/>
      <w:r w:rsidRPr="000339BD">
        <w:rPr>
          <w:sz w:val="20"/>
          <w:szCs w:val="20"/>
        </w:rPr>
        <w:t>rbx</w:t>
      </w:r>
      <w:proofErr w:type="spellEnd"/>
      <w:r w:rsidRPr="000339BD">
        <w:rPr>
          <w:sz w:val="20"/>
          <w:szCs w:val="20"/>
        </w:rPr>
        <w:t xml:space="preserve"> в регистр %</w:t>
      </w:r>
      <w:proofErr w:type="spellStart"/>
      <w:r w:rsidRPr="000339BD">
        <w:rPr>
          <w:sz w:val="20"/>
          <w:szCs w:val="20"/>
        </w:rPr>
        <w:t>rdi</w:t>
      </w:r>
      <w:proofErr w:type="spellEnd"/>
      <w:r w:rsidRPr="000339BD">
        <w:rPr>
          <w:sz w:val="20"/>
          <w:szCs w:val="20"/>
        </w:rPr>
        <w:t xml:space="preserve"> (</w:t>
      </w:r>
      <w:proofErr w:type="spellStart"/>
      <w:r w:rsidRPr="000339BD">
        <w:rPr>
          <w:sz w:val="20"/>
          <w:szCs w:val="20"/>
        </w:rPr>
        <w:t>cout</w:t>
      </w:r>
      <w:proofErr w:type="spellEnd"/>
      <w:r w:rsidRPr="000339BD">
        <w:rPr>
          <w:sz w:val="20"/>
          <w:szCs w:val="20"/>
        </w:rPr>
        <w:t xml:space="preserve"> &lt;&lt;)</w:t>
      </w:r>
    </w:p>
    <w:p w14:paraId="3ABF009F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</w:p>
    <w:p w14:paraId="4C87AE33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0339BD">
        <w:rPr>
          <w:sz w:val="20"/>
          <w:szCs w:val="20"/>
        </w:rPr>
        <w:t xml:space="preserve">        </w:t>
      </w:r>
      <w:r w:rsidRPr="000339BD">
        <w:rPr>
          <w:sz w:val="20"/>
          <w:szCs w:val="20"/>
          <w:lang w:val="en-US"/>
        </w:rPr>
        <w:t>call    std::</w:t>
      </w:r>
      <w:proofErr w:type="spellStart"/>
      <w:r w:rsidRPr="000339BD">
        <w:rPr>
          <w:sz w:val="20"/>
          <w:szCs w:val="20"/>
          <w:lang w:val="en-US"/>
        </w:rPr>
        <w:t>basic_ostream</w:t>
      </w:r>
      <w:proofErr w:type="spellEnd"/>
      <w:r w:rsidRPr="000339BD">
        <w:rPr>
          <w:sz w:val="20"/>
          <w:szCs w:val="20"/>
          <w:lang w:val="en-US"/>
        </w:rPr>
        <w:t>&lt;char, std::</w:t>
      </w:r>
      <w:proofErr w:type="spellStart"/>
      <w:r w:rsidRPr="000339BD">
        <w:rPr>
          <w:sz w:val="20"/>
          <w:szCs w:val="20"/>
          <w:lang w:val="en-US"/>
        </w:rPr>
        <w:t>char_traits</w:t>
      </w:r>
      <w:proofErr w:type="spellEnd"/>
      <w:r w:rsidRPr="000339BD">
        <w:rPr>
          <w:sz w:val="20"/>
          <w:szCs w:val="20"/>
          <w:lang w:val="en-US"/>
        </w:rPr>
        <w:t xml:space="preserve">&lt;char&gt; &gt;::operator&lt;&lt;(long double) </w:t>
      </w:r>
    </w:p>
    <w:p w14:paraId="0C32BD96" w14:textId="49C4DBBF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  <w:lang w:val="en-US"/>
        </w:rPr>
        <w:tab/>
      </w:r>
      <w:r w:rsidRPr="000339BD">
        <w:rPr>
          <w:sz w:val="20"/>
          <w:szCs w:val="20"/>
          <w:lang w:val="en-US"/>
        </w:rPr>
        <w:tab/>
      </w:r>
      <w:r w:rsidRPr="000339BD">
        <w:rPr>
          <w:sz w:val="20"/>
          <w:szCs w:val="20"/>
          <w:lang w:val="en-US"/>
        </w:rPr>
        <w:tab/>
      </w:r>
      <w:r w:rsidRPr="000339BD">
        <w:rPr>
          <w:sz w:val="20"/>
          <w:szCs w:val="20"/>
          <w:lang w:val="en-US"/>
        </w:rPr>
        <w:tab/>
      </w:r>
      <w:r w:rsidRPr="000339BD">
        <w:rPr>
          <w:sz w:val="20"/>
          <w:szCs w:val="20"/>
        </w:rPr>
        <w:t xml:space="preserve">// Вызывает оператор вывода </w:t>
      </w:r>
      <w:proofErr w:type="spellStart"/>
      <w:r w:rsidRPr="000339BD">
        <w:rPr>
          <w:sz w:val="20"/>
          <w:szCs w:val="20"/>
        </w:rPr>
        <w:t>long</w:t>
      </w:r>
      <w:proofErr w:type="spellEnd"/>
      <w:r w:rsidRPr="000339BD">
        <w:rPr>
          <w:sz w:val="20"/>
          <w:szCs w:val="20"/>
        </w:rPr>
        <w:t xml:space="preserve"> </w:t>
      </w:r>
      <w:proofErr w:type="spellStart"/>
      <w:r w:rsidRPr="000339BD">
        <w:rPr>
          <w:sz w:val="20"/>
          <w:szCs w:val="20"/>
        </w:rPr>
        <w:t>double</w:t>
      </w:r>
      <w:proofErr w:type="spellEnd"/>
    </w:p>
    <w:p w14:paraId="119FDBEB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</w:p>
    <w:p w14:paraId="3CC4713B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addq</w:t>
      </w:r>
      <w:proofErr w:type="spellEnd"/>
      <w:r w:rsidRPr="000339BD">
        <w:rPr>
          <w:sz w:val="20"/>
          <w:szCs w:val="20"/>
        </w:rPr>
        <w:t xml:space="preserve">    $16, %</w:t>
      </w:r>
      <w:proofErr w:type="spellStart"/>
      <w:r w:rsidRPr="000339BD">
        <w:rPr>
          <w:sz w:val="20"/>
          <w:szCs w:val="20"/>
        </w:rPr>
        <w:t>rsp</w:t>
      </w:r>
      <w:proofErr w:type="spellEnd"/>
      <w:r w:rsidRPr="000339BD">
        <w:rPr>
          <w:sz w:val="20"/>
          <w:szCs w:val="20"/>
        </w:rPr>
        <w:t xml:space="preserve"> 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Затирает только что выведенное значение</w:t>
      </w:r>
    </w:p>
    <w:p w14:paraId="5738BA60" w14:textId="202F1989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movl</w:t>
      </w:r>
      <w:proofErr w:type="spellEnd"/>
      <w:r w:rsidRPr="000339BD">
        <w:rPr>
          <w:sz w:val="20"/>
          <w:szCs w:val="20"/>
        </w:rPr>
        <w:t xml:space="preserve">    $.LC12, %</w:t>
      </w:r>
      <w:proofErr w:type="spellStart"/>
      <w:r w:rsidRPr="000339BD">
        <w:rPr>
          <w:sz w:val="20"/>
          <w:szCs w:val="20"/>
        </w:rPr>
        <w:t>esi</w:t>
      </w:r>
      <w:proofErr w:type="spellEnd"/>
      <w:r w:rsidRPr="000339BD">
        <w:rPr>
          <w:sz w:val="20"/>
          <w:szCs w:val="20"/>
        </w:rPr>
        <w:t xml:space="preserve"> </w:t>
      </w:r>
      <w:r w:rsidRPr="000339BD">
        <w:rPr>
          <w:sz w:val="20"/>
          <w:szCs w:val="20"/>
        </w:rPr>
        <w:tab/>
        <w:t>// Помещает адрес строки в регистр %</w:t>
      </w:r>
      <w:proofErr w:type="spellStart"/>
      <w:r w:rsidRPr="000339BD">
        <w:rPr>
          <w:sz w:val="20"/>
          <w:szCs w:val="20"/>
        </w:rPr>
        <w:t>esi</w:t>
      </w:r>
      <w:proofErr w:type="spellEnd"/>
      <w:r w:rsidRPr="000339BD">
        <w:rPr>
          <w:sz w:val="20"/>
          <w:szCs w:val="20"/>
        </w:rPr>
        <w:t xml:space="preserve"> ("s")</w:t>
      </w:r>
    </w:p>
    <w:p w14:paraId="3652DBD4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movq</w:t>
      </w:r>
      <w:proofErr w:type="spellEnd"/>
      <w:r w:rsidRPr="000339BD">
        <w:rPr>
          <w:sz w:val="20"/>
          <w:szCs w:val="20"/>
        </w:rPr>
        <w:t xml:space="preserve">    %</w:t>
      </w:r>
      <w:proofErr w:type="spellStart"/>
      <w:r w:rsidRPr="000339BD">
        <w:rPr>
          <w:sz w:val="20"/>
          <w:szCs w:val="20"/>
        </w:rPr>
        <w:t>rax</w:t>
      </w:r>
      <w:proofErr w:type="spellEnd"/>
      <w:r w:rsidRPr="000339BD">
        <w:rPr>
          <w:sz w:val="20"/>
          <w:szCs w:val="20"/>
        </w:rPr>
        <w:t>, %</w:t>
      </w:r>
      <w:proofErr w:type="spellStart"/>
      <w:r w:rsidRPr="000339BD">
        <w:rPr>
          <w:sz w:val="20"/>
          <w:szCs w:val="20"/>
        </w:rPr>
        <w:t>rdi</w:t>
      </w:r>
      <w:proofErr w:type="spellEnd"/>
      <w:r w:rsidRPr="000339BD">
        <w:rPr>
          <w:sz w:val="20"/>
          <w:szCs w:val="20"/>
        </w:rPr>
        <w:t xml:space="preserve"> 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Помещает значение регистра %</w:t>
      </w:r>
      <w:proofErr w:type="spellStart"/>
      <w:r w:rsidRPr="000339BD">
        <w:rPr>
          <w:sz w:val="20"/>
          <w:szCs w:val="20"/>
        </w:rPr>
        <w:t>rax</w:t>
      </w:r>
      <w:proofErr w:type="spellEnd"/>
      <w:r w:rsidRPr="000339BD">
        <w:rPr>
          <w:sz w:val="20"/>
          <w:szCs w:val="20"/>
        </w:rPr>
        <w:t xml:space="preserve"> в регистр %</w:t>
      </w:r>
      <w:proofErr w:type="spellStart"/>
      <w:r w:rsidRPr="000339BD">
        <w:rPr>
          <w:sz w:val="20"/>
          <w:szCs w:val="20"/>
        </w:rPr>
        <w:t>rdi</w:t>
      </w:r>
      <w:proofErr w:type="spellEnd"/>
      <w:r w:rsidRPr="000339BD">
        <w:rPr>
          <w:sz w:val="20"/>
          <w:szCs w:val="20"/>
        </w:rPr>
        <w:t xml:space="preserve"> (</w:t>
      </w:r>
      <w:proofErr w:type="spellStart"/>
      <w:r w:rsidRPr="000339BD">
        <w:rPr>
          <w:sz w:val="20"/>
          <w:szCs w:val="20"/>
        </w:rPr>
        <w:t>cout</w:t>
      </w:r>
      <w:proofErr w:type="spellEnd"/>
      <w:r w:rsidRPr="000339BD">
        <w:rPr>
          <w:sz w:val="20"/>
          <w:szCs w:val="20"/>
        </w:rPr>
        <w:t xml:space="preserve"> &lt;&lt;)</w:t>
      </w:r>
    </w:p>
    <w:p w14:paraId="23C81D86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</w:p>
    <w:p w14:paraId="4F21586C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0339BD">
        <w:rPr>
          <w:sz w:val="20"/>
          <w:szCs w:val="20"/>
        </w:rPr>
        <w:t xml:space="preserve">        </w:t>
      </w:r>
      <w:r w:rsidRPr="000339BD">
        <w:rPr>
          <w:sz w:val="20"/>
          <w:szCs w:val="20"/>
          <w:lang w:val="en-US"/>
        </w:rPr>
        <w:t>call    std::</w:t>
      </w:r>
      <w:proofErr w:type="spellStart"/>
      <w:r w:rsidRPr="000339BD">
        <w:rPr>
          <w:sz w:val="20"/>
          <w:szCs w:val="20"/>
          <w:lang w:val="en-US"/>
        </w:rPr>
        <w:t>basic_ostream</w:t>
      </w:r>
      <w:proofErr w:type="spellEnd"/>
      <w:r w:rsidRPr="000339BD">
        <w:rPr>
          <w:sz w:val="20"/>
          <w:szCs w:val="20"/>
          <w:lang w:val="en-US"/>
        </w:rPr>
        <w:t>&lt;char, std::</w:t>
      </w:r>
      <w:proofErr w:type="spellStart"/>
      <w:r w:rsidRPr="000339BD">
        <w:rPr>
          <w:sz w:val="20"/>
          <w:szCs w:val="20"/>
          <w:lang w:val="en-US"/>
        </w:rPr>
        <w:t>char_traits</w:t>
      </w:r>
      <w:proofErr w:type="spellEnd"/>
      <w:r w:rsidRPr="000339BD">
        <w:rPr>
          <w:sz w:val="20"/>
          <w:szCs w:val="20"/>
          <w:lang w:val="en-US"/>
        </w:rPr>
        <w:t>&lt;char&gt; &gt;&amp; std::operator&lt;&lt; &lt;std::</w:t>
      </w:r>
      <w:proofErr w:type="spellStart"/>
      <w:r w:rsidRPr="000339BD">
        <w:rPr>
          <w:sz w:val="20"/>
          <w:szCs w:val="20"/>
          <w:lang w:val="en-US"/>
        </w:rPr>
        <w:t>char_traits</w:t>
      </w:r>
      <w:proofErr w:type="spellEnd"/>
      <w:r w:rsidRPr="000339BD">
        <w:rPr>
          <w:sz w:val="20"/>
          <w:szCs w:val="20"/>
          <w:lang w:val="en-US"/>
        </w:rPr>
        <w:t>&lt;char&gt; &gt;(std::</w:t>
      </w:r>
      <w:proofErr w:type="spellStart"/>
      <w:r w:rsidRPr="000339BD">
        <w:rPr>
          <w:sz w:val="20"/>
          <w:szCs w:val="20"/>
          <w:lang w:val="en-US"/>
        </w:rPr>
        <w:t>basic_ostream</w:t>
      </w:r>
      <w:proofErr w:type="spellEnd"/>
      <w:r w:rsidRPr="000339BD">
        <w:rPr>
          <w:sz w:val="20"/>
          <w:szCs w:val="20"/>
          <w:lang w:val="en-US"/>
        </w:rPr>
        <w:t>&lt;char, std::</w:t>
      </w:r>
      <w:proofErr w:type="spellStart"/>
      <w:r w:rsidRPr="000339BD">
        <w:rPr>
          <w:sz w:val="20"/>
          <w:szCs w:val="20"/>
          <w:lang w:val="en-US"/>
        </w:rPr>
        <w:t>char_traits</w:t>
      </w:r>
      <w:proofErr w:type="spellEnd"/>
      <w:r w:rsidRPr="000339BD">
        <w:rPr>
          <w:sz w:val="20"/>
          <w:szCs w:val="20"/>
          <w:lang w:val="en-US"/>
        </w:rPr>
        <w:t xml:space="preserve">&lt;char&gt; &gt;&amp;, char const*) </w:t>
      </w:r>
    </w:p>
    <w:p w14:paraId="4D4A10A8" w14:textId="49F36CDE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0339BD">
        <w:rPr>
          <w:sz w:val="20"/>
          <w:szCs w:val="20"/>
          <w:lang w:val="en-US"/>
        </w:rPr>
        <w:tab/>
      </w:r>
      <w:r w:rsidRPr="000339BD">
        <w:rPr>
          <w:sz w:val="20"/>
          <w:szCs w:val="20"/>
          <w:lang w:val="en-US"/>
        </w:rPr>
        <w:tab/>
      </w:r>
      <w:r w:rsidRPr="000339BD">
        <w:rPr>
          <w:sz w:val="20"/>
          <w:szCs w:val="20"/>
          <w:lang w:val="en-US"/>
        </w:rPr>
        <w:tab/>
      </w:r>
      <w:r w:rsidRPr="000339BD">
        <w:rPr>
          <w:sz w:val="20"/>
          <w:szCs w:val="20"/>
          <w:lang w:val="en-US"/>
        </w:rPr>
        <w:tab/>
        <w:t xml:space="preserve">// </w:t>
      </w:r>
      <w:r w:rsidRPr="000339BD">
        <w:rPr>
          <w:sz w:val="20"/>
          <w:szCs w:val="20"/>
        </w:rPr>
        <w:t>Вызывает</w:t>
      </w:r>
      <w:r w:rsidRPr="000339BD">
        <w:rPr>
          <w:sz w:val="20"/>
          <w:szCs w:val="20"/>
          <w:lang w:val="en-US"/>
        </w:rPr>
        <w:t xml:space="preserve"> </w:t>
      </w:r>
      <w:r w:rsidRPr="000339BD">
        <w:rPr>
          <w:sz w:val="20"/>
          <w:szCs w:val="20"/>
        </w:rPr>
        <w:t>оператор</w:t>
      </w:r>
      <w:r w:rsidRPr="000339BD">
        <w:rPr>
          <w:sz w:val="20"/>
          <w:szCs w:val="20"/>
          <w:lang w:val="en-US"/>
        </w:rPr>
        <w:t xml:space="preserve"> </w:t>
      </w:r>
      <w:r w:rsidRPr="000339BD">
        <w:rPr>
          <w:sz w:val="20"/>
          <w:szCs w:val="20"/>
        </w:rPr>
        <w:t>для</w:t>
      </w:r>
      <w:r w:rsidRPr="000339BD">
        <w:rPr>
          <w:sz w:val="20"/>
          <w:szCs w:val="20"/>
          <w:lang w:val="en-US"/>
        </w:rPr>
        <w:t xml:space="preserve"> </w:t>
      </w:r>
      <w:r w:rsidRPr="000339BD">
        <w:rPr>
          <w:sz w:val="20"/>
          <w:szCs w:val="20"/>
        </w:rPr>
        <w:t>вывода</w:t>
      </w:r>
      <w:r w:rsidRPr="000339BD">
        <w:rPr>
          <w:sz w:val="20"/>
          <w:szCs w:val="20"/>
          <w:lang w:val="en-US"/>
        </w:rPr>
        <w:t xml:space="preserve"> </w:t>
      </w:r>
      <w:r w:rsidRPr="000339BD">
        <w:rPr>
          <w:sz w:val="20"/>
          <w:szCs w:val="20"/>
        </w:rPr>
        <w:t>строк</w:t>
      </w:r>
    </w:p>
    <w:p w14:paraId="2D6DECAD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</w:p>
    <w:p w14:paraId="6D1D750C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0339BD">
        <w:rPr>
          <w:sz w:val="20"/>
          <w:szCs w:val="20"/>
          <w:lang w:val="en-US"/>
        </w:rPr>
        <w:t xml:space="preserve">        </w:t>
      </w:r>
      <w:proofErr w:type="spellStart"/>
      <w:r w:rsidRPr="000339BD">
        <w:rPr>
          <w:sz w:val="20"/>
          <w:szCs w:val="20"/>
          <w:lang w:val="en-US"/>
        </w:rPr>
        <w:t>movl</w:t>
      </w:r>
      <w:proofErr w:type="spellEnd"/>
      <w:r w:rsidRPr="000339BD">
        <w:rPr>
          <w:sz w:val="20"/>
          <w:szCs w:val="20"/>
          <w:lang w:val="en-US"/>
        </w:rPr>
        <w:t xml:space="preserve">    $_ZSt4endlIcSt11char_traitsIcEERSt13basic_ostreamIT_T0_ES6_, %</w:t>
      </w:r>
      <w:proofErr w:type="spellStart"/>
      <w:r w:rsidRPr="000339BD">
        <w:rPr>
          <w:sz w:val="20"/>
          <w:szCs w:val="20"/>
          <w:lang w:val="en-US"/>
        </w:rPr>
        <w:t>esi</w:t>
      </w:r>
      <w:proofErr w:type="spellEnd"/>
      <w:r w:rsidRPr="000339BD">
        <w:rPr>
          <w:sz w:val="20"/>
          <w:szCs w:val="20"/>
          <w:lang w:val="en-US"/>
        </w:rPr>
        <w:t xml:space="preserve"> (std::</w:t>
      </w:r>
      <w:proofErr w:type="spellStart"/>
      <w:r w:rsidRPr="000339BD">
        <w:rPr>
          <w:sz w:val="20"/>
          <w:szCs w:val="20"/>
          <w:lang w:val="en-US"/>
        </w:rPr>
        <w:t>endl</w:t>
      </w:r>
      <w:proofErr w:type="spellEnd"/>
      <w:r w:rsidRPr="000339BD">
        <w:rPr>
          <w:sz w:val="20"/>
          <w:szCs w:val="20"/>
          <w:lang w:val="en-US"/>
        </w:rPr>
        <w:t>)</w:t>
      </w:r>
    </w:p>
    <w:p w14:paraId="1E204326" w14:textId="1AA46129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  <w:lang w:val="en-US"/>
        </w:rPr>
        <w:tab/>
      </w:r>
      <w:r w:rsidRPr="000339BD">
        <w:rPr>
          <w:sz w:val="20"/>
          <w:szCs w:val="20"/>
          <w:lang w:val="en-US"/>
        </w:rPr>
        <w:tab/>
      </w:r>
      <w:r w:rsidRPr="000339BD">
        <w:rPr>
          <w:sz w:val="20"/>
          <w:szCs w:val="20"/>
          <w:lang w:val="en-US"/>
        </w:rPr>
        <w:tab/>
      </w:r>
      <w:r w:rsidRPr="000339BD">
        <w:rPr>
          <w:sz w:val="20"/>
          <w:szCs w:val="20"/>
          <w:lang w:val="en-US"/>
        </w:rPr>
        <w:tab/>
      </w:r>
      <w:r w:rsidRPr="000339BD">
        <w:rPr>
          <w:sz w:val="20"/>
          <w:szCs w:val="20"/>
        </w:rPr>
        <w:t xml:space="preserve">// Помещает адрес функции </w:t>
      </w:r>
      <w:proofErr w:type="spellStart"/>
      <w:r w:rsidRPr="000339BD">
        <w:rPr>
          <w:sz w:val="20"/>
          <w:szCs w:val="20"/>
        </w:rPr>
        <w:t>std</w:t>
      </w:r>
      <w:proofErr w:type="spellEnd"/>
      <w:r w:rsidRPr="000339BD">
        <w:rPr>
          <w:sz w:val="20"/>
          <w:szCs w:val="20"/>
        </w:rPr>
        <w:t>::</w:t>
      </w:r>
      <w:proofErr w:type="spellStart"/>
      <w:r w:rsidRPr="000339BD">
        <w:rPr>
          <w:sz w:val="20"/>
          <w:szCs w:val="20"/>
        </w:rPr>
        <w:t>endl</w:t>
      </w:r>
      <w:proofErr w:type="spellEnd"/>
      <w:r w:rsidRPr="000339BD">
        <w:rPr>
          <w:sz w:val="20"/>
          <w:szCs w:val="20"/>
        </w:rPr>
        <w:t xml:space="preserve"> в регистр %</w:t>
      </w:r>
      <w:proofErr w:type="spellStart"/>
      <w:r w:rsidRPr="000339BD">
        <w:rPr>
          <w:sz w:val="20"/>
          <w:szCs w:val="20"/>
        </w:rPr>
        <w:t>esi</w:t>
      </w:r>
      <w:proofErr w:type="spellEnd"/>
    </w:p>
    <w:p w14:paraId="56BCD0F6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</w:p>
    <w:p w14:paraId="24A94423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movq</w:t>
      </w:r>
      <w:proofErr w:type="spellEnd"/>
      <w:r w:rsidRPr="000339BD">
        <w:rPr>
          <w:sz w:val="20"/>
          <w:szCs w:val="20"/>
        </w:rPr>
        <w:t xml:space="preserve">    %</w:t>
      </w:r>
      <w:proofErr w:type="spellStart"/>
      <w:r w:rsidRPr="000339BD">
        <w:rPr>
          <w:sz w:val="20"/>
          <w:szCs w:val="20"/>
        </w:rPr>
        <w:t>rax</w:t>
      </w:r>
      <w:proofErr w:type="spellEnd"/>
      <w:r w:rsidRPr="000339BD">
        <w:rPr>
          <w:sz w:val="20"/>
          <w:szCs w:val="20"/>
        </w:rPr>
        <w:t>, %</w:t>
      </w:r>
      <w:proofErr w:type="spellStart"/>
      <w:r w:rsidRPr="000339BD">
        <w:rPr>
          <w:sz w:val="20"/>
          <w:szCs w:val="20"/>
        </w:rPr>
        <w:t>rdi</w:t>
      </w:r>
      <w:proofErr w:type="spellEnd"/>
      <w:r w:rsidRPr="000339BD">
        <w:rPr>
          <w:sz w:val="20"/>
          <w:szCs w:val="20"/>
        </w:rPr>
        <w:t xml:space="preserve"> 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Помещает значение регистра %</w:t>
      </w:r>
      <w:proofErr w:type="spellStart"/>
      <w:r w:rsidRPr="000339BD">
        <w:rPr>
          <w:sz w:val="20"/>
          <w:szCs w:val="20"/>
        </w:rPr>
        <w:t>rax</w:t>
      </w:r>
      <w:proofErr w:type="spellEnd"/>
      <w:r w:rsidRPr="000339BD">
        <w:rPr>
          <w:sz w:val="20"/>
          <w:szCs w:val="20"/>
        </w:rPr>
        <w:t xml:space="preserve"> в регистр %</w:t>
      </w:r>
      <w:proofErr w:type="spellStart"/>
      <w:r w:rsidRPr="000339BD">
        <w:rPr>
          <w:sz w:val="20"/>
          <w:szCs w:val="20"/>
        </w:rPr>
        <w:t>rdi</w:t>
      </w:r>
      <w:proofErr w:type="spellEnd"/>
      <w:r w:rsidRPr="000339BD">
        <w:rPr>
          <w:sz w:val="20"/>
          <w:szCs w:val="20"/>
        </w:rPr>
        <w:t xml:space="preserve"> (</w:t>
      </w:r>
      <w:proofErr w:type="spellStart"/>
      <w:r w:rsidRPr="000339BD">
        <w:rPr>
          <w:sz w:val="20"/>
          <w:szCs w:val="20"/>
        </w:rPr>
        <w:t>cout</w:t>
      </w:r>
      <w:proofErr w:type="spellEnd"/>
      <w:r w:rsidRPr="000339BD">
        <w:rPr>
          <w:sz w:val="20"/>
          <w:szCs w:val="20"/>
        </w:rPr>
        <w:t xml:space="preserve"> &lt;&lt;)</w:t>
      </w:r>
    </w:p>
    <w:p w14:paraId="0CA7B33B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</w:p>
    <w:p w14:paraId="1893A0F9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0339BD">
        <w:rPr>
          <w:sz w:val="20"/>
          <w:szCs w:val="20"/>
        </w:rPr>
        <w:t xml:space="preserve">        </w:t>
      </w:r>
      <w:r w:rsidRPr="000339BD">
        <w:rPr>
          <w:sz w:val="20"/>
          <w:szCs w:val="20"/>
          <w:lang w:val="en-US"/>
        </w:rPr>
        <w:t>call    std::</w:t>
      </w:r>
      <w:proofErr w:type="spellStart"/>
      <w:r w:rsidRPr="000339BD">
        <w:rPr>
          <w:sz w:val="20"/>
          <w:szCs w:val="20"/>
          <w:lang w:val="en-US"/>
        </w:rPr>
        <w:t>basic_ostream</w:t>
      </w:r>
      <w:proofErr w:type="spellEnd"/>
      <w:r w:rsidRPr="000339BD">
        <w:rPr>
          <w:sz w:val="20"/>
          <w:szCs w:val="20"/>
          <w:lang w:val="en-US"/>
        </w:rPr>
        <w:t>&lt;char, std::</w:t>
      </w:r>
      <w:proofErr w:type="spellStart"/>
      <w:r w:rsidRPr="000339BD">
        <w:rPr>
          <w:sz w:val="20"/>
          <w:szCs w:val="20"/>
          <w:lang w:val="en-US"/>
        </w:rPr>
        <w:t>char_traits</w:t>
      </w:r>
      <w:proofErr w:type="spellEnd"/>
      <w:r w:rsidRPr="000339BD">
        <w:rPr>
          <w:sz w:val="20"/>
          <w:szCs w:val="20"/>
          <w:lang w:val="en-US"/>
        </w:rPr>
        <w:t>&lt;char&gt; &gt;::operator&lt;&lt;(std::</w:t>
      </w:r>
      <w:proofErr w:type="spellStart"/>
      <w:r w:rsidRPr="000339BD">
        <w:rPr>
          <w:sz w:val="20"/>
          <w:szCs w:val="20"/>
          <w:lang w:val="en-US"/>
        </w:rPr>
        <w:t>basic_ostream</w:t>
      </w:r>
      <w:proofErr w:type="spellEnd"/>
      <w:r w:rsidRPr="000339BD">
        <w:rPr>
          <w:sz w:val="20"/>
          <w:szCs w:val="20"/>
          <w:lang w:val="en-US"/>
        </w:rPr>
        <w:t>&lt;char, std::</w:t>
      </w:r>
      <w:proofErr w:type="spellStart"/>
      <w:r w:rsidRPr="000339BD">
        <w:rPr>
          <w:sz w:val="20"/>
          <w:szCs w:val="20"/>
          <w:lang w:val="en-US"/>
        </w:rPr>
        <w:t>char_traits</w:t>
      </w:r>
      <w:proofErr w:type="spellEnd"/>
      <w:r w:rsidRPr="000339BD">
        <w:rPr>
          <w:sz w:val="20"/>
          <w:szCs w:val="20"/>
          <w:lang w:val="en-US"/>
        </w:rPr>
        <w:t>&lt;char&gt; &gt;&amp; (*)(std::</w:t>
      </w:r>
      <w:proofErr w:type="spellStart"/>
      <w:r w:rsidRPr="000339BD">
        <w:rPr>
          <w:sz w:val="20"/>
          <w:szCs w:val="20"/>
          <w:lang w:val="en-US"/>
        </w:rPr>
        <w:t>basic_ostream</w:t>
      </w:r>
      <w:proofErr w:type="spellEnd"/>
      <w:r w:rsidRPr="000339BD">
        <w:rPr>
          <w:sz w:val="20"/>
          <w:szCs w:val="20"/>
          <w:lang w:val="en-US"/>
        </w:rPr>
        <w:t>&lt;char, std::</w:t>
      </w:r>
      <w:proofErr w:type="spellStart"/>
      <w:r w:rsidRPr="000339BD">
        <w:rPr>
          <w:sz w:val="20"/>
          <w:szCs w:val="20"/>
          <w:lang w:val="en-US"/>
        </w:rPr>
        <w:t>char_traits</w:t>
      </w:r>
      <w:proofErr w:type="spellEnd"/>
      <w:r w:rsidRPr="000339BD">
        <w:rPr>
          <w:sz w:val="20"/>
          <w:szCs w:val="20"/>
          <w:lang w:val="en-US"/>
        </w:rPr>
        <w:t xml:space="preserve">&lt;char&gt; &gt;&amp;)) </w:t>
      </w:r>
    </w:p>
    <w:p w14:paraId="72932F52" w14:textId="2F301393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  <w:lang w:val="en-US"/>
        </w:rPr>
        <w:tab/>
      </w:r>
      <w:r w:rsidRPr="000339BD">
        <w:rPr>
          <w:sz w:val="20"/>
          <w:szCs w:val="20"/>
          <w:lang w:val="en-US"/>
        </w:rPr>
        <w:tab/>
      </w:r>
      <w:r w:rsidRPr="000339BD">
        <w:rPr>
          <w:sz w:val="20"/>
          <w:szCs w:val="20"/>
          <w:lang w:val="en-US"/>
        </w:rPr>
        <w:tab/>
      </w:r>
      <w:r w:rsidRPr="000339BD">
        <w:rPr>
          <w:sz w:val="20"/>
          <w:szCs w:val="20"/>
          <w:lang w:val="en-US"/>
        </w:rPr>
        <w:tab/>
      </w:r>
      <w:r w:rsidRPr="000339BD">
        <w:rPr>
          <w:sz w:val="20"/>
          <w:szCs w:val="20"/>
        </w:rPr>
        <w:t xml:space="preserve">// Вызывает оператор для вывода </w:t>
      </w:r>
      <w:proofErr w:type="spellStart"/>
      <w:r w:rsidRPr="000339BD">
        <w:rPr>
          <w:sz w:val="20"/>
          <w:szCs w:val="20"/>
        </w:rPr>
        <w:t>std</w:t>
      </w:r>
      <w:proofErr w:type="spellEnd"/>
      <w:r w:rsidRPr="000339BD">
        <w:rPr>
          <w:sz w:val="20"/>
          <w:szCs w:val="20"/>
        </w:rPr>
        <w:t>::</w:t>
      </w:r>
      <w:proofErr w:type="spellStart"/>
      <w:r w:rsidRPr="000339BD">
        <w:rPr>
          <w:sz w:val="20"/>
          <w:szCs w:val="20"/>
        </w:rPr>
        <w:t>endl</w:t>
      </w:r>
      <w:proofErr w:type="spellEnd"/>
    </w:p>
    <w:p w14:paraId="138B45D7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</w:p>
    <w:p w14:paraId="6103160E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lastRenderedPageBreak/>
        <w:t xml:space="preserve">        </w:t>
      </w:r>
      <w:proofErr w:type="spellStart"/>
      <w:r w:rsidRPr="000339BD">
        <w:rPr>
          <w:sz w:val="20"/>
          <w:szCs w:val="20"/>
        </w:rPr>
        <w:t>movl</w:t>
      </w:r>
      <w:proofErr w:type="spellEnd"/>
      <w:r w:rsidRPr="000339BD">
        <w:rPr>
          <w:sz w:val="20"/>
          <w:szCs w:val="20"/>
        </w:rPr>
        <w:t xml:space="preserve">    $0, %</w:t>
      </w:r>
      <w:proofErr w:type="spellStart"/>
      <w:r w:rsidRPr="000339BD">
        <w:rPr>
          <w:sz w:val="20"/>
          <w:szCs w:val="20"/>
        </w:rPr>
        <w:t>eax</w:t>
      </w:r>
      <w:proofErr w:type="spellEnd"/>
      <w:r w:rsidRPr="000339BD">
        <w:rPr>
          <w:sz w:val="20"/>
          <w:szCs w:val="20"/>
        </w:rPr>
        <w:t xml:space="preserve"> 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Помещает 0 в регистр %</w:t>
      </w:r>
      <w:proofErr w:type="spellStart"/>
      <w:r w:rsidRPr="000339BD">
        <w:rPr>
          <w:sz w:val="20"/>
          <w:szCs w:val="20"/>
        </w:rPr>
        <w:t>rax</w:t>
      </w:r>
      <w:proofErr w:type="spellEnd"/>
    </w:p>
    <w:p w14:paraId="4E7205D4" w14:textId="626BB249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movq</w:t>
      </w:r>
      <w:proofErr w:type="spellEnd"/>
      <w:r w:rsidRPr="000339BD">
        <w:rPr>
          <w:sz w:val="20"/>
          <w:szCs w:val="20"/>
        </w:rPr>
        <w:t xml:space="preserve">    -8(%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), %</w:t>
      </w:r>
      <w:proofErr w:type="spellStart"/>
      <w:r w:rsidRPr="000339BD">
        <w:rPr>
          <w:sz w:val="20"/>
          <w:szCs w:val="20"/>
        </w:rPr>
        <w:t>rbx</w:t>
      </w:r>
      <w:proofErr w:type="spellEnd"/>
      <w:r w:rsidRPr="000339BD">
        <w:rPr>
          <w:sz w:val="20"/>
          <w:szCs w:val="20"/>
        </w:rPr>
        <w:t xml:space="preserve"> </w:t>
      </w:r>
      <w:r w:rsidRPr="000339BD">
        <w:rPr>
          <w:sz w:val="20"/>
          <w:szCs w:val="20"/>
        </w:rPr>
        <w:tab/>
        <w:t>// Восстанавливает значение %</w:t>
      </w:r>
      <w:proofErr w:type="spellStart"/>
      <w:r w:rsidRPr="000339BD">
        <w:rPr>
          <w:sz w:val="20"/>
          <w:szCs w:val="20"/>
        </w:rPr>
        <w:t>rbx</w:t>
      </w:r>
      <w:proofErr w:type="spellEnd"/>
    </w:p>
    <w:p w14:paraId="075681B1" w14:textId="58A38A16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leave</w:t>
      </w:r>
      <w:proofErr w:type="spellEnd"/>
      <w:r w:rsidRPr="000339BD">
        <w:rPr>
          <w:sz w:val="20"/>
          <w:szCs w:val="20"/>
        </w:rPr>
        <w:t xml:space="preserve"> 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 xml:space="preserve">// Эквивалентно </w:t>
      </w:r>
      <w:proofErr w:type="spellStart"/>
      <w:r w:rsidRPr="000339BD">
        <w:rPr>
          <w:sz w:val="20"/>
          <w:szCs w:val="20"/>
        </w:rPr>
        <w:t>movq</w:t>
      </w:r>
      <w:proofErr w:type="spellEnd"/>
      <w:r w:rsidRPr="000339BD">
        <w:rPr>
          <w:sz w:val="20"/>
          <w:szCs w:val="20"/>
        </w:rPr>
        <w:t xml:space="preserve"> 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 xml:space="preserve"> %</w:t>
      </w:r>
      <w:proofErr w:type="spellStart"/>
      <w:r w:rsidRPr="000339BD">
        <w:rPr>
          <w:sz w:val="20"/>
          <w:szCs w:val="20"/>
        </w:rPr>
        <w:t>rsp</w:t>
      </w:r>
      <w:proofErr w:type="spellEnd"/>
      <w:r w:rsidRPr="000339BD">
        <w:rPr>
          <w:sz w:val="20"/>
          <w:szCs w:val="20"/>
        </w:rPr>
        <w:t xml:space="preserve">; </w:t>
      </w:r>
      <w:proofErr w:type="spellStart"/>
      <w:r w:rsidRPr="000339BD">
        <w:rPr>
          <w:sz w:val="20"/>
          <w:szCs w:val="20"/>
        </w:rPr>
        <w:t>popq</w:t>
      </w:r>
      <w:proofErr w:type="spellEnd"/>
      <w:r w:rsidRPr="000339BD">
        <w:rPr>
          <w:sz w:val="20"/>
          <w:szCs w:val="20"/>
        </w:rPr>
        <w:t xml:space="preserve"> 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 xml:space="preserve"> – восстанавливает значения кадра и стека до исходных состояний</w:t>
      </w:r>
    </w:p>
    <w:p w14:paraId="1CBA1774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0339BD">
        <w:rPr>
          <w:sz w:val="20"/>
          <w:szCs w:val="20"/>
        </w:rPr>
        <w:t xml:space="preserve">        </w:t>
      </w:r>
      <w:r w:rsidRPr="000339BD">
        <w:rPr>
          <w:sz w:val="20"/>
          <w:szCs w:val="20"/>
          <w:lang w:val="en-US"/>
        </w:rPr>
        <w:t xml:space="preserve">ret </w:t>
      </w:r>
      <w:r w:rsidRPr="000339BD">
        <w:rPr>
          <w:sz w:val="20"/>
          <w:szCs w:val="20"/>
          <w:lang w:val="en-US"/>
        </w:rPr>
        <w:tab/>
      </w:r>
      <w:r w:rsidRPr="000339BD">
        <w:rPr>
          <w:sz w:val="20"/>
          <w:szCs w:val="20"/>
          <w:lang w:val="en-US"/>
        </w:rPr>
        <w:tab/>
      </w:r>
      <w:r w:rsidRPr="000339BD">
        <w:rPr>
          <w:sz w:val="20"/>
          <w:szCs w:val="20"/>
          <w:lang w:val="en-US"/>
        </w:rPr>
        <w:tab/>
      </w:r>
      <w:r w:rsidRPr="000339BD">
        <w:rPr>
          <w:sz w:val="20"/>
          <w:szCs w:val="20"/>
          <w:lang w:val="en-US"/>
        </w:rPr>
        <w:tab/>
        <w:t xml:space="preserve">// </w:t>
      </w:r>
      <w:r w:rsidRPr="000339BD">
        <w:rPr>
          <w:sz w:val="20"/>
          <w:szCs w:val="20"/>
        </w:rPr>
        <w:t>Выходит</w:t>
      </w:r>
      <w:r w:rsidRPr="000339BD">
        <w:rPr>
          <w:sz w:val="20"/>
          <w:szCs w:val="20"/>
          <w:lang w:val="en-US"/>
        </w:rPr>
        <w:t xml:space="preserve"> </w:t>
      </w:r>
      <w:r w:rsidRPr="000339BD">
        <w:rPr>
          <w:sz w:val="20"/>
          <w:szCs w:val="20"/>
        </w:rPr>
        <w:t>из</w:t>
      </w:r>
      <w:r w:rsidRPr="000339BD">
        <w:rPr>
          <w:sz w:val="20"/>
          <w:szCs w:val="20"/>
          <w:lang w:val="en-US"/>
        </w:rPr>
        <w:t xml:space="preserve"> </w:t>
      </w:r>
      <w:r w:rsidRPr="000339BD">
        <w:rPr>
          <w:sz w:val="20"/>
          <w:szCs w:val="20"/>
        </w:rPr>
        <w:t>подпрограммы</w:t>
      </w:r>
    </w:p>
    <w:p w14:paraId="2A2280CD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</w:p>
    <w:p w14:paraId="08B41324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0339BD">
        <w:rPr>
          <w:sz w:val="20"/>
          <w:szCs w:val="20"/>
          <w:lang w:val="en-US"/>
        </w:rPr>
        <w:t>__static_initialization_and_destruction_0(int, int):</w:t>
      </w:r>
    </w:p>
    <w:p w14:paraId="7F4EF74F" w14:textId="14F55998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  <w:lang w:val="en-US"/>
        </w:rPr>
        <w:t xml:space="preserve">        </w:t>
      </w:r>
      <w:proofErr w:type="spellStart"/>
      <w:r w:rsidRPr="000339BD">
        <w:rPr>
          <w:sz w:val="20"/>
          <w:szCs w:val="20"/>
        </w:rPr>
        <w:t>pushq</w:t>
      </w:r>
      <w:proofErr w:type="spellEnd"/>
      <w:r w:rsidRPr="000339BD">
        <w:rPr>
          <w:sz w:val="20"/>
          <w:szCs w:val="20"/>
        </w:rPr>
        <w:t xml:space="preserve">   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 xml:space="preserve"> 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Запоминает значение регистра 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 xml:space="preserve"> – указатель кадра вызвавшей подпрограммы</w:t>
      </w:r>
    </w:p>
    <w:p w14:paraId="13728A7D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movq</w:t>
      </w:r>
      <w:proofErr w:type="spellEnd"/>
      <w:r w:rsidRPr="000339BD">
        <w:rPr>
          <w:sz w:val="20"/>
          <w:szCs w:val="20"/>
        </w:rPr>
        <w:t xml:space="preserve">    %</w:t>
      </w:r>
      <w:proofErr w:type="spellStart"/>
      <w:r w:rsidRPr="000339BD">
        <w:rPr>
          <w:sz w:val="20"/>
          <w:szCs w:val="20"/>
        </w:rPr>
        <w:t>rsp</w:t>
      </w:r>
      <w:proofErr w:type="spellEnd"/>
      <w:r w:rsidRPr="000339BD">
        <w:rPr>
          <w:sz w:val="20"/>
          <w:szCs w:val="20"/>
        </w:rPr>
        <w:t>, 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 xml:space="preserve"> 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Помещает в регистр 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 xml:space="preserve"> значение регистра %</w:t>
      </w:r>
      <w:proofErr w:type="spellStart"/>
      <w:r w:rsidRPr="000339BD">
        <w:rPr>
          <w:sz w:val="20"/>
          <w:szCs w:val="20"/>
        </w:rPr>
        <w:t>rsp</w:t>
      </w:r>
      <w:proofErr w:type="spellEnd"/>
      <w:r w:rsidRPr="000339BD">
        <w:rPr>
          <w:sz w:val="20"/>
          <w:szCs w:val="20"/>
        </w:rPr>
        <w:t>, тем самым формируя указатель начало кадра локальных переменных</w:t>
      </w:r>
    </w:p>
    <w:p w14:paraId="2C378965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subq</w:t>
      </w:r>
      <w:proofErr w:type="spellEnd"/>
      <w:r w:rsidRPr="000339BD">
        <w:rPr>
          <w:sz w:val="20"/>
          <w:szCs w:val="20"/>
        </w:rPr>
        <w:t xml:space="preserve">    $16, %</w:t>
      </w:r>
      <w:proofErr w:type="spellStart"/>
      <w:r w:rsidRPr="000339BD">
        <w:rPr>
          <w:sz w:val="20"/>
          <w:szCs w:val="20"/>
        </w:rPr>
        <w:t>rsp</w:t>
      </w:r>
      <w:proofErr w:type="spellEnd"/>
      <w:r w:rsidRPr="000339BD">
        <w:rPr>
          <w:sz w:val="20"/>
          <w:szCs w:val="20"/>
        </w:rPr>
        <w:t xml:space="preserve"> 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Резервирует место из 16 байт в стеке</w:t>
      </w:r>
    </w:p>
    <w:p w14:paraId="699EB311" w14:textId="237AC96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movl</w:t>
      </w:r>
      <w:proofErr w:type="spellEnd"/>
      <w:r w:rsidRPr="000339BD">
        <w:rPr>
          <w:sz w:val="20"/>
          <w:szCs w:val="20"/>
        </w:rPr>
        <w:t xml:space="preserve">    %</w:t>
      </w:r>
      <w:proofErr w:type="spellStart"/>
      <w:r w:rsidRPr="000339BD">
        <w:rPr>
          <w:sz w:val="20"/>
          <w:szCs w:val="20"/>
        </w:rPr>
        <w:t>edi</w:t>
      </w:r>
      <w:proofErr w:type="spellEnd"/>
      <w:r w:rsidRPr="000339BD">
        <w:rPr>
          <w:sz w:val="20"/>
          <w:szCs w:val="20"/>
        </w:rPr>
        <w:t>, -4(%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 xml:space="preserve">) </w:t>
      </w:r>
      <w:r w:rsidRPr="000339BD">
        <w:rPr>
          <w:sz w:val="20"/>
          <w:szCs w:val="20"/>
        </w:rPr>
        <w:tab/>
        <w:t>// Копирует значение из регистра %</w:t>
      </w:r>
      <w:proofErr w:type="spellStart"/>
      <w:r w:rsidRPr="000339BD">
        <w:rPr>
          <w:sz w:val="20"/>
          <w:szCs w:val="20"/>
        </w:rPr>
        <w:t>edi</w:t>
      </w:r>
      <w:proofErr w:type="spellEnd"/>
      <w:r w:rsidRPr="000339BD">
        <w:rPr>
          <w:sz w:val="20"/>
          <w:szCs w:val="20"/>
        </w:rPr>
        <w:t xml:space="preserve"> в оперативную память</w:t>
      </w:r>
    </w:p>
    <w:p w14:paraId="0848890B" w14:textId="388D3C33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movl</w:t>
      </w:r>
      <w:proofErr w:type="spellEnd"/>
      <w:r w:rsidRPr="000339BD">
        <w:rPr>
          <w:sz w:val="20"/>
          <w:szCs w:val="20"/>
        </w:rPr>
        <w:t xml:space="preserve">    %</w:t>
      </w:r>
      <w:proofErr w:type="spellStart"/>
      <w:r w:rsidRPr="000339BD">
        <w:rPr>
          <w:sz w:val="20"/>
          <w:szCs w:val="20"/>
        </w:rPr>
        <w:t>esi</w:t>
      </w:r>
      <w:proofErr w:type="spellEnd"/>
      <w:r w:rsidRPr="000339BD">
        <w:rPr>
          <w:sz w:val="20"/>
          <w:szCs w:val="20"/>
        </w:rPr>
        <w:t>, -8(%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 xml:space="preserve">) </w:t>
      </w:r>
      <w:r w:rsidRPr="000339BD">
        <w:rPr>
          <w:sz w:val="20"/>
          <w:szCs w:val="20"/>
        </w:rPr>
        <w:tab/>
        <w:t>// Копирует значение из регистра %</w:t>
      </w:r>
      <w:proofErr w:type="spellStart"/>
      <w:r w:rsidRPr="000339BD">
        <w:rPr>
          <w:sz w:val="20"/>
          <w:szCs w:val="20"/>
        </w:rPr>
        <w:t>edi</w:t>
      </w:r>
      <w:proofErr w:type="spellEnd"/>
      <w:r w:rsidRPr="000339BD">
        <w:rPr>
          <w:sz w:val="20"/>
          <w:szCs w:val="20"/>
        </w:rPr>
        <w:t xml:space="preserve"> в оперативную память</w:t>
      </w:r>
    </w:p>
    <w:p w14:paraId="61BE13C1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cmpl</w:t>
      </w:r>
      <w:proofErr w:type="spellEnd"/>
      <w:r w:rsidRPr="000339BD">
        <w:rPr>
          <w:sz w:val="20"/>
          <w:szCs w:val="20"/>
        </w:rPr>
        <w:t xml:space="preserve">    $1, -4(%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 xml:space="preserve">) 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Сравнивает значения 1 и значение в оперативной памяти по адресу 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)-4</w:t>
      </w:r>
    </w:p>
    <w:p w14:paraId="5408CC1F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jne</w:t>
      </w:r>
      <w:proofErr w:type="spellEnd"/>
      <w:r w:rsidRPr="000339BD">
        <w:rPr>
          <w:sz w:val="20"/>
          <w:szCs w:val="20"/>
        </w:rPr>
        <w:t xml:space="preserve">     .L39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Если 1 != значение в оперативной памяти по адресу 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)-4, то переходит на метку .L39</w:t>
      </w:r>
    </w:p>
    <w:p w14:paraId="708BA883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cmpl</w:t>
      </w:r>
      <w:proofErr w:type="spellEnd"/>
      <w:r w:rsidRPr="000339BD">
        <w:rPr>
          <w:sz w:val="20"/>
          <w:szCs w:val="20"/>
        </w:rPr>
        <w:t xml:space="preserve">    $65535, -8(%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</w:t>
      </w:r>
      <w:r w:rsidRPr="000339BD">
        <w:rPr>
          <w:sz w:val="20"/>
          <w:szCs w:val="20"/>
        </w:rPr>
        <w:tab/>
        <w:t>// Сравнивает значения 65535 и значение в оперативной памяти по адресу 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)-8</w:t>
      </w:r>
    </w:p>
    <w:p w14:paraId="38CC8EF8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jne</w:t>
      </w:r>
      <w:proofErr w:type="spellEnd"/>
      <w:r w:rsidRPr="000339BD">
        <w:rPr>
          <w:sz w:val="20"/>
          <w:szCs w:val="20"/>
        </w:rPr>
        <w:t xml:space="preserve">     .L39</w:t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Если 65535 != значение в оперативной памяти по адресу (%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>)-8, то переходит на метку .L39</w:t>
      </w:r>
    </w:p>
    <w:p w14:paraId="1A9590CB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  <w:lang w:val="en-US"/>
        </w:rPr>
        <w:t>movl</w:t>
      </w:r>
      <w:proofErr w:type="spellEnd"/>
      <w:r w:rsidRPr="000339BD">
        <w:rPr>
          <w:sz w:val="20"/>
          <w:szCs w:val="20"/>
          <w:lang w:val="en-US"/>
        </w:rPr>
        <w:t xml:space="preserve">    $_ZStL8__ioinit, %</w:t>
      </w:r>
      <w:proofErr w:type="spellStart"/>
      <w:r w:rsidRPr="000339BD">
        <w:rPr>
          <w:sz w:val="20"/>
          <w:szCs w:val="20"/>
          <w:lang w:val="en-US"/>
        </w:rPr>
        <w:t>edi</w:t>
      </w:r>
      <w:proofErr w:type="spellEnd"/>
      <w:r w:rsidRPr="000339BD">
        <w:rPr>
          <w:sz w:val="20"/>
          <w:szCs w:val="20"/>
          <w:lang w:val="en-US"/>
        </w:rPr>
        <w:tab/>
      </w:r>
    </w:p>
    <w:p w14:paraId="76E08745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0339BD">
        <w:rPr>
          <w:sz w:val="20"/>
          <w:szCs w:val="20"/>
          <w:lang w:val="en-US"/>
        </w:rPr>
        <w:t xml:space="preserve">        call    std::</w:t>
      </w:r>
      <w:proofErr w:type="spellStart"/>
      <w:r w:rsidRPr="000339BD">
        <w:rPr>
          <w:sz w:val="20"/>
          <w:szCs w:val="20"/>
          <w:lang w:val="en-US"/>
        </w:rPr>
        <w:t>ios_base</w:t>
      </w:r>
      <w:proofErr w:type="spellEnd"/>
      <w:r w:rsidRPr="000339BD">
        <w:rPr>
          <w:sz w:val="20"/>
          <w:szCs w:val="20"/>
          <w:lang w:val="en-US"/>
        </w:rPr>
        <w:t>::Init::Init() [complete object constructor]</w:t>
      </w:r>
    </w:p>
    <w:p w14:paraId="1EB265DE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0339BD">
        <w:rPr>
          <w:sz w:val="20"/>
          <w:szCs w:val="20"/>
          <w:lang w:val="en-US"/>
        </w:rPr>
        <w:t xml:space="preserve">        </w:t>
      </w:r>
      <w:proofErr w:type="spellStart"/>
      <w:r w:rsidRPr="000339BD">
        <w:rPr>
          <w:sz w:val="20"/>
          <w:szCs w:val="20"/>
          <w:lang w:val="en-US"/>
        </w:rPr>
        <w:t>movl</w:t>
      </w:r>
      <w:proofErr w:type="spellEnd"/>
      <w:r w:rsidRPr="000339BD">
        <w:rPr>
          <w:sz w:val="20"/>
          <w:szCs w:val="20"/>
          <w:lang w:val="en-US"/>
        </w:rPr>
        <w:t xml:space="preserve">    $__</w:t>
      </w:r>
      <w:proofErr w:type="spellStart"/>
      <w:r w:rsidRPr="000339BD">
        <w:rPr>
          <w:sz w:val="20"/>
          <w:szCs w:val="20"/>
          <w:lang w:val="en-US"/>
        </w:rPr>
        <w:t>dso_handle</w:t>
      </w:r>
      <w:proofErr w:type="spellEnd"/>
      <w:r w:rsidRPr="000339BD">
        <w:rPr>
          <w:sz w:val="20"/>
          <w:szCs w:val="20"/>
          <w:lang w:val="en-US"/>
        </w:rPr>
        <w:t>, %</w:t>
      </w:r>
      <w:proofErr w:type="spellStart"/>
      <w:r w:rsidRPr="000339BD">
        <w:rPr>
          <w:sz w:val="20"/>
          <w:szCs w:val="20"/>
          <w:lang w:val="en-US"/>
        </w:rPr>
        <w:t>edx</w:t>
      </w:r>
      <w:proofErr w:type="spellEnd"/>
    </w:p>
    <w:p w14:paraId="3CFABC9B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0339BD">
        <w:rPr>
          <w:sz w:val="20"/>
          <w:szCs w:val="20"/>
          <w:lang w:val="en-US"/>
        </w:rPr>
        <w:t xml:space="preserve">        </w:t>
      </w:r>
      <w:proofErr w:type="spellStart"/>
      <w:r w:rsidRPr="000339BD">
        <w:rPr>
          <w:sz w:val="20"/>
          <w:szCs w:val="20"/>
          <w:lang w:val="en-US"/>
        </w:rPr>
        <w:t>movl</w:t>
      </w:r>
      <w:proofErr w:type="spellEnd"/>
      <w:r w:rsidRPr="000339BD">
        <w:rPr>
          <w:sz w:val="20"/>
          <w:szCs w:val="20"/>
          <w:lang w:val="en-US"/>
        </w:rPr>
        <w:t xml:space="preserve">    $_ZStL8__ioinit, %</w:t>
      </w:r>
      <w:proofErr w:type="spellStart"/>
      <w:r w:rsidRPr="000339BD">
        <w:rPr>
          <w:sz w:val="20"/>
          <w:szCs w:val="20"/>
          <w:lang w:val="en-US"/>
        </w:rPr>
        <w:t>esi</w:t>
      </w:r>
      <w:proofErr w:type="spellEnd"/>
    </w:p>
    <w:p w14:paraId="7A2260AB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0339BD">
        <w:rPr>
          <w:sz w:val="20"/>
          <w:szCs w:val="20"/>
          <w:lang w:val="en-US"/>
        </w:rPr>
        <w:t xml:space="preserve">        </w:t>
      </w:r>
      <w:proofErr w:type="spellStart"/>
      <w:r w:rsidRPr="000339BD">
        <w:rPr>
          <w:sz w:val="20"/>
          <w:szCs w:val="20"/>
          <w:lang w:val="en-US"/>
        </w:rPr>
        <w:t>movl</w:t>
      </w:r>
      <w:proofErr w:type="spellEnd"/>
      <w:r w:rsidRPr="000339BD">
        <w:rPr>
          <w:sz w:val="20"/>
          <w:szCs w:val="20"/>
          <w:lang w:val="en-US"/>
        </w:rPr>
        <w:t xml:space="preserve">    $_ZNSt8ios_base4InitD1Ev, %</w:t>
      </w:r>
      <w:proofErr w:type="spellStart"/>
      <w:r w:rsidRPr="000339BD">
        <w:rPr>
          <w:sz w:val="20"/>
          <w:szCs w:val="20"/>
          <w:lang w:val="en-US"/>
        </w:rPr>
        <w:t>edi</w:t>
      </w:r>
      <w:proofErr w:type="spellEnd"/>
    </w:p>
    <w:p w14:paraId="13E38293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0339BD">
        <w:rPr>
          <w:sz w:val="20"/>
          <w:szCs w:val="20"/>
          <w:lang w:val="en-US"/>
        </w:rPr>
        <w:t xml:space="preserve">        call    __</w:t>
      </w:r>
      <w:proofErr w:type="spellStart"/>
      <w:r w:rsidRPr="000339BD">
        <w:rPr>
          <w:sz w:val="20"/>
          <w:szCs w:val="20"/>
          <w:lang w:val="en-US"/>
        </w:rPr>
        <w:t>cxa_atexit</w:t>
      </w:r>
      <w:proofErr w:type="spellEnd"/>
    </w:p>
    <w:p w14:paraId="1A14FE06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>.L39:</w:t>
      </w:r>
    </w:p>
    <w:p w14:paraId="3261DDA2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nop</w:t>
      </w:r>
      <w:proofErr w:type="spellEnd"/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Нет операции</w:t>
      </w:r>
    </w:p>
    <w:p w14:paraId="6F806531" w14:textId="1D4B4AD2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leave</w:t>
      </w:r>
      <w:proofErr w:type="spellEnd"/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Восстанавливает значение кадра и стека</w:t>
      </w:r>
    </w:p>
    <w:p w14:paraId="2BB704BC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0339BD">
        <w:rPr>
          <w:sz w:val="20"/>
          <w:szCs w:val="20"/>
        </w:rPr>
        <w:t xml:space="preserve">        </w:t>
      </w:r>
      <w:r w:rsidRPr="000339BD">
        <w:rPr>
          <w:sz w:val="20"/>
          <w:szCs w:val="20"/>
          <w:lang w:val="en-US"/>
        </w:rPr>
        <w:t>ret</w:t>
      </w:r>
      <w:r w:rsidRPr="000339BD">
        <w:rPr>
          <w:sz w:val="20"/>
          <w:szCs w:val="20"/>
          <w:lang w:val="en-US"/>
        </w:rPr>
        <w:tab/>
      </w:r>
      <w:r w:rsidRPr="000339BD">
        <w:rPr>
          <w:sz w:val="20"/>
          <w:szCs w:val="20"/>
          <w:lang w:val="en-US"/>
        </w:rPr>
        <w:tab/>
      </w:r>
      <w:r w:rsidRPr="000339BD">
        <w:rPr>
          <w:sz w:val="20"/>
          <w:szCs w:val="20"/>
          <w:lang w:val="en-US"/>
        </w:rPr>
        <w:tab/>
      </w:r>
      <w:r w:rsidRPr="000339BD">
        <w:rPr>
          <w:sz w:val="20"/>
          <w:szCs w:val="20"/>
          <w:lang w:val="en-US"/>
        </w:rPr>
        <w:tab/>
        <w:t xml:space="preserve">// </w:t>
      </w:r>
      <w:r w:rsidRPr="000339BD">
        <w:rPr>
          <w:sz w:val="20"/>
          <w:szCs w:val="20"/>
        </w:rPr>
        <w:t>Выходит</w:t>
      </w:r>
      <w:r w:rsidRPr="000339BD">
        <w:rPr>
          <w:sz w:val="20"/>
          <w:szCs w:val="20"/>
          <w:lang w:val="en-US"/>
        </w:rPr>
        <w:t xml:space="preserve"> </w:t>
      </w:r>
      <w:r w:rsidRPr="000339BD">
        <w:rPr>
          <w:sz w:val="20"/>
          <w:szCs w:val="20"/>
        </w:rPr>
        <w:t>из</w:t>
      </w:r>
      <w:r w:rsidRPr="000339BD">
        <w:rPr>
          <w:sz w:val="20"/>
          <w:szCs w:val="20"/>
          <w:lang w:val="en-US"/>
        </w:rPr>
        <w:t xml:space="preserve"> </w:t>
      </w:r>
      <w:r w:rsidRPr="000339BD">
        <w:rPr>
          <w:sz w:val="20"/>
          <w:szCs w:val="20"/>
        </w:rPr>
        <w:t>функции</w:t>
      </w:r>
    </w:p>
    <w:p w14:paraId="273D648F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0339BD">
        <w:rPr>
          <w:sz w:val="20"/>
          <w:szCs w:val="20"/>
          <w:lang w:val="en-US"/>
        </w:rPr>
        <w:t>_GLOBAL__</w:t>
      </w:r>
      <w:proofErr w:type="spellStart"/>
      <w:r w:rsidRPr="000339BD">
        <w:rPr>
          <w:sz w:val="20"/>
          <w:szCs w:val="20"/>
          <w:lang w:val="en-US"/>
        </w:rPr>
        <w:t>sub_I_power</w:t>
      </w:r>
      <w:proofErr w:type="spellEnd"/>
      <w:r w:rsidRPr="000339BD">
        <w:rPr>
          <w:sz w:val="20"/>
          <w:szCs w:val="20"/>
          <w:lang w:val="en-US"/>
        </w:rPr>
        <w:t>(long double, unsigned long):</w:t>
      </w:r>
    </w:p>
    <w:p w14:paraId="794787A1" w14:textId="6C82090B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  <w:lang w:val="en-US"/>
        </w:rPr>
        <w:t xml:space="preserve">        </w:t>
      </w:r>
      <w:proofErr w:type="spellStart"/>
      <w:r w:rsidRPr="000339BD">
        <w:rPr>
          <w:sz w:val="20"/>
          <w:szCs w:val="20"/>
        </w:rPr>
        <w:t>pushq</w:t>
      </w:r>
      <w:proofErr w:type="spellEnd"/>
      <w:r w:rsidRPr="000339BD">
        <w:rPr>
          <w:sz w:val="20"/>
          <w:szCs w:val="20"/>
        </w:rPr>
        <w:t xml:space="preserve">   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Запоминает значение регистра 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 xml:space="preserve"> – указатель кадра вызвавшей подпрограммы</w:t>
      </w:r>
    </w:p>
    <w:p w14:paraId="482B28D8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movq</w:t>
      </w:r>
      <w:proofErr w:type="spellEnd"/>
      <w:r w:rsidRPr="000339BD">
        <w:rPr>
          <w:sz w:val="20"/>
          <w:szCs w:val="20"/>
        </w:rPr>
        <w:t xml:space="preserve">    %</w:t>
      </w:r>
      <w:proofErr w:type="spellStart"/>
      <w:r w:rsidRPr="000339BD">
        <w:rPr>
          <w:sz w:val="20"/>
          <w:szCs w:val="20"/>
        </w:rPr>
        <w:t>rsp</w:t>
      </w:r>
      <w:proofErr w:type="spellEnd"/>
      <w:r w:rsidRPr="000339BD">
        <w:rPr>
          <w:sz w:val="20"/>
          <w:szCs w:val="20"/>
        </w:rPr>
        <w:t>, 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Помещает в регистр 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 xml:space="preserve"> значение регистра %</w:t>
      </w:r>
      <w:proofErr w:type="spellStart"/>
      <w:r w:rsidRPr="000339BD">
        <w:rPr>
          <w:sz w:val="20"/>
          <w:szCs w:val="20"/>
        </w:rPr>
        <w:t>rsp</w:t>
      </w:r>
      <w:proofErr w:type="spellEnd"/>
      <w:r w:rsidRPr="000339BD">
        <w:rPr>
          <w:sz w:val="20"/>
          <w:szCs w:val="20"/>
        </w:rPr>
        <w:t>, тем самым формируя указатель начало кадра локальных переменных</w:t>
      </w:r>
    </w:p>
    <w:p w14:paraId="3ACABBF6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movl</w:t>
      </w:r>
      <w:proofErr w:type="spellEnd"/>
      <w:r w:rsidRPr="000339BD">
        <w:rPr>
          <w:sz w:val="20"/>
          <w:szCs w:val="20"/>
        </w:rPr>
        <w:t xml:space="preserve">    $65535, %</w:t>
      </w:r>
      <w:proofErr w:type="spellStart"/>
      <w:r w:rsidRPr="000339BD">
        <w:rPr>
          <w:sz w:val="20"/>
          <w:szCs w:val="20"/>
        </w:rPr>
        <w:t>esi</w:t>
      </w:r>
      <w:proofErr w:type="spellEnd"/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Записывает в регистр %</w:t>
      </w:r>
      <w:proofErr w:type="spellStart"/>
      <w:r w:rsidRPr="000339BD">
        <w:rPr>
          <w:sz w:val="20"/>
          <w:szCs w:val="20"/>
        </w:rPr>
        <w:t>esi</w:t>
      </w:r>
      <w:proofErr w:type="spellEnd"/>
      <w:r w:rsidRPr="000339BD">
        <w:rPr>
          <w:sz w:val="20"/>
          <w:szCs w:val="20"/>
        </w:rPr>
        <w:t xml:space="preserve"> число 65535</w:t>
      </w:r>
    </w:p>
    <w:p w14:paraId="0E99AFE0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movl</w:t>
      </w:r>
      <w:proofErr w:type="spellEnd"/>
      <w:r w:rsidRPr="000339BD">
        <w:rPr>
          <w:sz w:val="20"/>
          <w:szCs w:val="20"/>
        </w:rPr>
        <w:t xml:space="preserve">    $1, %</w:t>
      </w:r>
      <w:proofErr w:type="spellStart"/>
      <w:r w:rsidRPr="000339BD">
        <w:rPr>
          <w:sz w:val="20"/>
          <w:szCs w:val="20"/>
        </w:rPr>
        <w:t>edi</w:t>
      </w:r>
      <w:proofErr w:type="spellEnd"/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Записывает в регистр %</w:t>
      </w:r>
      <w:proofErr w:type="spellStart"/>
      <w:r w:rsidRPr="000339BD">
        <w:rPr>
          <w:sz w:val="20"/>
          <w:szCs w:val="20"/>
        </w:rPr>
        <w:t>edi</w:t>
      </w:r>
      <w:proofErr w:type="spellEnd"/>
      <w:r w:rsidRPr="000339BD">
        <w:rPr>
          <w:sz w:val="20"/>
          <w:szCs w:val="20"/>
        </w:rPr>
        <w:t xml:space="preserve"> число 1</w:t>
      </w:r>
    </w:p>
    <w:p w14:paraId="38FCE03E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</w:p>
    <w:p w14:paraId="58338962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0339BD">
        <w:rPr>
          <w:sz w:val="20"/>
          <w:szCs w:val="20"/>
        </w:rPr>
        <w:t xml:space="preserve">        </w:t>
      </w:r>
      <w:r w:rsidRPr="000339BD">
        <w:rPr>
          <w:sz w:val="20"/>
          <w:szCs w:val="20"/>
          <w:lang w:val="en-US"/>
        </w:rPr>
        <w:t>call    __static_initialization_and_destruction_0(int, int)</w:t>
      </w:r>
    </w:p>
    <w:p w14:paraId="4C2A4CCB" w14:textId="53A1D206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  <w:lang w:val="en-US"/>
        </w:rPr>
        <w:tab/>
      </w:r>
      <w:r w:rsidRPr="000339BD">
        <w:rPr>
          <w:sz w:val="20"/>
          <w:szCs w:val="20"/>
          <w:lang w:val="en-US"/>
        </w:rPr>
        <w:tab/>
      </w:r>
      <w:r w:rsidRPr="000339BD">
        <w:rPr>
          <w:sz w:val="20"/>
          <w:szCs w:val="20"/>
          <w:lang w:val="en-US"/>
        </w:rPr>
        <w:tab/>
      </w:r>
      <w:r w:rsidRPr="000339BD">
        <w:rPr>
          <w:sz w:val="20"/>
          <w:szCs w:val="20"/>
          <w:lang w:val="en-US"/>
        </w:rPr>
        <w:tab/>
      </w:r>
      <w:r w:rsidRPr="000339BD">
        <w:rPr>
          <w:sz w:val="20"/>
          <w:szCs w:val="20"/>
        </w:rPr>
        <w:t>// Вызывает функцию от двух переменных</w:t>
      </w:r>
    </w:p>
    <w:p w14:paraId="0DD0D992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</w:p>
    <w:p w14:paraId="20377701" w14:textId="020300BB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popq</w:t>
      </w:r>
      <w:proofErr w:type="spellEnd"/>
      <w:r w:rsidRPr="000339BD">
        <w:rPr>
          <w:sz w:val="20"/>
          <w:szCs w:val="20"/>
        </w:rPr>
        <w:t xml:space="preserve">    %</w:t>
      </w:r>
      <w:proofErr w:type="spellStart"/>
      <w:r w:rsidRPr="000339BD">
        <w:rPr>
          <w:sz w:val="20"/>
          <w:szCs w:val="20"/>
        </w:rPr>
        <w:t>rbp</w:t>
      </w:r>
      <w:proofErr w:type="spellEnd"/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Возвращает указатель кадра</w:t>
      </w:r>
    </w:p>
    <w:p w14:paraId="0ADD275A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0339BD">
        <w:rPr>
          <w:sz w:val="20"/>
          <w:szCs w:val="20"/>
        </w:rPr>
        <w:t xml:space="preserve">        </w:t>
      </w:r>
      <w:proofErr w:type="spellStart"/>
      <w:r w:rsidRPr="000339BD">
        <w:rPr>
          <w:sz w:val="20"/>
          <w:szCs w:val="20"/>
        </w:rPr>
        <w:t>ret</w:t>
      </w:r>
      <w:proofErr w:type="spellEnd"/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</w:r>
      <w:r w:rsidRPr="000339BD">
        <w:rPr>
          <w:sz w:val="20"/>
          <w:szCs w:val="20"/>
        </w:rPr>
        <w:tab/>
        <w:t>// Выходит из функции</w:t>
      </w:r>
    </w:p>
    <w:p w14:paraId="613B4DD5" w14:textId="77777777" w:rsidR="000339BD" w:rsidRPr="0097149E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97149E">
        <w:rPr>
          <w:sz w:val="20"/>
          <w:szCs w:val="20"/>
          <w:lang w:val="en-US"/>
        </w:rPr>
        <w:t>.LC2: // 18446744073709551616.0000000</w:t>
      </w:r>
    </w:p>
    <w:p w14:paraId="3B25CFAD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97149E">
        <w:rPr>
          <w:sz w:val="20"/>
          <w:szCs w:val="20"/>
          <w:lang w:val="en-US"/>
        </w:rPr>
        <w:t xml:space="preserve">        </w:t>
      </w:r>
      <w:r w:rsidRPr="000339BD">
        <w:rPr>
          <w:sz w:val="20"/>
          <w:szCs w:val="20"/>
          <w:lang w:val="en-US"/>
        </w:rPr>
        <w:t>.long   0</w:t>
      </w:r>
    </w:p>
    <w:p w14:paraId="349CFDE2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0339BD">
        <w:rPr>
          <w:sz w:val="20"/>
          <w:szCs w:val="20"/>
          <w:lang w:val="en-US"/>
        </w:rPr>
        <w:t xml:space="preserve">        .long   -2147483648</w:t>
      </w:r>
    </w:p>
    <w:p w14:paraId="05C49F5F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0339BD">
        <w:rPr>
          <w:sz w:val="20"/>
          <w:szCs w:val="20"/>
          <w:lang w:val="en-US"/>
        </w:rPr>
        <w:t xml:space="preserve">        .long   16447</w:t>
      </w:r>
    </w:p>
    <w:p w14:paraId="6322B1F0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0339BD">
        <w:rPr>
          <w:sz w:val="20"/>
          <w:szCs w:val="20"/>
          <w:lang w:val="en-US"/>
        </w:rPr>
        <w:t xml:space="preserve">        .long   0</w:t>
      </w:r>
    </w:p>
    <w:p w14:paraId="45112764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0339BD">
        <w:rPr>
          <w:sz w:val="20"/>
          <w:szCs w:val="20"/>
          <w:lang w:val="en-US"/>
        </w:rPr>
        <w:t>.LC4: // double 2 * pi</w:t>
      </w:r>
    </w:p>
    <w:p w14:paraId="3E21140D" w14:textId="77777777" w:rsidR="000339BD" w:rsidRPr="0097149E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0339BD">
        <w:rPr>
          <w:sz w:val="20"/>
          <w:szCs w:val="20"/>
          <w:lang w:val="en-US"/>
        </w:rPr>
        <w:t xml:space="preserve">        </w:t>
      </w:r>
      <w:r w:rsidRPr="0097149E">
        <w:rPr>
          <w:sz w:val="20"/>
          <w:szCs w:val="20"/>
          <w:lang w:val="en-US"/>
        </w:rPr>
        <w:t>.long   1413754136</w:t>
      </w:r>
    </w:p>
    <w:p w14:paraId="160AFFB5" w14:textId="77777777" w:rsidR="000339BD" w:rsidRPr="0097149E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97149E">
        <w:rPr>
          <w:sz w:val="20"/>
          <w:szCs w:val="20"/>
          <w:lang w:val="en-US"/>
        </w:rPr>
        <w:t xml:space="preserve">        .long   1075388923</w:t>
      </w:r>
    </w:p>
    <w:p w14:paraId="3F007315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0339BD">
        <w:rPr>
          <w:sz w:val="20"/>
          <w:szCs w:val="20"/>
          <w:lang w:val="en-US"/>
        </w:rPr>
        <w:t>.LC5: // long double pi</w:t>
      </w:r>
    </w:p>
    <w:p w14:paraId="0F4BCC8A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0339BD">
        <w:rPr>
          <w:sz w:val="20"/>
          <w:szCs w:val="20"/>
          <w:lang w:val="en-US"/>
        </w:rPr>
        <w:t xml:space="preserve">        .long   560513024</w:t>
      </w:r>
    </w:p>
    <w:p w14:paraId="69F290CA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0339BD">
        <w:rPr>
          <w:sz w:val="20"/>
          <w:szCs w:val="20"/>
          <w:lang w:val="en-US"/>
        </w:rPr>
        <w:t xml:space="preserve">        .long   -921707870</w:t>
      </w:r>
    </w:p>
    <w:p w14:paraId="19A97A3D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0339BD">
        <w:rPr>
          <w:sz w:val="20"/>
          <w:szCs w:val="20"/>
          <w:lang w:val="en-US"/>
        </w:rPr>
        <w:t xml:space="preserve">        .long   16384</w:t>
      </w:r>
    </w:p>
    <w:p w14:paraId="15C33C5F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0339BD">
        <w:rPr>
          <w:sz w:val="20"/>
          <w:szCs w:val="20"/>
          <w:lang w:val="en-US"/>
        </w:rPr>
        <w:t xml:space="preserve">        .long   0</w:t>
      </w:r>
    </w:p>
    <w:p w14:paraId="7DEFC38D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0339BD">
        <w:rPr>
          <w:sz w:val="20"/>
          <w:szCs w:val="20"/>
          <w:lang w:val="en-US"/>
        </w:rPr>
        <w:t>.LC6: // long double pi/2</w:t>
      </w:r>
    </w:p>
    <w:p w14:paraId="722DFD84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0339BD">
        <w:rPr>
          <w:sz w:val="20"/>
          <w:szCs w:val="20"/>
          <w:lang w:val="en-US"/>
        </w:rPr>
        <w:lastRenderedPageBreak/>
        <w:t xml:space="preserve">        .long   560513024</w:t>
      </w:r>
    </w:p>
    <w:p w14:paraId="6963B68C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0339BD">
        <w:rPr>
          <w:sz w:val="20"/>
          <w:szCs w:val="20"/>
          <w:lang w:val="en-US"/>
        </w:rPr>
        <w:t xml:space="preserve">        .long   -921707870</w:t>
      </w:r>
    </w:p>
    <w:p w14:paraId="315F13F8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0339BD">
        <w:rPr>
          <w:sz w:val="20"/>
          <w:szCs w:val="20"/>
          <w:lang w:val="en-US"/>
        </w:rPr>
        <w:t xml:space="preserve">        .long   16383</w:t>
      </w:r>
    </w:p>
    <w:p w14:paraId="278DD548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0339BD">
        <w:rPr>
          <w:sz w:val="20"/>
          <w:szCs w:val="20"/>
          <w:lang w:val="en-US"/>
        </w:rPr>
        <w:t xml:space="preserve">        .long   0</w:t>
      </w:r>
    </w:p>
    <w:p w14:paraId="073BE9E0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0339BD">
        <w:rPr>
          <w:sz w:val="20"/>
          <w:szCs w:val="20"/>
          <w:lang w:val="en-US"/>
        </w:rPr>
        <w:t xml:space="preserve">.LC8: </w:t>
      </w:r>
      <w:r w:rsidRPr="000339BD">
        <w:rPr>
          <w:sz w:val="20"/>
          <w:szCs w:val="20"/>
          <w:lang w:val="en-US"/>
        </w:rPr>
        <w:tab/>
        <w:t>// long double x = 10;</w:t>
      </w:r>
    </w:p>
    <w:p w14:paraId="2087EB20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0339BD">
        <w:rPr>
          <w:sz w:val="20"/>
          <w:szCs w:val="20"/>
          <w:lang w:val="en-US"/>
        </w:rPr>
        <w:t xml:space="preserve">        .long   0</w:t>
      </w:r>
    </w:p>
    <w:p w14:paraId="1953FFAC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0339BD">
        <w:rPr>
          <w:sz w:val="20"/>
          <w:szCs w:val="20"/>
          <w:lang w:val="en-US"/>
        </w:rPr>
        <w:t xml:space="preserve">        .long   -1610612736</w:t>
      </w:r>
    </w:p>
    <w:p w14:paraId="4684232E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0339BD">
        <w:rPr>
          <w:sz w:val="20"/>
          <w:szCs w:val="20"/>
          <w:lang w:val="en-US"/>
        </w:rPr>
        <w:t xml:space="preserve">        .long   16386</w:t>
      </w:r>
    </w:p>
    <w:p w14:paraId="5646704E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0339BD">
        <w:rPr>
          <w:sz w:val="20"/>
          <w:szCs w:val="20"/>
          <w:lang w:val="en-US"/>
        </w:rPr>
        <w:t xml:space="preserve">        .long   0</w:t>
      </w:r>
    </w:p>
    <w:p w14:paraId="674F3CF2" w14:textId="77777777" w:rsidR="000339BD" w:rsidRPr="000339BD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0339BD">
        <w:rPr>
          <w:sz w:val="20"/>
          <w:szCs w:val="20"/>
          <w:lang w:val="en-US"/>
        </w:rPr>
        <w:t>.LC11: // CLOCKS_PER_SEC</w:t>
      </w:r>
    </w:p>
    <w:p w14:paraId="65E1FD3C" w14:textId="77777777" w:rsidR="000339BD" w:rsidRPr="0097149E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0339BD">
        <w:rPr>
          <w:sz w:val="20"/>
          <w:szCs w:val="20"/>
          <w:lang w:val="en-US"/>
        </w:rPr>
        <w:t xml:space="preserve">        </w:t>
      </w:r>
      <w:r w:rsidRPr="0097149E">
        <w:rPr>
          <w:sz w:val="20"/>
          <w:szCs w:val="20"/>
          <w:lang w:val="en-US"/>
        </w:rPr>
        <w:t>.long   0</w:t>
      </w:r>
    </w:p>
    <w:p w14:paraId="29BCC129" w14:textId="77777777" w:rsidR="000339BD" w:rsidRPr="0097149E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97149E">
        <w:rPr>
          <w:sz w:val="20"/>
          <w:szCs w:val="20"/>
          <w:lang w:val="en-US"/>
        </w:rPr>
        <w:t xml:space="preserve">        .long   -198967296</w:t>
      </w:r>
    </w:p>
    <w:p w14:paraId="494B1DFB" w14:textId="77777777" w:rsidR="000339BD" w:rsidRPr="0097149E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97149E">
        <w:rPr>
          <w:sz w:val="20"/>
          <w:szCs w:val="20"/>
          <w:lang w:val="en-US"/>
        </w:rPr>
        <w:t xml:space="preserve">        .long   16402</w:t>
      </w:r>
    </w:p>
    <w:p w14:paraId="61CA0916" w14:textId="2538938F" w:rsidR="001D511D" w:rsidRPr="0097149E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97149E">
        <w:rPr>
          <w:sz w:val="20"/>
          <w:szCs w:val="20"/>
          <w:lang w:val="en-US"/>
        </w:rPr>
        <w:t xml:space="preserve">        .long   0</w:t>
      </w:r>
    </w:p>
    <w:p w14:paraId="0681A653" w14:textId="77777777" w:rsidR="001D511D" w:rsidRPr="0097149E" w:rsidRDefault="001D511D">
      <w:pPr>
        <w:suppressAutoHyphens w:val="0"/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97149E">
        <w:rPr>
          <w:sz w:val="20"/>
          <w:szCs w:val="20"/>
          <w:lang w:val="en-US"/>
        </w:rPr>
        <w:br w:type="page"/>
      </w:r>
    </w:p>
    <w:p w14:paraId="513CD15C" w14:textId="77777777" w:rsidR="000339BD" w:rsidRPr="0097149E" w:rsidRDefault="000339BD" w:rsidP="000339B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</w:p>
    <w:p w14:paraId="5D532DD4" w14:textId="7D1BCC51" w:rsidR="001D511D" w:rsidRPr="001D511D" w:rsidRDefault="001D511D" w:rsidP="001D511D">
      <w:pPr>
        <w:suppressAutoHyphens w:val="0"/>
        <w:spacing w:after="160" w:line="259" w:lineRule="auto"/>
        <w:ind w:firstLine="0"/>
        <w:jc w:val="center"/>
        <w:rPr>
          <w:b/>
          <w:bCs/>
          <w:sz w:val="32"/>
          <w:szCs w:val="32"/>
          <w:lang w:val="en-US"/>
        </w:rPr>
      </w:pPr>
      <w:r w:rsidRPr="000339BD">
        <w:rPr>
          <w:b/>
          <w:bCs/>
          <w:sz w:val="32"/>
          <w:szCs w:val="32"/>
        </w:rPr>
        <w:t>Приложение</w:t>
      </w:r>
      <w:r w:rsidRPr="0097149E">
        <w:rPr>
          <w:b/>
          <w:bCs/>
          <w:sz w:val="32"/>
          <w:szCs w:val="32"/>
          <w:lang w:val="en-US"/>
        </w:rPr>
        <w:t xml:space="preserve"> </w:t>
      </w:r>
      <w:r w:rsidR="00804779" w:rsidRPr="0097149E">
        <w:rPr>
          <w:b/>
          <w:bCs/>
          <w:sz w:val="32"/>
          <w:szCs w:val="32"/>
          <w:lang w:val="en-US"/>
        </w:rPr>
        <w:t>3</w:t>
      </w:r>
      <w:r w:rsidRPr="0097149E">
        <w:rPr>
          <w:b/>
          <w:bCs/>
          <w:sz w:val="32"/>
          <w:szCs w:val="32"/>
          <w:lang w:val="en-US"/>
        </w:rPr>
        <w:t xml:space="preserve">. </w:t>
      </w:r>
      <w:r>
        <w:rPr>
          <w:b/>
          <w:bCs/>
          <w:sz w:val="32"/>
          <w:szCs w:val="32"/>
        </w:rPr>
        <w:t>Ассемблерный</w:t>
      </w:r>
      <w:r w:rsidRPr="001D511D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</w:rPr>
        <w:t>листинг</w:t>
      </w:r>
      <w:r w:rsidRPr="001D511D">
        <w:rPr>
          <w:b/>
          <w:bCs/>
          <w:sz w:val="32"/>
          <w:szCs w:val="32"/>
          <w:lang w:val="en-US"/>
        </w:rPr>
        <w:t xml:space="preserve"> (</w:t>
      </w:r>
      <w:r>
        <w:rPr>
          <w:b/>
          <w:bCs/>
          <w:sz w:val="32"/>
          <w:szCs w:val="32"/>
        </w:rPr>
        <w:t>оптимизация</w:t>
      </w:r>
      <w:r w:rsidRPr="001D511D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O3</w:t>
      </w:r>
      <w:r w:rsidRPr="001D511D">
        <w:rPr>
          <w:b/>
          <w:bCs/>
          <w:sz w:val="32"/>
          <w:szCs w:val="32"/>
          <w:lang w:val="en-US"/>
        </w:rPr>
        <w:t>)</w:t>
      </w:r>
    </w:p>
    <w:p w14:paraId="45503A27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1D511D">
        <w:rPr>
          <w:sz w:val="20"/>
          <w:szCs w:val="20"/>
          <w:lang w:val="en-US"/>
        </w:rPr>
        <w:t>power(long double, unsigned long):</w:t>
      </w:r>
    </w:p>
    <w:p w14:paraId="31D3B326" w14:textId="59C132A2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  <w:lang w:val="en-US"/>
        </w:rPr>
        <w:t xml:space="preserve">        </w:t>
      </w:r>
      <w:proofErr w:type="spellStart"/>
      <w:r w:rsidRPr="001D511D">
        <w:rPr>
          <w:sz w:val="20"/>
          <w:szCs w:val="20"/>
        </w:rPr>
        <w:t>fldt</w:t>
      </w:r>
      <w:proofErr w:type="spellEnd"/>
      <w:r w:rsidRPr="001D511D">
        <w:rPr>
          <w:sz w:val="20"/>
          <w:szCs w:val="20"/>
        </w:rPr>
        <w:t xml:space="preserve">    8(%</w:t>
      </w:r>
      <w:proofErr w:type="spellStart"/>
      <w:r w:rsidRPr="001D511D">
        <w:rPr>
          <w:sz w:val="20"/>
          <w:szCs w:val="20"/>
        </w:rPr>
        <w:t>rsp</w:t>
      </w:r>
      <w:proofErr w:type="spellEnd"/>
      <w:r w:rsidRPr="001D511D">
        <w:rPr>
          <w:sz w:val="20"/>
          <w:szCs w:val="20"/>
        </w:rPr>
        <w:t>)</w:t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Загружает в стек сопроцессора число из оперативной памяти (x)</w:t>
      </w:r>
    </w:p>
    <w:p w14:paraId="218C8F80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testq</w:t>
      </w:r>
      <w:proofErr w:type="spellEnd"/>
      <w:r w:rsidRPr="001D511D">
        <w:rPr>
          <w:sz w:val="20"/>
          <w:szCs w:val="20"/>
        </w:rPr>
        <w:t xml:space="preserve">   %</w:t>
      </w:r>
      <w:proofErr w:type="spellStart"/>
      <w:r w:rsidRPr="001D511D">
        <w:rPr>
          <w:sz w:val="20"/>
          <w:szCs w:val="20"/>
        </w:rPr>
        <w:t>rdi</w:t>
      </w:r>
      <w:proofErr w:type="spellEnd"/>
      <w:r w:rsidRPr="001D511D">
        <w:rPr>
          <w:sz w:val="20"/>
          <w:szCs w:val="20"/>
        </w:rPr>
        <w:t>, %</w:t>
      </w:r>
      <w:proofErr w:type="spellStart"/>
      <w:r w:rsidRPr="001D511D">
        <w:rPr>
          <w:sz w:val="20"/>
          <w:szCs w:val="20"/>
        </w:rPr>
        <w:t>rdi</w:t>
      </w:r>
      <w:proofErr w:type="spellEnd"/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Проверяет значение с %</w:t>
      </w:r>
      <w:proofErr w:type="spellStart"/>
      <w:r w:rsidRPr="001D511D">
        <w:rPr>
          <w:sz w:val="20"/>
          <w:szCs w:val="20"/>
        </w:rPr>
        <w:t>rdi</w:t>
      </w:r>
      <w:proofErr w:type="spellEnd"/>
    </w:p>
    <w:p w14:paraId="2869DB0C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je</w:t>
      </w:r>
      <w:proofErr w:type="spellEnd"/>
      <w:r w:rsidRPr="001D511D">
        <w:rPr>
          <w:sz w:val="20"/>
          <w:szCs w:val="20"/>
        </w:rPr>
        <w:t xml:space="preserve">      .L11</w:t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Если в %</w:t>
      </w:r>
      <w:proofErr w:type="spellStart"/>
      <w:r w:rsidRPr="001D511D">
        <w:rPr>
          <w:sz w:val="20"/>
          <w:szCs w:val="20"/>
        </w:rPr>
        <w:t>rdi</w:t>
      </w:r>
      <w:proofErr w:type="spellEnd"/>
      <w:r w:rsidRPr="001D511D">
        <w:rPr>
          <w:sz w:val="20"/>
          <w:szCs w:val="20"/>
        </w:rPr>
        <w:t xml:space="preserve"> хранится 0, то прыгает на метку .L11</w:t>
      </w:r>
    </w:p>
    <w:p w14:paraId="00052205" w14:textId="63C04B4A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fld1</w:t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Загружает число 1 в стек сопроцессора (</w:t>
      </w:r>
      <w:proofErr w:type="spellStart"/>
      <w:r w:rsidRPr="001D511D">
        <w:rPr>
          <w:sz w:val="20"/>
          <w:szCs w:val="20"/>
        </w:rPr>
        <w:t>forRet</w:t>
      </w:r>
      <w:proofErr w:type="spellEnd"/>
      <w:r w:rsidRPr="001D511D">
        <w:rPr>
          <w:sz w:val="20"/>
          <w:szCs w:val="20"/>
        </w:rPr>
        <w:t>)</w:t>
      </w:r>
    </w:p>
    <w:p w14:paraId="5FF6D84E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movl</w:t>
      </w:r>
      <w:proofErr w:type="spellEnd"/>
      <w:r w:rsidRPr="001D511D">
        <w:rPr>
          <w:sz w:val="20"/>
          <w:szCs w:val="20"/>
        </w:rPr>
        <w:t xml:space="preserve">    $1, %</w:t>
      </w:r>
      <w:proofErr w:type="spellStart"/>
      <w:r w:rsidRPr="001D511D">
        <w:rPr>
          <w:sz w:val="20"/>
          <w:szCs w:val="20"/>
        </w:rPr>
        <w:t>eax</w:t>
      </w:r>
      <w:proofErr w:type="spellEnd"/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Помещает число 1 в регистр %</w:t>
      </w:r>
      <w:proofErr w:type="spellStart"/>
      <w:r w:rsidRPr="001D511D">
        <w:rPr>
          <w:sz w:val="20"/>
          <w:szCs w:val="20"/>
        </w:rPr>
        <w:t>rax</w:t>
      </w:r>
      <w:proofErr w:type="spellEnd"/>
      <w:r w:rsidRPr="001D511D">
        <w:rPr>
          <w:sz w:val="20"/>
          <w:szCs w:val="20"/>
        </w:rPr>
        <w:t xml:space="preserve"> (i)</w:t>
      </w:r>
    </w:p>
    <w:p w14:paraId="1BD514E9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>.L10:</w:t>
      </w:r>
    </w:p>
    <w:p w14:paraId="588FF78C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addq</w:t>
      </w:r>
      <w:proofErr w:type="spellEnd"/>
      <w:r w:rsidRPr="001D511D">
        <w:rPr>
          <w:sz w:val="20"/>
          <w:szCs w:val="20"/>
        </w:rPr>
        <w:t xml:space="preserve">    $1, %</w:t>
      </w:r>
      <w:proofErr w:type="spellStart"/>
      <w:r w:rsidRPr="001D511D">
        <w:rPr>
          <w:sz w:val="20"/>
          <w:szCs w:val="20"/>
        </w:rPr>
        <w:t>rax</w:t>
      </w:r>
      <w:proofErr w:type="spellEnd"/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Увеличивает значение в регистре %</w:t>
      </w:r>
      <w:proofErr w:type="spellStart"/>
      <w:r w:rsidRPr="001D511D">
        <w:rPr>
          <w:sz w:val="20"/>
          <w:szCs w:val="20"/>
        </w:rPr>
        <w:t>rax</w:t>
      </w:r>
      <w:proofErr w:type="spellEnd"/>
      <w:r w:rsidRPr="001D511D">
        <w:rPr>
          <w:sz w:val="20"/>
          <w:szCs w:val="20"/>
        </w:rPr>
        <w:t xml:space="preserve"> на 1 (i++)</w:t>
      </w:r>
    </w:p>
    <w:p w14:paraId="2618ABF3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fmul</w:t>
      </w:r>
      <w:proofErr w:type="spellEnd"/>
      <w:r w:rsidRPr="001D511D">
        <w:rPr>
          <w:sz w:val="20"/>
          <w:szCs w:val="20"/>
        </w:rPr>
        <w:t xml:space="preserve">    %</w:t>
      </w:r>
      <w:proofErr w:type="spellStart"/>
      <w:r w:rsidRPr="001D511D">
        <w:rPr>
          <w:sz w:val="20"/>
          <w:szCs w:val="20"/>
        </w:rPr>
        <w:t>st</w:t>
      </w:r>
      <w:proofErr w:type="spellEnd"/>
      <w:r w:rsidRPr="001D511D">
        <w:rPr>
          <w:sz w:val="20"/>
          <w:szCs w:val="20"/>
        </w:rPr>
        <w:t>(1), %</w:t>
      </w:r>
      <w:proofErr w:type="spellStart"/>
      <w:r w:rsidRPr="001D511D">
        <w:rPr>
          <w:sz w:val="20"/>
          <w:szCs w:val="20"/>
        </w:rPr>
        <w:t>st</w:t>
      </w:r>
      <w:proofErr w:type="spellEnd"/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Перемножает числа в регистрах %</w:t>
      </w:r>
      <w:proofErr w:type="spellStart"/>
      <w:r w:rsidRPr="001D511D">
        <w:rPr>
          <w:sz w:val="20"/>
          <w:szCs w:val="20"/>
        </w:rPr>
        <w:t>st</w:t>
      </w:r>
      <w:proofErr w:type="spellEnd"/>
      <w:r w:rsidRPr="001D511D">
        <w:rPr>
          <w:sz w:val="20"/>
          <w:szCs w:val="20"/>
        </w:rPr>
        <w:t xml:space="preserve"> и %</w:t>
      </w:r>
      <w:proofErr w:type="spellStart"/>
      <w:r w:rsidRPr="001D511D">
        <w:rPr>
          <w:sz w:val="20"/>
          <w:szCs w:val="20"/>
        </w:rPr>
        <w:t>st</w:t>
      </w:r>
      <w:proofErr w:type="spellEnd"/>
      <w:r w:rsidRPr="001D511D">
        <w:rPr>
          <w:sz w:val="20"/>
          <w:szCs w:val="20"/>
        </w:rPr>
        <w:t>(1), помещает ответ в %</w:t>
      </w:r>
      <w:proofErr w:type="spellStart"/>
      <w:r w:rsidRPr="001D511D">
        <w:rPr>
          <w:sz w:val="20"/>
          <w:szCs w:val="20"/>
        </w:rPr>
        <w:t>st</w:t>
      </w:r>
      <w:proofErr w:type="spellEnd"/>
      <w:r w:rsidRPr="001D511D">
        <w:rPr>
          <w:sz w:val="20"/>
          <w:szCs w:val="20"/>
        </w:rPr>
        <w:t xml:space="preserve"> (</w:t>
      </w:r>
      <w:proofErr w:type="spellStart"/>
      <w:r w:rsidRPr="001D511D">
        <w:rPr>
          <w:sz w:val="20"/>
          <w:szCs w:val="20"/>
        </w:rPr>
        <w:t>forRet</w:t>
      </w:r>
      <w:proofErr w:type="spellEnd"/>
      <w:r w:rsidRPr="001D511D">
        <w:rPr>
          <w:sz w:val="20"/>
          <w:szCs w:val="20"/>
        </w:rPr>
        <w:t xml:space="preserve"> *= x)</w:t>
      </w:r>
    </w:p>
    <w:p w14:paraId="1B8946F2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cmpq</w:t>
      </w:r>
      <w:proofErr w:type="spellEnd"/>
      <w:r w:rsidRPr="001D511D">
        <w:rPr>
          <w:sz w:val="20"/>
          <w:szCs w:val="20"/>
        </w:rPr>
        <w:t xml:space="preserve">    %</w:t>
      </w:r>
      <w:proofErr w:type="spellStart"/>
      <w:r w:rsidRPr="001D511D">
        <w:rPr>
          <w:sz w:val="20"/>
          <w:szCs w:val="20"/>
        </w:rPr>
        <w:t>rax</w:t>
      </w:r>
      <w:proofErr w:type="spellEnd"/>
      <w:r w:rsidRPr="001D511D">
        <w:rPr>
          <w:sz w:val="20"/>
          <w:szCs w:val="20"/>
        </w:rPr>
        <w:t>, %</w:t>
      </w:r>
      <w:proofErr w:type="spellStart"/>
      <w:r w:rsidRPr="001D511D">
        <w:rPr>
          <w:sz w:val="20"/>
          <w:szCs w:val="20"/>
        </w:rPr>
        <w:t>rdi</w:t>
      </w:r>
      <w:proofErr w:type="spellEnd"/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Сравнивает числа в регистрах %</w:t>
      </w:r>
      <w:proofErr w:type="spellStart"/>
      <w:r w:rsidRPr="001D511D">
        <w:rPr>
          <w:sz w:val="20"/>
          <w:szCs w:val="20"/>
        </w:rPr>
        <w:t>rax</w:t>
      </w:r>
      <w:proofErr w:type="spellEnd"/>
      <w:r w:rsidRPr="001D511D">
        <w:rPr>
          <w:sz w:val="20"/>
          <w:szCs w:val="20"/>
        </w:rPr>
        <w:t xml:space="preserve"> и %</w:t>
      </w:r>
      <w:proofErr w:type="spellStart"/>
      <w:r w:rsidRPr="001D511D">
        <w:rPr>
          <w:sz w:val="20"/>
          <w:szCs w:val="20"/>
        </w:rPr>
        <w:t>rdi</w:t>
      </w:r>
      <w:proofErr w:type="spellEnd"/>
      <w:r w:rsidRPr="001D511D">
        <w:rPr>
          <w:sz w:val="20"/>
          <w:szCs w:val="20"/>
        </w:rPr>
        <w:t xml:space="preserve"> (i &lt;= n)</w:t>
      </w:r>
    </w:p>
    <w:p w14:paraId="7C737832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jnb</w:t>
      </w:r>
      <w:proofErr w:type="spellEnd"/>
      <w:r w:rsidRPr="001D511D">
        <w:rPr>
          <w:sz w:val="20"/>
          <w:szCs w:val="20"/>
        </w:rPr>
        <w:t xml:space="preserve">     .L10</w:t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Если i &lt;= n, то отправляется по метке .L10</w:t>
      </w:r>
    </w:p>
    <w:p w14:paraId="74D6FE89" w14:textId="631538F0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fstp</w:t>
      </w:r>
      <w:proofErr w:type="spellEnd"/>
      <w:r w:rsidRPr="001D511D">
        <w:rPr>
          <w:sz w:val="20"/>
          <w:szCs w:val="20"/>
        </w:rPr>
        <w:t xml:space="preserve">    %</w:t>
      </w:r>
      <w:proofErr w:type="spellStart"/>
      <w:r w:rsidRPr="001D511D">
        <w:rPr>
          <w:sz w:val="20"/>
          <w:szCs w:val="20"/>
        </w:rPr>
        <w:t>st</w:t>
      </w:r>
      <w:proofErr w:type="spellEnd"/>
      <w:r w:rsidRPr="001D511D">
        <w:rPr>
          <w:sz w:val="20"/>
          <w:szCs w:val="20"/>
        </w:rPr>
        <w:t>(1)</w:t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Убирает ненужные элементы в стеке</w:t>
      </w:r>
    </w:p>
    <w:p w14:paraId="76EFCF05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ret</w:t>
      </w:r>
      <w:proofErr w:type="spellEnd"/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Возвращение из функции</w:t>
      </w:r>
    </w:p>
    <w:p w14:paraId="68E5D964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>.L11:</w:t>
      </w:r>
    </w:p>
    <w:p w14:paraId="54D1C4CB" w14:textId="40362DF9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fstp</w:t>
      </w:r>
      <w:proofErr w:type="spellEnd"/>
      <w:r w:rsidRPr="001D511D">
        <w:rPr>
          <w:sz w:val="20"/>
          <w:szCs w:val="20"/>
        </w:rPr>
        <w:t xml:space="preserve">    %</w:t>
      </w:r>
      <w:proofErr w:type="spellStart"/>
      <w:r w:rsidRPr="001D511D">
        <w:rPr>
          <w:sz w:val="20"/>
          <w:szCs w:val="20"/>
        </w:rPr>
        <w:t>st</w:t>
      </w:r>
      <w:proofErr w:type="spellEnd"/>
      <w:r w:rsidRPr="001D511D">
        <w:rPr>
          <w:sz w:val="20"/>
          <w:szCs w:val="20"/>
        </w:rPr>
        <w:t>(0)</w:t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Убирает верхнее значение в стеке сопроцессора (</w:t>
      </w:r>
      <w:proofErr w:type="spellStart"/>
      <w:r w:rsidRPr="001D511D">
        <w:rPr>
          <w:sz w:val="20"/>
          <w:szCs w:val="20"/>
        </w:rPr>
        <w:t>return</w:t>
      </w:r>
      <w:proofErr w:type="spellEnd"/>
      <w:r w:rsidRPr="001D511D">
        <w:rPr>
          <w:sz w:val="20"/>
          <w:szCs w:val="20"/>
        </w:rPr>
        <w:t xml:space="preserve"> 1)</w:t>
      </w:r>
    </w:p>
    <w:p w14:paraId="0E777611" w14:textId="798E7AAD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fld1</w:t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Загружает число 1 на вершину стека сопроцессора</w:t>
      </w:r>
    </w:p>
    <w:p w14:paraId="17F9273F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1D511D">
        <w:rPr>
          <w:sz w:val="20"/>
          <w:szCs w:val="20"/>
        </w:rPr>
        <w:t xml:space="preserve">        </w:t>
      </w:r>
      <w:r w:rsidRPr="001D511D">
        <w:rPr>
          <w:sz w:val="20"/>
          <w:szCs w:val="20"/>
          <w:lang w:val="en-US"/>
        </w:rPr>
        <w:t>ret</w:t>
      </w:r>
      <w:r w:rsidRPr="001D511D">
        <w:rPr>
          <w:sz w:val="20"/>
          <w:szCs w:val="20"/>
          <w:lang w:val="en-US"/>
        </w:rPr>
        <w:tab/>
      </w:r>
      <w:r w:rsidRPr="001D511D">
        <w:rPr>
          <w:sz w:val="20"/>
          <w:szCs w:val="20"/>
          <w:lang w:val="en-US"/>
        </w:rPr>
        <w:tab/>
      </w:r>
      <w:r w:rsidRPr="001D511D">
        <w:rPr>
          <w:sz w:val="20"/>
          <w:szCs w:val="20"/>
          <w:lang w:val="en-US"/>
        </w:rPr>
        <w:tab/>
      </w:r>
      <w:r w:rsidRPr="001D511D">
        <w:rPr>
          <w:sz w:val="20"/>
          <w:szCs w:val="20"/>
          <w:lang w:val="en-US"/>
        </w:rPr>
        <w:tab/>
        <w:t xml:space="preserve">// </w:t>
      </w:r>
      <w:r w:rsidRPr="001D511D">
        <w:rPr>
          <w:sz w:val="20"/>
          <w:szCs w:val="20"/>
        </w:rPr>
        <w:t>Возвращение</w:t>
      </w:r>
      <w:r w:rsidRPr="001D511D">
        <w:rPr>
          <w:sz w:val="20"/>
          <w:szCs w:val="20"/>
          <w:lang w:val="en-US"/>
        </w:rPr>
        <w:t xml:space="preserve"> </w:t>
      </w:r>
      <w:r w:rsidRPr="001D511D">
        <w:rPr>
          <w:sz w:val="20"/>
          <w:szCs w:val="20"/>
        </w:rPr>
        <w:t>из</w:t>
      </w:r>
      <w:r w:rsidRPr="001D511D">
        <w:rPr>
          <w:sz w:val="20"/>
          <w:szCs w:val="20"/>
          <w:lang w:val="en-US"/>
        </w:rPr>
        <w:t xml:space="preserve"> </w:t>
      </w:r>
      <w:r w:rsidRPr="001D511D">
        <w:rPr>
          <w:sz w:val="20"/>
          <w:szCs w:val="20"/>
        </w:rPr>
        <w:t>функции</w:t>
      </w:r>
    </w:p>
    <w:p w14:paraId="4C6350C9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1D511D">
        <w:rPr>
          <w:sz w:val="20"/>
          <w:szCs w:val="20"/>
          <w:lang w:val="en-US"/>
        </w:rPr>
        <w:t>factorial(unsigned long):</w:t>
      </w:r>
    </w:p>
    <w:p w14:paraId="191F1201" w14:textId="77777777" w:rsidR="001D511D" w:rsidRPr="0097149E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1D511D">
        <w:rPr>
          <w:sz w:val="20"/>
          <w:szCs w:val="20"/>
          <w:lang w:val="en-US"/>
        </w:rPr>
        <w:t xml:space="preserve">        </w:t>
      </w:r>
      <w:proofErr w:type="spellStart"/>
      <w:r w:rsidRPr="0097149E">
        <w:rPr>
          <w:sz w:val="20"/>
          <w:szCs w:val="20"/>
          <w:lang w:val="en-US"/>
        </w:rPr>
        <w:t>testq</w:t>
      </w:r>
      <w:proofErr w:type="spellEnd"/>
      <w:r w:rsidRPr="0097149E">
        <w:rPr>
          <w:sz w:val="20"/>
          <w:szCs w:val="20"/>
          <w:lang w:val="en-US"/>
        </w:rPr>
        <w:t xml:space="preserve">   %</w:t>
      </w:r>
      <w:proofErr w:type="spellStart"/>
      <w:r w:rsidRPr="0097149E">
        <w:rPr>
          <w:sz w:val="20"/>
          <w:szCs w:val="20"/>
          <w:lang w:val="en-US"/>
        </w:rPr>
        <w:t>rdi</w:t>
      </w:r>
      <w:proofErr w:type="spellEnd"/>
      <w:r w:rsidRPr="0097149E">
        <w:rPr>
          <w:sz w:val="20"/>
          <w:szCs w:val="20"/>
          <w:lang w:val="en-US"/>
        </w:rPr>
        <w:t>, %</w:t>
      </w:r>
      <w:proofErr w:type="spellStart"/>
      <w:r w:rsidRPr="0097149E">
        <w:rPr>
          <w:sz w:val="20"/>
          <w:szCs w:val="20"/>
          <w:lang w:val="en-US"/>
        </w:rPr>
        <w:t>rdi</w:t>
      </w:r>
      <w:proofErr w:type="spellEnd"/>
      <w:r w:rsidRPr="0097149E">
        <w:rPr>
          <w:sz w:val="20"/>
          <w:szCs w:val="20"/>
          <w:lang w:val="en-US"/>
        </w:rPr>
        <w:tab/>
      </w:r>
      <w:r w:rsidRPr="0097149E">
        <w:rPr>
          <w:sz w:val="20"/>
          <w:szCs w:val="20"/>
          <w:lang w:val="en-US"/>
        </w:rPr>
        <w:tab/>
        <w:t xml:space="preserve">// </w:t>
      </w:r>
      <w:r w:rsidRPr="001D511D">
        <w:rPr>
          <w:sz w:val="20"/>
          <w:szCs w:val="20"/>
        </w:rPr>
        <w:t>Проверяет</w:t>
      </w:r>
      <w:r w:rsidRPr="0097149E">
        <w:rPr>
          <w:sz w:val="20"/>
          <w:szCs w:val="20"/>
          <w:lang w:val="en-US"/>
        </w:rPr>
        <w:t xml:space="preserve"> </w:t>
      </w:r>
      <w:r w:rsidRPr="001D511D">
        <w:rPr>
          <w:sz w:val="20"/>
          <w:szCs w:val="20"/>
        </w:rPr>
        <w:t>значение</w:t>
      </w:r>
      <w:r w:rsidRPr="0097149E">
        <w:rPr>
          <w:sz w:val="20"/>
          <w:szCs w:val="20"/>
          <w:lang w:val="en-US"/>
        </w:rPr>
        <w:t xml:space="preserve"> %</w:t>
      </w:r>
      <w:proofErr w:type="spellStart"/>
      <w:r w:rsidRPr="0097149E">
        <w:rPr>
          <w:sz w:val="20"/>
          <w:szCs w:val="20"/>
          <w:lang w:val="en-US"/>
        </w:rPr>
        <w:t>rdi</w:t>
      </w:r>
      <w:proofErr w:type="spellEnd"/>
    </w:p>
    <w:p w14:paraId="580261D1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97149E">
        <w:rPr>
          <w:sz w:val="20"/>
          <w:szCs w:val="20"/>
          <w:lang w:val="en-US"/>
        </w:rPr>
        <w:t xml:space="preserve">        </w:t>
      </w:r>
      <w:proofErr w:type="spellStart"/>
      <w:r w:rsidRPr="001D511D">
        <w:rPr>
          <w:sz w:val="20"/>
          <w:szCs w:val="20"/>
        </w:rPr>
        <w:t>je</w:t>
      </w:r>
      <w:proofErr w:type="spellEnd"/>
      <w:r w:rsidRPr="001D511D">
        <w:rPr>
          <w:sz w:val="20"/>
          <w:szCs w:val="20"/>
        </w:rPr>
        <w:t xml:space="preserve">      .L17</w:t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Если 0 == n, то переходит на метку .L17</w:t>
      </w:r>
    </w:p>
    <w:p w14:paraId="6E6F6444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movl</w:t>
      </w:r>
      <w:proofErr w:type="spellEnd"/>
      <w:r w:rsidRPr="001D511D">
        <w:rPr>
          <w:sz w:val="20"/>
          <w:szCs w:val="20"/>
        </w:rPr>
        <w:t xml:space="preserve">    $1, %</w:t>
      </w:r>
      <w:proofErr w:type="spellStart"/>
      <w:r w:rsidRPr="001D511D">
        <w:rPr>
          <w:sz w:val="20"/>
          <w:szCs w:val="20"/>
        </w:rPr>
        <w:t>eax</w:t>
      </w:r>
      <w:proofErr w:type="spellEnd"/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Записывает число 1 в регистр %</w:t>
      </w:r>
      <w:proofErr w:type="spellStart"/>
      <w:r w:rsidRPr="001D511D">
        <w:rPr>
          <w:sz w:val="20"/>
          <w:szCs w:val="20"/>
        </w:rPr>
        <w:t>eax</w:t>
      </w:r>
      <w:proofErr w:type="spellEnd"/>
      <w:r w:rsidRPr="001D511D">
        <w:rPr>
          <w:sz w:val="20"/>
          <w:szCs w:val="20"/>
        </w:rPr>
        <w:t xml:space="preserve"> (i)</w:t>
      </w:r>
    </w:p>
    <w:p w14:paraId="426680A2" w14:textId="6A053B2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fld1</w:t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Загружает в стек сопроцессора число 1 (</w:t>
      </w:r>
      <w:proofErr w:type="spellStart"/>
      <w:r w:rsidRPr="001D511D">
        <w:rPr>
          <w:sz w:val="20"/>
          <w:szCs w:val="20"/>
        </w:rPr>
        <w:t>forRet</w:t>
      </w:r>
      <w:proofErr w:type="spellEnd"/>
      <w:r w:rsidRPr="001D511D">
        <w:rPr>
          <w:sz w:val="20"/>
          <w:szCs w:val="20"/>
        </w:rPr>
        <w:t>)</w:t>
      </w:r>
    </w:p>
    <w:p w14:paraId="7161B179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>.L16:</w:t>
      </w:r>
    </w:p>
    <w:p w14:paraId="4BE25B01" w14:textId="65BB2E31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movq</w:t>
      </w:r>
      <w:proofErr w:type="spellEnd"/>
      <w:r w:rsidRPr="001D511D">
        <w:rPr>
          <w:sz w:val="20"/>
          <w:szCs w:val="20"/>
        </w:rPr>
        <w:t xml:space="preserve">    %</w:t>
      </w:r>
      <w:proofErr w:type="spellStart"/>
      <w:r w:rsidRPr="001D511D">
        <w:rPr>
          <w:sz w:val="20"/>
          <w:szCs w:val="20"/>
        </w:rPr>
        <w:t>rax</w:t>
      </w:r>
      <w:proofErr w:type="spellEnd"/>
      <w:r w:rsidRPr="001D511D">
        <w:rPr>
          <w:sz w:val="20"/>
          <w:szCs w:val="20"/>
        </w:rPr>
        <w:t>, -16(%</w:t>
      </w:r>
      <w:proofErr w:type="spellStart"/>
      <w:r w:rsidRPr="001D511D">
        <w:rPr>
          <w:sz w:val="20"/>
          <w:szCs w:val="20"/>
        </w:rPr>
        <w:t>rsp</w:t>
      </w:r>
      <w:proofErr w:type="spellEnd"/>
      <w:r w:rsidRPr="001D511D">
        <w:rPr>
          <w:sz w:val="20"/>
          <w:szCs w:val="20"/>
        </w:rPr>
        <w:t>)</w:t>
      </w:r>
      <w:r w:rsidRPr="001D511D">
        <w:rPr>
          <w:sz w:val="20"/>
          <w:szCs w:val="20"/>
        </w:rPr>
        <w:tab/>
        <w:t>// Копирует значение регистра %</w:t>
      </w:r>
      <w:proofErr w:type="spellStart"/>
      <w:r w:rsidRPr="001D511D">
        <w:rPr>
          <w:sz w:val="20"/>
          <w:szCs w:val="20"/>
        </w:rPr>
        <w:t>rax</w:t>
      </w:r>
      <w:proofErr w:type="spellEnd"/>
      <w:r w:rsidRPr="001D511D">
        <w:rPr>
          <w:sz w:val="20"/>
          <w:szCs w:val="20"/>
        </w:rPr>
        <w:t xml:space="preserve"> в оперативную память (i)</w:t>
      </w:r>
    </w:p>
    <w:p w14:paraId="45CA0C81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fildq</w:t>
      </w:r>
      <w:proofErr w:type="spellEnd"/>
      <w:r w:rsidRPr="001D511D">
        <w:rPr>
          <w:sz w:val="20"/>
          <w:szCs w:val="20"/>
        </w:rPr>
        <w:t xml:space="preserve">   -16(%</w:t>
      </w:r>
      <w:proofErr w:type="spellStart"/>
      <w:r w:rsidRPr="001D511D">
        <w:rPr>
          <w:sz w:val="20"/>
          <w:szCs w:val="20"/>
        </w:rPr>
        <w:t>rsp</w:t>
      </w:r>
      <w:proofErr w:type="spellEnd"/>
      <w:r w:rsidRPr="001D511D">
        <w:rPr>
          <w:sz w:val="20"/>
          <w:szCs w:val="20"/>
        </w:rPr>
        <w:t>)</w:t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Загружает из оперативной памяти целое число в стек сопроцессора (i)</w:t>
      </w:r>
    </w:p>
    <w:p w14:paraId="734E9437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testq</w:t>
      </w:r>
      <w:proofErr w:type="spellEnd"/>
      <w:r w:rsidRPr="001D511D">
        <w:rPr>
          <w:sz w:val="20"/>
          <w:szCs w:val="20"/>
        </w:rPr>
        <w:t xml:space="preserve">   %</w:t>
      </w:r>
      <w:proofErr w:type="spellStart"/>
      <w:r w:rsidRPr="001D511D">
        <w:rPr>
          <w:sz w:val="20"/>
          <w:szCs w:val="20"/>
        </w:rPr>
        <w:t>rax</w:t>
      </w:r>
      <w:proofErr w:type="spellEnd"/>
      <w:r w:rsidRPr="001D511D">
        <w:rPr>
          <w:sz w:val="20"/>
          <w:szCs w:val="20"/>
        </w:rPr>
        <w:t>, %</w:t>
      </w:r>
      <w:proofErr w:type="spellStart"/>
      <w:r w:rsidRPr="001D511D">
        <w:rPr>
          <w:sz w:val="20"/>
          <w:szCs w:val="20"/>
        </w:rPr>
        <w:t>rax</w:t>
      </w:r>
      <w:proofErr w:type="spellEnd"/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Проверяет значение в регистре %</w:t>
      </w:r>
      <w:proofErr w:type="spellStart"/>
      <w:r w:rsidRPr="001D511D">
        <w:rPr>
          <w:sz w:val="20"/>
          <w:szCs w:val="20"/>
        </w:rPr>
        <w:t>rax</w:t>
      </w:r>
      <w:proofErr w:type="spellEnd"/>
    </w:p>
    <w:p w14:paraId="2898FCA4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jns</w:t>
      </w:r>
      <w:proofErr w:type="spellEnd"/>
      <w:r w:rsidRPr="001D511D">
        <w:rPr>
          <w:sz w:val="20"/>
          <w:szCs w:val="20"/>
        </w:rPr>
        <w:t xml:space="preserve">     .L15</w:t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Если знак не сменился то отправляется на метку .L15</w:t>
      </w:r>
    </w:p>
    <w:p w14:paraId="1020E065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fadds</w:t>
      </w:r>
      <w:proofErr w:type="spellEnd"/>
      <w:r w:rsidRPr="001D511D">
        <w:rPr>
          <w:sz w:val="20"/>
          <w:szCs w:val="20"/>
        </w:rPr>
        <w:t xml:space="preserve">   .LC2(%</w:t>
      </w:r>
      <w:proofErr w:type="spellStart"/>
      <w:r w:rsidRPr="001D511D">
        <w:rPr>
          <w:sz w:val="20"/>
          <w:szCs w:val="20"/>
        </w:rPr>
        <w:t>rip</w:t>
      </w:r>
      <w:proofErr w:type="spellEnd"/>
      <w:r w:rsidRPr="001D511D">
        <w:rPr>
          <w:sz w:val="20"/>
          <w:szCs w:val="20"/>
        </w:rPr>
        <w:t>)</w:t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Прибавляет к значению в регистре %</w:t>
      </w:r>
      <w:proofErr w:type="spellStart"/>
      <w:r w:rsidRPr="001D511D">
        <w:rPr>
          <w:sz w:val="20"/>
          <w:szCs w:val="20"/>
        </w:rPr>
        <w:t>st</w:t>
      </w:r>
      <w:proofErr w:type="spellEnd"/>
      <w:r w:rsidRPr="001D511D">
        <w:rPr>
          <w:sz w:val="20"/>
          <w:szCs w:val="20"/>
        </w:rPr>
        <w:t xml:space="preserve"> число по метке .LC2 (константа, известная на этапе компиляции)</w:t>
      </w:r>
    </w:p>
    <w:p w14:paraId="584D3ABD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>.L15:</w:t>
      </w:r>
    </w:p>
    <w:p w14:paraId="25D33968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fmulp</w:t>
      </w:r>
      <w:proofErr w:type="spellEnd"/>
      <w:r w:rsidRPr="001D511D">
        <w:rPr>
          <w:sz w:val="20"/>
          <w:szCs w:val="20"/>
        </w:rPr>
        <w:t xml:space="preserve">   %</w:t>
      </w:r>
      <w:proofErr w:type="spellStart"/>
      <w:r w:rsidRPr="001D511D">
        <w:rPr>
          <w:sz w:val="20"/>
          <w:szCs w:val="20"/>
        </w:rPr>
        <w:t>st</w:t>
      </w:r>
      <w:proofErr w:type="spellEnd"/>
      <w:r w:rsidRPr="001D511D">
        <w:rPr>
          <w:sz w:val="20"/>
          <w:szCs w:val="20"/>
        </w:rPr>
        <w:t>, %</w:t>
      </w:r>
      <w:proofErr w:type="spellStart"/>
      <w:r w:rsidRPr="001D511D">
        <w:rPr>
          <w:sz w:val="20"/>
          <w:szCs w:val="20"/>
        </w:rPr>
        <w:t>st</w:t>
      </w:r>
      <w:proofErr w:type="spellEnd"/>
      <w:r w:rsidRPr="001D511D">
        <w:rPr>
          <w:sz w:val="20"/>
          <w:szCs w:val="20"/>
        </w:rPr>
        <w:t>(1)</w:t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Перемножает числа в регистрах %</w:t>
      </w:r>
      <w:proofErr w:type="spellStart"/>
      <w:r w:rsidRPr="001D511D">
        <w:rPr>
          <w:sz w:val="20"/>
          <w:szCs w:val="20"/>
        </w:rPr>
        <w:t>st</w:t>
      </w:r>
      <w:proofErr w:type="spellEnd"/>
      <w:r w:rsidRPr="001D511D">
        <w:rPr>
          <w:sz w:val="20"/>
          <w:szCs w:val="20"/>
        </w:rPr>
        <w:t xml:space="preserve"> и %</w:t>
      </w:r>
      <w:proofErr w:type="spellStart"/>
      <w:r w:rsidRPr="001D511D">
        <w:rPr>
          <w:sz w:val="20"/>
          <w:szCs w:val="20"/>
        </w:rPr>
        <w:t>st</w:t>
      </w:r>
      <w:proofErr w:type="spellEnd"/>
      <w:r w:rsidRPr="001D511D">
        <w:rPr>
          <w:sz w:val="20"/>
          <w:szCs w:val="20"/>
        </w:rPr>
        <w:t>(1) и запоминает значение в %</w:t>
      </w:r>
      <w:proofErr w:type="spellStart"/>
      <w:r w:rsidRPr="001D511D">
        <w:rPr>
          <w:sz w:val="20"/>
          <w:szCs w:val="20"/>
        </w:rPr>
        <w:t>st</w:t>
      </w:r>
      <w:proofErr w:type="spellEnd"/>
      <w:r w:rsidRPr="001D511D">
        <w:rPr>
          <w:sz w:val="20"/>
          <w:szCs w:val="20"/>
        </w:rPr>
        <w:t>(1), выталкивая %</w:t>
      </w:r>
      <w:proofErr w:type="spellStart"/>
      <w:r w:rsidRPr="001D511D">
        <w:rPr>
          <w:sz w:val="20"/>
          <w:szCs w:val="20"/>
        </w:rPr>
        <w:t>st</w:t>
      </w:r>
      <w:proofErr w:type="spellEnd"/>
    </w:p>
    <w:p w14:paraId="334E0EF8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addq</w:t>
      </w:r>
      <w:proofErr w:type="spellEnd"/>
      <w:r w:rsidRPr="001D511D">
        <w:rPr>
          <w:sz w:val="20"/>
          <w:szCs w:val="20"/>
        </w:rPr>
        <w:t xml:space="preserve">    $1, %</w:t>
      </w:r>
      <w:proofErr w:type="spellStart"/>
      <w:r w:rsidRPr="001D511D">
        <w:rPr>
          <w:sz w:val="20"/>
          <w:szCs w:val="20"/>
        </w:rPr>
        <w:t>rax</w:t>
      </w:r>
      <w:proofErr w:type="spellEnd"/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Увеличивает значение в регистре %</w:t>
      </w:r>
      <w:proofErr w:type="spellStart"/>
      <w:r w:rsidRPr="001D511D">
        <w:rPr>
          <w:sz w:val="20"/>
          <w:szCs w:val="20"/>
        </w:rPr>
        <w:t>rax</w:t>
      </w:r>
      <w:proofErr w:type="spellEnd"/>
      <w:r w:rsidRPr="001D511D">
        <w:rPr>
          <w:sz w:val="20"/>
          <w:szCs w:val="20"/>
        </w:rPr>
        <w:t xml:space="preserve"> на число 1 (i++)</w:t>
      </w:r>
    </w:p>
    <w:p w14:paraId="54A0FECF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cmpq</w:t>
      </w:r>
      <w:proofErr w:type="spellEnd"/>
      <w:r w:rsidRPr="001D511D">
        <w:rPr>
          <w:sz w:val="20"/>
          <w:szCs w:val="20"/>
        </w:rPr>
        <w:t xml:space="preserve">    %</w:t>
      </w:r>
      <w:proofErr w:type="spellStart"/>
      <w:r w:rsidRPr="001D511D">
        <w:rPr>
          <w:sz w:val="20"/>
          <w:szCs w:val="20"/>
        </w:rPr>
        <w:t>rax</w:t>
      </w:r>
      <w:proofErr w:type="spellEnd"/>
      <w:r w:rsidRPr="001D511D">
        <w:rPr>
          <w:sz w:val="20"/>
          <w:szCs w:val="20"/>
        </w:rPr>
        <w:t>, %</w:t>
      </w:r>
      <w:proofErr w:type="spellStart"/>
      <w:r w:rsidRPr="001D511D">
        <w:rPr>
          <w:sz w:val="20"/>
          <w:szCs w:val="20"/>
        </w:rPr>
        <w:t>rdi</w:t>
      </w:r>
      <w:proofErr w:type="spellEnd"/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Сравнивает значение в регистрах %</w:t>
      </w:r>
      <w:proofErr w:type="spellStart"/>
      <w:r w:rsidRPr="001D511D">
        <w:rPr>
          <w:sz w:val="20"/>
          <w:szCs w:val="20"/>
        </w:rPr>
        <w:t>rax</w:t>
      </w:r>
      <w:proofErr w:type="spellEnd"/>
      <w:r w:rsidRPr="001D511D">
        <w:rPr>
          <w:sz w:val="20"/>
          <w:szCs w:val="20"/>
        </w:rPr>
        <w:t xml:space="preserve"> и %</w:t>
      </w:r>
      <w:proofErr w:type="spellStart"/>
      <w:r w:rsidRPr="001D511D">
        <w:rPr>
          <w:sz w:val="20"/>
          <w:szCs w:val="20"/>
        </w:rPr>
        <w:t>rdi</w:t>
      </w:r>
      <w:proofErr w:type="spellEnd"/>
      <w:r w:rsidRPr="001D511D">
        <w:rPr>
          <w:sz w:val="20"/>
          <w:szCs w:val="20"/>
        </w:rPr>
        <w:t xml:space="preserve"> (i и n)</w:t>
      </w:r>
    </w:p>
    <w:p w14:paraId="3F5C2650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jnb</w:t>
      </w:r>
      <w:proofErr w:type="spellEnd"/>
      <w:r w:rsidRPr="001D511D">
        <w:rPr>
          <w:sz w:val="20"/>
          <w:szCs w:val="20"/>
        </w:rPr>
        <w:t xml:space="preserve">     .L16</w:t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Если i &lt;= n, то переходит на метку .L16</w:t>
      </w:r>
    </w:p>
    <w:p w14:paraId="4D36A01B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ret</w:t>
      </w:r>
      <w:proofErr w:type="spellEnd"/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Возвращается из функции</w:t>
      </w:r>
    </w:p>
    <w:p w14:paraId="43A90BDE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>.L17:</w:t>
      </w:r>
    </w:p>
    <w:p w14:paraId="4739183E" w14:textId="58E804A3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fld1</w:t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Помещает в стек сопроцессора число 1 (</w:t>
      </w:r>
      <w:proofErr w:type="spellStart"/>
      <w:r w:rsidRPr="001D511D">
        <w:rPr>
          <w:sz w:val="20"/>
          <w:szCs w:val="20"/>
        </w:rPr>
        <w:t>return</w:t>
      </w:r>
      <w:proofErr w:type="spellEnd"/>
      <w:r w:rsidRPr="001D511D">
        <w:rPr>
          <w:sz w:val="20"/>
          <w:szCs w:val="20"/>
        </w:rPr>
        <w:t xml:space="preserve"> 1)</w:t>
      </w:r>
    </w:p>
    <w:p w14:paraId="7463DF22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1D511D">
        <w:rPr>
          <w:sz w:val="20"/>
          <w:szCs w:val="20"/>
        </w:rPr>
        <w:t xml:space="preserve">        </w:t>
      </w:r>
      <w:r w:rsidRPr="001D511D">
        <w:rPr>
          <w:sz w:val="20"/>
          <w:szCs w:val="20"/>
          <w:lang w:val="en-US"/>
        </w:rPr>
        <w:t>ret</w:t>
      </w:r>
      <w:r w:rsidRPr="001D511D">
        <w:rPr>
          <w:sz w:val="20"/>
          <w:szCs w:val="20"/>
          <w:lang w:val="en-US"/>
        </w:rPr>
        <w:tab/>
      </w:r>
      <w:r w:rsidRPr="001D511D">
        <w:rPr>
          <w:sz w:val="20"/>
          <w:szCs w:val="20"/>
          <w:lang w:val="en-US"/>
        </w:rPr>
        <w:tab/>
      </w:r>
      <w:r w:rsidRPr="001D511D">
        <w:rPr>
          <w:sz w:val="20"/>
          <w:szCs w:val="20"/>
          <w:lang w:val="en-US"/>
        </w:rPr>
        <w:tab/>
      </w:r>
      <w:r w:rsidRPr="001D511D">
        <w:rPr>
          <w:sz w:val="20"/>
          <w:szCs w:val="20"/>
          <w:lang w:val="en-US"/>
        </w:rPr>
        <w:tab/>
        <w:t xml:space="preserve">// </w:t>
      </w:r>
      <w:r w:rsidRPr="001D511D">
        <w:rPr>
          <w:sz w:val="20"/>
          <w:szCs w:val="20"/>
        </w:rPr>
        <w:t>Возвращается</w:t>
      </w:r>
      <w:r w:rsidRPr="001D511D">
        <w:rPr>
          <w:sz w:val="20"/>
          <w:szCs w:val="20"/>
          <w:lang w:val="en-US"/>
        </w:rPr>
        <w:t xml:space="preserve"> </w:t>
      </w:r>
      <w:r w:rsidRPr="001D511D">
        <w:rPr>
          <w:sz w:val="20"/>
          <w:szCs w:val="20"/>
        </w:rPr>
        <w:t>из</w:t>
      </w:r>
      <w:r w:rsidRPr="001D511D">
        <w:rPr>
          <w:sz w:val="20"/>
          <w:szCs w:val="20"/>
          <w:lang w:val="en-US"/>
        </w:rPr>
        <w:t xml:space="preserve"> </w:t>
      </w:r>
      <w:r w:rsidRPr="001D511D">
        <w:rPr>
          <w:sz w:val="20"/>
          <w:szCs w:val="20"/>
        </w:rPr>
        <w:t>функции</w:t>
      </w:r>
    </w:p>
    <w:p w14:paraId="367408AC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1D511D">
        <w:rPr>
          <w:sz w:val="20"/>
          <w:szCs w:val="20"/>
          <w:lang w:val="en-US"/>
        </w:rPr>
        <w:t>Sin(long double, unsigned long):</w:t>
      </w:r>
    </w:p>
    <w:p w14:paraId="1C7D88ED" w14:textId="5806BE33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  <w:lang w:val="en-US"/>
        </w:rPr>
        <w:t xml:space="preserve">        </w:t>
      </w:r>
      <w:proofErr w:type="spellStart"/>
      <w:r w:rsidRPr="001D511D">
        <w:rPr>
          <w:sz w:val="20"/>
          <w:szCs w:val="20"/>
        </w:rPr>
        <w:t>pushq</w:t>
      </w:r>
      <w:proofErr w:type="spellEnd"/>
      <w:r w:rsidRPr="001D511D">
        <w:rPr>
          <w:sz w:val="20"/>
          <w:szCs w:val="20"/>
        </w:rPr>
        <w:t xml:space="preserve">   %r12</w:t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Запоминает значение регистра %r12 в стеке</w:t>
      </w:r>
    </w:p>
    <w:p w14:paraId="16FAA8CB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movl</w:t>
      </w:r>
      <w:proofErr w:type="spellEnd"/>
      <w:r w:rsidRPr="001D511D">
        <w:rPr>
          <w:sz w:val="20"/>
          <w:szCs w:val="20"/>
        </w:rPr>
        <w:t xml:space="preserve">    $1, %</w:t>
      </w:r>
      <w:proofErr w:type="spellStart"/>
      <w:r w:rsidRPr="001D511D">
        <w:rPr>
          <w:sz w:val="20"/>
          <w:szCs w:val="20"/>
        </w:rPr>
        <w:t>eax</w:t>
      </w:r>
      <w:proofErr w:type="spellEnd"/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Помещает в регистр %</w:t>
      </w:r>
      <w:proofErr w:type="spellStart"/>
      <w:r w:rsidRPr="001D511D">
        <w:rPr>
          <w:sz w:val="20"/>
          <w:szCs w:val="20"/>
        </w:rPr>
        <w:t>eax</w:t>
      </w:r>
      <w:proofErr w:type="spellEnd"/>
      <w:r w:rsidRPr="001D511D">
        <w:rPr>
          <w:sz w:val="20"/>
          <w:szCs w:val="20"/>
        </w:rPr>
        <w:t xml:space="preserve"> число 1</w:t>
      </w:r>
    </w:p>
    <w:p w14:paraId="292A2C2B" w14:textId="15BB9454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pushq</w:t>
      </w:r>
      <w:proofErr w:type="spellEnd"/>
      <w:r w:rsidRPr="001D511D">
        <w:rPr>
          <w:sz w:val="20"/>
          <w:szCs w:val="20"/>
        </w:rPr>
        <w:t xml:space="preserve">   %</w:t>
      </w:r>
      <w:proofErr w:type="spellStart"/>
      <w:r w:rsidRPr="001D511D">
        <w:rPr>
          <w:sz w:val="20"/>
          <w:szCs w:val="20"/>
        </w:rPr>
        <w:t>rbp</w:t>
      </w:r>
      <w:proofErr w:type="spellEnd"/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Запоминает значение регистра %</w:t>
      </w:r>
      <w:proofErr w:type="spellStart"/>
      <w:r w:rsidRPr="001D511D">
        <w:rPr>
          <w:sz w:val="20"/>
          <w:szCs w:val="20"/>
        </w:rPr>
        <w:t>rbp</w:t>
      </w:r>
      <w:proofErr w:type="spellEnd"/>
      <w:r w:rsidRPr="001D511D">
        <w:rPr>
          <w:sz w:val="20"/>
          <w:szCs w:val="20"/>
        </w:rPr>
        <w:t xml:space="preserve"> в стеке (база кадра вызвавшей программы)</w:t>
      </w:r>
    </w:p>
    <w:p w14:paraId="51ED3ED8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movq</w:t>
      </w:r>
      <w:proofErr w:type="spellEnd"/>
      <w:r w:rsidRPr="001D511D">
        <w:rPr>
          <w:sz w:val="20"/>
          <w:szCs w:val="20"/>
        </w:rPr>
        <w:t xml:space="preserve">    %</w:t>
      </w:r>
      <w:proofErr w:type="spellStart"/>
      <w:r w:rsidRPr="001D511D">
        <w:rPr>
          <w:sz w:val="20"/>
          <w:szCs w:val="20"/>
        </w:rPr>
        <w:t>rdi</w:t>
      </w:r>
      <w:proofErr w:type="spellEnd"/>
      <w:r w:rsidRPr="001D511D">
        <w:rPr>
          <w:sz w:val="20"/>
          <w:szCs w:val="20"/>
        </w:rPr>
        <w:t>, %</w:t>
      </w:r>
      <w:proofErr w:type="spellStart"/>
      <w:r w:rsidRPr="001D511D">
        <w:rPr>
          <w:sz w:val="20"/>
          <w:szCs w:val="20"/>
        </w:rPr>
        <w:t>rbp</w:t>
      </w:r>
      <w:proofErr w:type="spellEnd"/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Копирует значение из регистра %</w:t>
      </w:r>
      <w:proofErr w:type="spellStart"/>
      <w:r w:rsidRPr="001D511D">
        <w:rPr>
          <w:sz w:val="20"/>
          <w:szCs w:val="20"/>
        </w:rPr>
        <w:t>rdi</w:t>
      </w:r>
      <w:proofErr w:type="spellEnd"/>
      <w:r w:rsidRPr="001D511D">
        <w:rPr>
          <w:sz w:val="20"/>
          <w:szCs w:val="20"/>
        </w:rPr>
        <w:t xml:space="preserve"> (n) в регистр %</w:t>
      </w:r>
      <w:proofErr w:type="spellStart"/>
      <w:r w:rsidRPr="001D511D">
        <w:rPr>
          <w:sz w:val="20"/>
          <w:szCs w:val="20"/>
        </w:rPr>
        <w:t>rbp</w:t>
      </w:r>
      <w:proofErr w:type="spellEnd"/>
    </w:p>
    <w:p w14:paraId="1590BA6A" w14:textId="58362046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pushq</w:t>
      </w:r>
      <w:proofErr w:type="spellEnd"/>
      <w:r w:rsidRPr="001D511D">
        <w:rPr>
          <w:sz w:val="20"/>
          <w:szCs w:val="20"/>
        </w:rPr>
        <w:t xml:space="preserve">   %</w:t>
      </w:r>
      <w:proofErr w:type="spellStart"/>
      <w:r w:rsidRPr="001D511D">
        <w:rPr>
          <w:sz w:val="20"/>
          <w:szCs w:val="20"/>
        </w:rPr>
        <w:t>rbx</w:t>
      </w:r>
      <w:proofErr w:type="spellEnd"/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Запоминает значение регистра %</w:t>
      </w:r>
      <w:proofErr w:type="spellStart"/>
      <w:r w:rsidRPr="001D511D">
        <w:rPr>
          <w:sz w:val="20"/>
          <w:szCs w:val="20"/>
        </w:rPr>
        <w:t>rbx</w:t>
      </w:r>
      <w:proofErr w:type="spellEnd"/>
      <w:r w:rsidRPr="001D511D">
        <w:rPr>
          <w:sz w:val="20"/>
          <w:szCs w:val="20"/>
        </w:rPr>
        <w:t xml:space="preserve"> в стеке</w:t>
      </w:r>
    </w:p>
    <w:p w14:paraId="6C4C3518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movl</w:t>
      </w:r>
      <w:proofErr w:type="spellEnd"/>
      <w:r w:rsidRPr="001D511D">
        <w:rPr>
          <w:sz w:val="20"/>
          <w:szCs w:val="20"/>
        </w:rPr>
        <w:t xml:space="preserve">    $-1, %</w:t>
      </w:r>
      <w:proofErr w:type="spellStart"/>
      <w:r w:rsidRPr="001D511D">
        <w:rPr>
          <w:sz w:val="20"/>
          <w:szCs w:val="20"/>
        </w:rPr>
        <w:t>ebx</w:t>
      </w:r>
      <w:proofErr w:type="spellEnd"/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Помещает число -1 в регистр %</w:t>
      </w:r>
      <w:proofErr w:type="spellStart"/>
      <w:r w:rsidRPr="001D511D">
        <w:rPr>
          <w:sz w:val="20"/>
          <w:szCs w:val="20"/>
        </w:rPr>
        <w:t>ebx</w:t>
      </w:r>
      <w:proofErr w:type="spellEnd"/>
    </w:p>
    <w:p w14:paraId="429DC996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subq</w:t>
      </w:r>
      <w:proofErr w:type="spellEnd"/>
      <w:r w:rsidRPr="001D511D">
        <w:rPr>
          <w:sz w:val="20"/>
          <w:szCs w:val="20"/>
        </w:rPr>
        <w:t xml:space="preserve">    $16, %</w:t>
      </w:r>
      <w:proofErr w:type="spellStart"/>
      <w:r w:rsidRPr="001D511D">
        <w:rPr>
          <w:sz w:val="20"/>
          <w:szCs w:val="20"/>
        </w:rPr>
        <w:t>rsp</w:t>
      </w:r>
      <w:proofErr w:type="spellEnd"/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Вычитает из значения регистра %</w:t>
      </w:r>
      <w:proofErr w:type="spellStart"/>
      <w:r w:rsidRPr="001D511D">
        <w:rPr>
          <w:sz w:val="20"/>
          <w:szCs w:val="20"/>
        </w:rPr>
        <w:t>rsp</w:t>
      </w:r>
      <w:proofErr w:type="spellEnd"/>
      <w:r w:rsidRPr="001D511D">
        <w:rPr>
          <w:sz w:val="20"/>
          <w:szCs w:val="20"/>
        </w:rPr>
        <w:t xml:space="preserve"> число 16, тем самым выделяя 16 байт на </w:t>
      </w:r>
      <w:proofErr w:type="spellStart"/>
      <w:r w:rsidRPr="001D511D">
        <w:rPr>
          <w:sz w:val="20"/>
          <w:szCs w:val="20"/>
        </w:rPr>
        <w:t>вергине</w:t>
      </w:r>
      <w:proofErr w:type="spellEnd"/>
      <w:r w:rsidRPr="001D511D">
        <w:rPr>
          <w:sz w:val="20"/>
          <w:szCs w:val="20"/>
        </w:rPr>
        <w:t xml:space="preserve"> стека</w:t>
      </w:r>
    </w:p>
    <w:p w14:paraId="3A4B60AD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fldt</w:t>
      </w:r>
      <w:proofErr w:type="spellEnd"/>
      <w:r w:rsidRPr="001D511D">
        <w:rPr>
          <w:sz w:val="20"/>
          <w:szCs w:val="20"/>
        </w:rPr>
        <w:t xml:space="preserve">    48(%</w:t>
      </w:r>
      <w:proofErr w:type="spellStart"/>
      <w:r w:rsidRPr="001D511D">
        <w:rPr>
          <w:sz w:val="20"/>
          <w:szCs w:val="20"/>
        </w:rPr>
        <w:t>rsp</w:t>
      </w:r>
      <w:proofErr w:type="spellEnd"/>
      <w:r w:rsidRPr="001D511D">
        <w:rPr>
          <w:sz w:val="20"/>
          <w:szCs w:val="20"/>
        </w:rPr>
        <w:t>)</w:t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Загружает из оперативной памяти по адресу %rsp+48 в стек сопроцессора</w:t>
      </w:r>
    </w:p>
    <w:p w14:paraId="78C896E0" w14:textId="2F80FB64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fldz</w:t>
      </w:r>
      <w:proofErr w:type="spellEnd"/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Загружает число 0 на вершину стека сопроцессора</w:t>
      </w:r>
    </w:p>
    <w:p w14:paraId="4250FAE6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fcomip</w:t>
      </w:r>
      <w:proofErr w:type="spellEnd"/>
      <w:r w:rsidRPr="001D511D">
        <w:rPr>
          <w:sz w:val="20"/>
          <w:szCs w:val="20"/>
        </w:rPr>
        <w:t xml:space="preserve">  %</w:t>
      </w:r>
      <w:proofErr w:type="spellStart"/>
      <w:r w:rsidRPr="001D511D">
        <w:rPr>
          <w:sz w:val="20"/>
          <w:szCs w:val="20"/>
        </w:rPr>
        <w:t>st</w:t>
      </w:r>
      <w:proofErr w:type="spellEnd"/>
      <w:r w:rsidRPr="001D511D">
        <w:rPr>
          <w:sz w:val="20"/>
          <w:szCs w:val="20"/>
        </w:rPr>
        <w:t>(1), %</w:t>
      </w:r>
      <w:proofErr w:type="spellStart"/>
      <w:r w:rsidRPr="001D511D">
        <w:rPr>
          <w:sz w:val="20"/>
          <w:szCs w:val="20"/>
        </w:rPr>
        <w:t>st</w:t>
      </w:r>
      <w:proofErr w:type="spellEnd"/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Сравнивает число в регистрах %</w:t>
      </w:r>
      <w:proofErr w:type="spellStart"/>
      <w:r w:rsidRPr="001D511D">
        <w:rPr>
          <w:sz w:val="20"/>
          <w:szCs w:val="20"/>
        </w:rPr>
        <w:t>st</w:t>
      </w:r>
      <w:proofErr w:type="spellEnd"/>
      <w:r w:rsidRPr="001D511D">
        <w:rPr>
          <w:sz w:val="20"/>
          <w:szCs w:val="20"/>
        </w:rPr>
        <w:t>(1) (x) и %</w:t>
      </w:r>
      <w:proofErr w:type="spellStart"/>
      <w:r w:rsidRPr="001D511D">
        <w:rPr>
          <w:sz w:val="20"/>
          <w:szCs w:val="20"/>
        </w:rPr>
        <w:t>st</w:t>
      </w:r>
      <w:proofErr w:type="spellEnd"/>
      <w:r w:rsidRPr="001D511D">
        <w:rPr>
          <w:sz w:val="20"/>
          <w:szCs w:val="20"/>
        </w:rPr>
        <w:t xml:space="preserve"> (0) и выталкивает %</w:t>
      </w:r>
      <w:proofErr w:type="spellStart"/>
      <w:r w:rsidRPr="001D511D">
        <w:rPr>
          <w:sz w:val="20"/>
          <w:szCs w:val="20"/>
        </w:rPr>
        <w:t>st</w:t>
      </w:r>
      <w:proofErr w:type="spellEnd"/>
    </w:p>
    <w:p w14:paraId="37B61635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fldl</w:t>
      </w:r>
      <w:proofErr w:type="spellEnd"/>
      <w:r w:rsidRPr="001D511D">
        <w:rPr>
          <w:sz w:val="20"/>
          <w:szCs w:val="20"/>
        </w:rPr>
        <w:t xml:space="preserve">    .LC4(%</w:t>
      </w:r>
      <w:proofErr w:type="spellStart"/>
      <w:r w:rsidRPr="001D511D">
        <w:rPr>
          <w:sz w:val="20"/>
          <w:szCs w:val="20"/>
        </w:rPr>
        <w:t>rip</w:t>
      </w:r>
      <w:proofErr w:type="spellEnd"/>
      <w:r w:rsidRPr="001D511D">
        <w:rPr>
          <w:sz w:val="20"/>
          <w:szCs w:val="20"/>
        </w:rPr>
        <w:t>)</w:t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 xml:space="preserve">// Загружает вещественное число по метке .LC14 (2 * </w:t>
      </w:r>
      <w:proofErr w:type="spellStart"/>
      <w:r w:rsidRPr="001D511D">
        <w:rPr>
          <w:sz w:val="20"/>
          <w:szCs w:val="20"/>
        </w:rPr>
        <w:t>pi</w:t>
      </w:r>
      <w:proofErr w:type="spellEnd"/>
      <w:r w:rsidRPr="001D511D">
        <w:rPr>
          <w:sz w:val="20"/>
          <w:szCs w:val="20"/>
        </w:rPr>
        <w:t>)</w:t>
      </w:r>
    </w:p>
    <w:p w14:paraId="5F7EC21F" w14:textId="0238FCA1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cmovbe</w:t>
      </w:r>
      <w:proofErr w:type="spellEnd"/>
      <w:r w:rsidRPr="001D511D">
        <w:rPr>
          <w:sz w:val="20"/>
          <w:szCs w:val="20"/>
        </w:rPr>
        <w:t xml:space="preserve">  %</w:t>
      </w:r>
      <w:proofErr w:type="spellStart"/>
      <w:r w:rsidRPr="001D511D">
        <w:rPr>
          <w:sz w:val="20"/>
          <w:szCs w:val="20"/>
        </w:rPr>
        <w:t>eax</w:t>
      </w:r>
      <w:proofErr w:type="spellEnd"/>
      <w:r w:rsidRPr="001D511D">
        <w:rPr>
          <w:sz w:val="20"/>
          <w:szCs w:val="20"/>
        </w:rPr>
        <w:t>, %</w:t>
      </w:r>
      <w:proofErr w:type="spellStart"/>
      <w:r w:rsidRPr="001D511D">
        <w:rPr>
          <w:sz w:val="20"/>
          <w:szCs w:val="20"/>
        </w:rPr>
        <w:t>ebx</w:t>
      </w:r>
      <w:proofErr w:type="spellEnd"/>
      <w:r w:rsidRPr="001D511D">
        <w:rPr>
          <w:sz w:val="20"/>
          <w:szCs w:val="20"/>
        </w:rPr>
        <w:tab/>
        <w:t>// Помещает 1 в %</w:t>
      </w:r>
      <w:proofErr w:type="spellStart"/>
      <w:r w:rsidRPr="001D511D">
        <w:rPr>
          <w:sz w:val="20"/>
          <w:szCs w:val="20"/>
        </w:rPr>
        <w:t>ebx</w:t>
      </w:r>
      <w:proofErr w:type="spellEnd"/>
      <w:r w:rsidRPr="001D511D">
        <w:rPr>
          <w:sz w:val="20"/>
          <w:szCs w:val="20"/>
        </w:rPr>
        <w:t>, если x &gt;= 0</w:t>
      </w:r>
    </w:p>
    <w:p w14:paraId="1CEA1B6C" w14:textId="5F406309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lastRenderedPageBreak/>
        <w:t xml:space="preserve">        </w:t>
      </w:r>
      <w:proofErr w:type="spellStart"/>
      <w:r w:rsidRPr="001D511D">
        <w:rPr>
          <w:sz w:val="20"/>
          <w:szCs w:val="20"/>
        </w:rPr>
        <w:t>seta</w:t>
      </w:r>
      <w:proofErr w:type="spellEnd"/>
      <w:r w:rsidRPr="001D511D">
        <w:rPr>
          <w:sz w:val="20"/>
          <w:szCs w:val="20"/>
        </w:rPr>
        <w:t xml:space="preserve">    %r12b</w:t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Устанавливает байт в регистр %r12b, если x &lt; 0 (</w:t>
      </w:r>
      <w:proofErr w:type="spellStart"/>
      <w:r w:rsidRPr="001D511D">
        <w:rPr>
          <w:sz w:val="20"/>
          <w:szCs w:val="20"/>
        </w:rPr>
        <w:t>sign</w:t>
      </w:r>
      <w:proofErr w:type="spellEnd"/>
      <w:r w:rsidRPr="001D511D">
        <w:rPr>
          <w:sz w:val="20"/>
          <w:szCs w:val="20"/>
        </w:rPr>
        <w:t>)</w:t>
      </w:r>
    </w:p>
    <w:p w14:paraId="5C2AB0E2" w14:textId="4424331A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fstpt</w:t>
      </w:r>
      <w:proofErr w:type="spellEnd"/>
      <w:r w:rsidRPr="001D511D">
        <w:rPr>
          <w:sz w:val="20"/>
          <w:szCs w:val="20"/>
        </w:rPr>
        <w:t xml:space="preserve">   (%</w:t>
      </w:r>
      <w:proofErr w:type="spellStart"/>
      <w:r w:rsidRPr="001D511D">
        <w:rPr>
          <w:sz w:val="20"/>
          <w:szCs w:val="20"/>
        </w:rPr>
        <w:t>rsp</w:t>
      </w:r>
      <w:proofErr w:type="spellEnd"/>
      <w:r w:rsidRPr="001D511D">
        <w:rPr>
          <w:sz w:val="20"/>
          <w:szCs w:val="20"/>
        </w:rPr>
        <w:t>)</w:t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 xml:space="preserve">// Помещает число из стека сопроцессора в оперативную память (2 * </w:t>
      </w:r>
      <w:proofErr w:type="spellStart"/>
      <w:r w:rsidRPr="001D511D">
        <w:rPr>
          <w:sz w:val="20"/>
          <w:szCs w:val="20"/>
        </w:rPr>
        <w:t>pi</w:t>
      </w:r>
      <w:proofErr w:type="spellEnd"/>
      <w:r w:rsidRPr="001D511D">
        <w:rPr>
          <w:sz w:val="20"/>
          <w:szCs w:val="20"/>
        </w:rPr>
        <w:t>)</w:t>
      </w:r>
    </w:p>
    <w:p w14:paraId="6CD0C636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movq</w:t>
      </w:r>
      <w:proofErr w:type="spellEnd"/>
      <w:r w:rsidRPr="001D511D">
        <w:rPr>
          <w:sz w:val="20"/>
          <w:szCs w:val="20"/>
        </w:rPr>
        <w:t xml:space="preserve">    (%</w:t>
      </w:r>
      <w:proofErr w:type="spellStart"/>
      <w:r w:rsidRPr="001D511D">
        <w:rPr>
          <w:sz w:val="20"/>
          <w:szCs w:val="20"/>
        </w:rPr>
        <w:t>rsp</w:t>
      </w:r>
      <w:proofErr w:type="spellEnd"/>
      <w:r w:rsidRPr="001D511D">
        <w:rPr>
          <w:sz w:val="20"/>
          <w:szCs w:val="20"/>
        </w:rPr>
        <w:t>), %</w:t>
      </w:r>
      <w:proofErr w:type="spellStart"/>
      <w:r w:rsidRPr="001D511D">
        <w:rPr>
          <w:sz w:val="20"/>
          <w:szCs w:val="20"/>
        </w:rPr>
        <w:t>rax</w:t>
      </w:r>
      <w:proofErr w:type="spellEnd"/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Помещает значение из оперативной памяти в регистр %</w:t>
      </w:r>
      <w:proofErr w:type="spellStart"/>
      <w:r w:rsidRPr="001D511D">
        <w:rPr>
          <w:sz w:val="20"/>
          <w:szCs w:val="20"/>
        </w:rPr>
        <w:t>rax</w:t>
      </w:r>
      <w:proofErr w:type="spellEnd"/>
      <w:r w:rsidRPr="001D511D">
        <w:rPr>
          <w:sz w:val="20"/>
          <w:szCs w:val="20"/>
        </w:rPr>
        <w:t xml:space="preserve"> (2 * </w:t>
      </w:r>
      <w:proofErr w:type="spellStart"/>
      <w:r w:rsidRPr="001D511D">
        <w:rPr>
          <w:sz w:val="20"/>
          <w:szCs w:val="20"/>
        </w:rPr>
        <w:t>pi</w:t>
      </w:r>
      <w:proofErr w:type="spellEnd"/>
      <w:r w:rsidRPr="001D511D">
        <w:rPr>
          <w:sz w:val="20"/>
          <w:szCs w:val="20"/>
        </w:rPr>
        <w:t>)</w:t>
      </w:r>
    </w:p>
    <w:p w14:paraId="2050E5FA" w14:textId="3BC94D54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movl</w:t>
      </w:r>
      <w:proofErr w:type="spellEnd"/>
      <w:r w:rsidRPr="001D511D">
        <w:rPr>
          <w:sz w:val="20"/>
          <w:szCs w:val="20"/>
        </w:rPr>
        <w:t xml:space="preserve">    8(%</w:t>
      </w:r>
      <w:proofErr w:type="spellStart"/>
      <w:r w:rsidRPr="001D511D">
        <w:rPr>
          <w:sz w:val="20"/>
          <w:szCs w:val="20"/>
        </w:rPr>
        <w:t>rsp</w:t>
      </w:r>
      <w:proofErr w:type="spellEnd"/>
      <w:r w:rsidRPr="001D511D">
        <w:rPr>
          <w:sz w:val="20"/>
          <w:szCs w:val="20"/>
        </w:rPr>
        <w:t>), %</w:t>
      </w:r>
      <w:proofErr w:type="spellStart"/>
      <w:r w:rsidRPr="001D511D">
        <w:rPr>
          <w:sz w:val="20"/>
          <w:szCs w:val="20"/>
        </w:rPr>
        <w:t>edx</w:t>
      </w:r>
      <w:proofErr w:type="spellEnd"/>
      <w:r w:rsidRPr="001D511D">
        <w:rPr>
          <w:sz w:val="20"/>
          <w:szCs w:val="20"/>
        </w:rPr>
        <w:tab/>
        <w:t>// Помещает значение из оперативной памяти в регистр %</w:t>
      </w:r>
      <w:proofErr w:type="spellStart"/>
      <w:r w:rsidRPr="001D511D">
        <w:rPr>
          <w:sz w:val="20"/>
          <w:szCs w:val="20"/>
        </w:rPr>
        <w:t>edx</w:t>
      </w:r>
      <w:proofErr w:type="spellEnd"/>
      <w:r w:rsidRPr="001D511D">
        <w:rPr>
          <w:sz w:val="20"/>
          <w:szCs w:val="20"/>
        </w:rPr>
        <w:t xml:space="preserve"> (2 * </w:t>
      </w:r>
      <w:proofErr w:type="spellStart"/>
      <w:r w:rsidRPr="001D511D">
        <w:rPr>
          <w:sz w:val="20"/>
          <w:szCs w:val="20"/>
        </w:rPr>
        <w:t>pi</w:t>
      </w:r>
      <w:proofErr w:type="spellEnd"/>
      <w:r w:rsidRPr="001D511D">
        <w:rPr>
          <w:sz w:val="20"/>
          <w:szCs w:val="20"/>
        </w:rPr>
        <w:t>)</w:t>
      </w:r>
    </w:p>
    <w:p w14:paraId="5A937213" w14:textId="34A86409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pushq</w:t>
      </w:r>
      <w:proofErr w:type="spellEnd"/>
      <w:r w:rsidRPr="001D511D">
        <w:rPr>
          <w:sz w:val="20"/>
          <w:szCs w:val="20"/>
        </w:rPr>
        <w:t xml:space="preserve">   %</w:t>
      </w:r>
      <w:proofErr w:type="spellStart"/>
      <w:r w:rsidRPr="001D511D">
        <w:rPr>
          <w:sz w:val="20"/>
          <w:szCs w:val="20"/>
        </w:rPr>
        <w:t>rdx</w:t>
      </w:r>
      <w:proofErr w:type="spellEnd"/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Помещает значение из %</w:t>
      </w:r>
      <w:proofErr w:type="spellStart"/>
      <w:r w:rsidRPr="001D511D">
        <w:rPr>
          <w:sz w:val="20"/>
          <w:szCs w:val="20"/>
        </w:rPr>
        <w:t>rdx</w:t>
      </w:r>
      <w:proofErr w:type="spellEnd"/>
      <w:r w:rsidRPr="001D511D">
        <w:rPr>
          <w:sz w:val="20"/>
          <w:szCs w:val="20"/>
        </w:rPr>
        <w:t xml:space="preserve"> на вершину стека (2 * </w:t>
      </w:r>
      <w:proofErr w:type="spellStart"/>
      <w:r w:rsidRPr="001D511D">
        <w:rPr>
          <w:sz w:val="20"/>
          <w:szCs w:val="20"/>
        </w:rPr>
        <w:t>pi</w:t>
      </w:r>
      <w:proofErr w:type="spellEnd"/>
      <w:r w:rsidRPr="001D511D">
        <w:rPr>
          <w:sz w:val="20"/>
          <w:szCs w:val="20"/>
        </w:rPr>
        <w:t>)</w:t>
      </w:r>
    </w:p>
    <w:p w14:paraId="658C1CF7" w14:textId="3B1282EA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pushq</w:t>
      </w:r>
      <w:proofErr w:type="spellEnd"/>
      <w:r w:rsidRPr="001D511D">
        <w:rPr>
          <w:sz w:val="20"/>
          <w:szCs w:val="20"/>
        </w:rPr>
        <w:t xml:space="preserve">   %</w:t>
      </w:r>
      <w:proofErr w:type="spellStart"/>
      <w:r w:rsidRPr="001D511D">
        <w:rPr>
          <w:sz w:val="20"/>
          <w:szCs w:val="20"/>
        </w:rPr>
        <w:t>rax</w:t>
      </w:r>
      <w:proofErr w:type="spellEnd"/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Помещает значение из %</w:t>
      </w:r>
      <w:proofErr w:type="spellStart"/>
      <w:r w:rsidRPr="001D511D">
        <w:rPr>
          <w:sz w:val="20"/>
          <w:szCs w:val="20"/>
        </w:rPr>
        <w:t>rax</w:t>
      </w:r>
      <w:proofErr w:type="spellEnd"/>
      <w:r w:rsidRPr="001D511D">
        <w:rPr>
          <w:sz w:val="20"/>
          <w:szCs w:val="20"/>
        </w:rPr>
        <w:t xml:space="preserve"> на вершину стека (2 * </w:t>
      </w:r>
      <w:proofErr w:type="spellStart"/>
      <w:r w:rsidRPr="001D511D">
        <w:rPr>
          <w:sz w:val="20"/>
          <w:szCs w:val="20"/>
        </w:rPr>
        <w:t>pi</w:t>
      </w:r>
      <w:proofErr w:type="spellEnd"/>
      <w:r w:rsidRPr="001D511D">
        <w:rPr>
          <w:sz w:val="20"/>
          <w:szCs w:val="20"/>
        </w:rPr>
        <w:t>)</w:t>
      </w:r>
    </w:p>
    <w:p w14:paraId="4B40164F" w14:textId="50351616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fabs</w:t>
      </w:r>
      <w:proofErr w:type="spellEnd"/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Функция, высчитывающая модуль</w:t>
      </w:r>
    </w:p>
    <w:p w14:paraId="74A4A1B9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subq</w:t>
      </w:r>
      <w:proofErr w:type="spellEnd"/>
      <w:r w:rsidRPr="001D511D">
        <w:rPr>
          <w:sz w:val="20"/>
          <w:szCs w:val="20"/>
        </w:rPr>
        <w:t xml:space="preserve">    $16, %</w:t>
      </w:r>
      <w:proofErr w:type="spellStart"/>
      <w:r w:rsidRPr="001D511D">
        <w:rPr>
          <w:sz w:val="20"/>
          <w:szCs w:val="20"/>
        </w:rPr>
        <w:t>rsp</w:t>
      </w:r>
      <w:proofErr w:type="spellEnd"/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Выделяет память на вершине стека</w:t>
      </w:r>
    </w:p>
    <w:p w14:paraId="6ADD2BEB" w14:textId="1F9D23FC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fstpt</w:t>
      </w:r>
      <w:proofErr w:type="spellEnd"/>
      <w:r w:rsidRPr="001D511D">
        <w:rPr>
          <w:sz w:val="20"/>
          <w:szCs w:val="20"/>
        </w:rPr>
        <w:t xml:space="preserve">   (%</w:t>
      </w:r>
      <w:proofErr w:type="spellStart"/>
      <w:r w:rsidRPr="001D511D">
        <w:rPr>
          <w:sz w:val="20"/>
          <w:szCs w:val="20"/>
        </w:rPr>
        <w:t>rsp</w:t>
      </w:r>
      <w:proofErr w:type="spellEnd"/>
      <w:r w:rsidRPr="001D511D">
        <w:rPr>
          <w:sz w:val="20"/>
          <w:szCs w:val="20"/>
        </w:rPr>
        <w:t>)</w:t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Помещает на вершину стека оперативной памяти число из стека сопроцессора и выталкивает это число из стека сопроцессора (</w:t>
      </w:r>
      <w:proofErr w:type="spellStart"/>
      <w:r w:rsidRPr="001D511D">
        <w:rPr>
          <w:sz w:val="20"/>
          <w:szCs w:val="20"/>
        </w:rPr>
        <w:t>fabs</w:t>
      </w:r>
      <w:proofErr w:type="spellEnd"/>
      <w:r w:rsidRPr="001D511D">
        <w:rPr>
          <w:sz w:val="20"/>
          <w:szCs w:val="20"/>
        </w:rPr>
        <w:t>(x))</w:t>
      </w:r>
    </w:p>
    <w:p w14:paraId="41EABDFF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call</w:t>
      </w:r>
      <w:proofErr w:type="spellEnd"/>
      <w:r w:rsidRPr="001D511D">
        <w:rPr>
          <w:sz w:val="20"/>
          <w:szCs w:val="20"/>
        </w:rPr>
        <w:t xml:space="preserve">    </w:t>
      </w:r>
      <w:proofErr w:type="spellStart"/>
      <w:r w:rsidRPr="001D511D">
        <w:rPr>
          <w:sz w:val="20"/>
          <w:szCs w:val="20"/>
        </w:rPr>
        <w:t>fmodl</w:t>
      </w:r>
      <w:proofErr w:type="spellEnd"/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 xml:space="preserve">// Вызывает функцию </w:t>
      </w:r>
      <w:proofErr w:type="spellStart"/>
      <w:r w:rsidRPr="001D511D">
        <w:rPr>
          <w:sz w:val="20"/>
          <w:szCs w:val="20"/>
        </w:rPr>
        <w:t>fmod</w:t>
      </w:r>
      <w:proofErr w:type="spellEnd"/>
      <w:r w:rsidRPr="001D511D">
        <w:rPr>
          <w:sz w:val="20"/>
          <w:szCs w:val="20"/>
        </w:rPr>
        <w:t>, ее результат лежит в стеке сопроцессора</w:t>
      </w:r>
    </w:p>
    <w:p w14:paraId="6587C191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addq</w:t>
      </w:r>
      <w:proofErr w:type="spellEnd"/>
      <w:r w:rsidRPr="001D511D">
        <w:rPr>
          <w:sz w:val="20"/>
          <w:szCs w:val="20"/>
        </w:rPr>
        <w:t xml:space="preserve">    $32, %</w:t>
      </w:r>
      <w:proofErr w:type="spellStart"/>
      <w:r w:rsidRPr="001D511D">
        <w:rPr>
          <w:sz w:val="20"/>
          <w:szCs w:val="20"/>
        </w:rPr>
        <w:t>rsp</w:t>
      </w:r>
      <w:proofErr w:type="spellEnd"/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Зачищает выделенные 32 байта по аргументы функции</w:t>
      </w:r>
    </w:p>
    <w:p w14:paraId="2419C107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fldl</w:t>
      </w:r>
      <w:proofErr w:type="spellEnd"/>
      <w:r w:rsidRPr="001D511D">
        <w:rPr>
          <w:sz w:val="20"/>
          <w:szCs w:val="20"/>
        </w:rPr>
        <w:t xml:space="preserve">    .LC5(%</w:t>
      </w:r>
      <w:proofErr w:type="spellStart"/>
      <w:r w:rsidRPr="001D511D">
        <w:rPr>
          <w:sz w:val="20"/>
          <w:szCs w:val="20"/>
        </w:rPr>
        <w:t>rip</w:t>
      </w:r>
      <w:proofErr w:type="spellEnd"/>
      <w:r w:rsidRPr="001D511D">
        <w:rPr>
          <w:sz w:val="20"/>
          <w:szCs w:val="20"/>
        </w:rPr>
        <w:t>)</w:t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Загружает константу по метке .LC5 (</w:t>
      </w:r>
      <w:proofErr w:type="spellStart"/>
      <w:r w:rsidRPr="001D511D">
        <w:rPr>
          <w:sz w:val="20"/>
          <w:szCs w:val="20"/>
        </w:rPr>
        <w:t>pi</w:t>
      </w:r>
      <w:proofErr w:type="spellEnd"/>
      <w:r w:rsidRPr="001D511D">
        <w:rPr>
          <w:sz w:val="20"/>
          <w:szCs w:val="20"/>
        </w:rPr>
        <w:t>) в стек сопроцессора</w:t>
      </w:r>
    </w:p>
    <w:p w14:paraId="0B0EEBDC" w14:textId="6A7A33CA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fxch</w:t>
      </w:r>
      <w:proofErr w:type="spellEnd"/>
      <w:r w:rsidRPr="001D511D">
        <w:rPr>
          <w:sz w:val="20"/>
          <w:szCs w:val="20"/>
        </w:rPr>
        <w:t xml:space="preserve">    %</w:t>
      </w:r>
      <w:proofErr w:type="spellStart"/>
      <w:r w:rsidRPr="001D511D">
        <w:rPr>
          <w:sz w:val="20"/>
          <w:szCs w:val="20"/>
        </w:rPr>
        <w:t>st</w:t>
      </w:r>
      <w:proofErr w:type="spellEnd"/>
      <w:r w:rsidRPr="001D511D">
        <w:rPr>
          <w:sz w:val="20"/>
          <w:szCs w:val="20"/>
        </w:rPr>
        <w:t>(1)</w:t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Меняет местами регистры %</w:t>
      </w:r>
      <w:proofErr w:type="spellStart"/>
      <w:r w:rsidRPr="001D511D">
        <w:rPr>
          <w:sz w:val="20"/>
          <w:szCs w:val="20"/>
        </w:rPr>
        <w:t>st</w:t>
      </w:r>
      <w:proofErr w:type="spellEnd"/>
      <w:r w:rsidRPr="001D511D">
        <w:rPr>
          <w:sz w:val="20"/>
          <w:szCs w:val="20"/>
        </w:rPr>
        <w:t xml:space="preserve"> и %</w:t>
      </w:r>
      <w:proofErr w:type="spellStart"/>
      <w:r w:rsidRPr="001D511D">
        <w:rPr>
          <w:sz w:val="20"/>
          <w:szCs w:val="20"/>
        </w:rPr>
        <w:t>st</w:t>
      </w:r>
      <w:proofErr w:type="spellEnd"/>
      <w:r w:rsidRPr="001D511D">
        <w:rPr>
          <w:sz w:val="20"/>
          <w:szCs w:val="20"/>
        </w:rPr>
        <w:t>(1) (</w:t>
      </w:r>
      <w:proofErr w:type="spellStart"/>
      <w:r w:rsidRPr="001D511D">
        <w:rPr>
          <w:sz w:val="20"/>
          <w:szCs w:val="20"/>
        </w:rPr>
        <w:t>aka</w:t>
      </w:r>
      <w:proofErr w:type="spellEnd"/>
      <w:r w:rsidRPr="001D511D">
        <w:rPr>
          <w:sz w:val="20"/>
          <w:szCs w:val="20"/>
        </w:rPr>
        <w:t xml:space="preserve"> </w:t>
      </w:r>
      <w:proofErr w:type="spellStart"/>
      <w:r w:rsidRPr="001D511D">
        <w:rPr>
          <w:sz w:val="20"/>
          <w:szCs w:val="20"/>
        </w:rPr>
        <w:t>swap</w:t>
      </w:r>
      <w:proofErr w:type="spellEnd"/>
      <w:r w:rsidRPr="001D511D">
        <w:rPr>
          <w:sz w:val="20"/>
          <w:szCs w:val="20"/>
        </w:rPr>
        <w:t xml:space="preserve">(x, </w:t>
      </w:r>
      <w:proofErr w:type="spellStart"/>
      <w:r w:rsidRPr="001D511D">
        <w:rPr>
          <w:sz w:val="20"/>
          <w:szCs w:val="20"/>
        </w:rPr>
        <w:t>pi</w:t>
      </w:r>
      <w:proofErr w:type="spellEnd"/>
      <w:r w:rsidRPr="001D511D">
        <w:rPr>
          <w:sz w:val="20"/>
          <w:szCs w:val="20"/>
        </w:rPr>
        <w:t>);</w:t>
      </w:r>
    </w:p>
    <w:p w14:paraId="567B00E1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fcomi</w:t>
      </w:r>
      <w:proofErr w:type="spellEnd"/>
      <w:r w:rsidRPr="001D511D">
        <w:rPr>
          <w:sz w:val="20"/>
          <w:szCs w:val="20"/>
        </w:rPr>
        <w:t xml:space="preserve">   %</w:t>
      </w:r>
      <w:proofErr w:type="spellStart"/>
      <w:r w:rsidRPr="001D511D">
        <w:rPr>
          <w:sz w:val="20"/>
          <w:szCs w:val="20"/>
        </w:rPr>
        <w:t>st</w:t>
      </w:r>
      <w:proofErr w:type="spellEnd"/>
      <w:r w:rsidRPr="001D511D">
        <w:rPr>
          <w:sz w:val="20"/>
          <w:szCs w:val="20"/>
        </w:rPr>
        <w:t>(1), %</w:t>
      </w:r>
      <w:proofErr w:type="spellStart"/>
      <w:r w:rsidRPr="001D511D">
        <w:rPr>
          <w:sz w:val="20"/>
          <w:szCs w:val="20"/>
        </w:rPr>
        <w:t>st</w:t>
      </w:r>
      <w:proofErr w:type="spellEnd"/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Сравнивает значения в регистрах %</w:t>
      </w:r>
      <w:proofErr w:type="spellStart"/>
      <w:r w:rsidRPr="001D511D">
        <w:rPr>
          <w:sz w:val="20"/>
          <w:szCs w:val="20"/>
        </w:rPr>
        <w:t>st</w:t>
      </w:r>
      <w:proofErr w:type="spellEnd"/>
      <w:r w:rsidRPr="001D511D">
        <w:rPr>
          <w:sz w:val="20"/>
          <w:szCs w:val="20"/>
        </w:rPr>
        <w:t>(1) и %</w:t>
      </w:r>
      <w:proofErr w:type="spellStart"/>
      <w:r w:rsidRPr="001D511D">
        <w:rPr>
          <w:sz w:val="20"/>
          <w:szCs w:val="20"/>
        </w:rPr>
        <w:t>st</w:t>
      </w:r>
      <w:proofErr w:type="spellEnd"/>
      <w:r w:rsidRPr="001D511D">
        <w:rPr>
          <w:sz w:val="20"/>
          <w:szCs w:val="20"/>
        </w:rPr>
        <w:t xml:space="preserve"> (</w:t>
      </w:r>
      <w:proofErr w:type="spellStart"/>
      <w:r w:rsidRPr="001D511D">
        <w:rPr>
          <w:sz w:val="20"/>
          <w:szCs w:val="20"/>
        </w:rPr>
        <w:t>pi</w:t>
      </w:r>
      <w:proofErr w:type="spellEnd"/>
      <w:r w:rsidRPr="001D511D">
        <w:rPr>
          <w:sz w:val="20"/>
          <w:szCs w:val="20"/>
        </w:rPr>
        <w:t xml:space="preserve"> и x)</w:t>
      </w:r>
    </w:p>
    <w:p w14:paraId="47DDAD27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jbe</w:t>
      </w:r>
      <w:proofErr w:type="spellEnd"/>
      <w:r w:rsidRPr="001D511D">
        <w:rPr>
          <w:sz w:val="20"/>
          <w:szCs w:val="20"/>
        </w:rPr>
        <w:t xml:space="preserve">     .L48</w:t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 xml:space="preserve">// Если </w:t>
      </w:r>
      <w:proofErr w:type="spellStart"/>
      <w:r w:rsidRPr="001D511D">
        <w:rPr>
          <w:sz w:val="20"/>
          <w:szCs w:val="20"/>
        </w:rPr>
        <w:t>pi</w:t>
      </w:r>
      <w:proofErr w:type="spellEnd"/>
      <w:r w:rsidRPr="001D511D">
        <w:rPr>
          <w:sz w:val="20"/>
          <w:szCs w:val="20"/>
        </w:rPr>
        <w:t xml:space="preserve"> &gt;= x, то прыгает на метку .L48</w:t>
      </w:r>
    </w:p>
    <w:p w14:paraId="1E487CD9" w14:textId="6D21C3E4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movzbl</w:t>
      </w:r>
      <w:proofErr w:type="spellEnd"/>
      <w:r w:rsidRPr="001D511D">
        <w:rPr>
          <w:sz w:val="20"/>
          <w:szCs w:val="20"/>
        </w:rPr>
        <w:t xml:space="preserve">  %r12b, %r12d</w:t>
      </w:r>
      <w:r w:rsidRPr="001D511D">
        <w:rPr>
          <w:sz w:val="20"/>
          <w:szCs w:val="20"/>
        </w:rPr>
        <w:tab/>
        <w:t>// Присваивает %r12d значение %r12b и расширяет нулевым значением</w:t>
      </w:r>
    </w:p>
    <w:p w14:paraId="5DEA55D7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fsubp</w:t>
      </w:r>
      <w:proofErr w:type="spellEnd"/>
      <w:r w:rsidRPr="001D511D">
        <w:rPr>
          <w:sz w:val="20"/>
          <w:szCs w:val="20"/>
        </w:rPr>
        <w:t xml:space="preserve">   %</w:t>
      </w:r>
      <w:proofErr w:type="spellStart"/>
      <w:r w:rsidRPr="001D511D">
        <w:rPr>
          <w:sz w:val="20"/>
          <w:szCs w:val="20"/>
        </w:rPr>
        <w:t>st</w:t>
      </w:r>
      <w:proofErr w:type="spellEnd"/>
      <w:r w:rsidRPr="001D511D">
        <w:rPr>
          <w:sz w:val="20"/>
          <w:szCs w:val="20"/>
        </w:rPr>
        <w:t>, %</w:t>
      </w:r>
      <w:proofErr w:type="spellStart"/>
      <w:r w:rsidRPr="001D511D">
        <w:rPr>
          <w:sz w:val="20"/>
          <w:szCs w:val="20"/>
        </w:rPr>
        <w:t>st</w:t>
      </w:r>
      <w:proofErr w:type="spellEnd"/>
      <w:r w:rsidRPr="001D511D">
        <w:rPr>
          <w:sz w:val="20"/>
          <w:szCs w:val="20"/>
        </w:rPr>
        <w:t>(1)</w:t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Вычитает из значения регистра %</w:t>
      </w:r>
      <w:proofErr w:type="spellStart"/>
      <w:r w:rsidRPr="001D511D">
        <w:rPr>
          <w:sz w:val="20"/>
          <w:szCs w:val="20"/>
        </w:rPr>
        <w:t>st</w:t>
      </w:r>
      <w:proofErr w:type="spellEnd"/>
      <w:r w:rsidRPr="001D511D">
        <w:rPr>
          <w:sz w:val="20"/>
          <w:szCs w:val="20"/>
        </w:rPr>
        <w:t xml:space="preserve"> (x) значение регистра %</w:t>
      </w:r>
      <w:proofErr w:type="spellStart"/>
      <w:r w:rsidRPr="001D511D">
        <w:rPr>
          <w:sz w:val="20"/>
          <w:szCs w:val="20"/>
        </w:rPr>
        <w:t>st</w:t>
      </w:r>
      <w:proofErr w:type="spellEnd"/>
      <w:r w:rsidRPr="001D511D">
        <w:rPr>
          <w:sz w:val="20"/>
          <w:szCs w:val="20"/>
        </w:rPr>
        <w:t>(1) (</w:t>
      </w:r>
      <w:proofErr w:type="spellStart"/>
      <w:r w:rsidRPr="001D511D">
        <w:rPr>
          <w:sz w:val="20"/>
          <w:szCs w:val="20"/>
        </w:rPr>
        <w:t>pi</w:t>
      </w:r>
      <w:proofErr w:type="spellEnd"/>
      <w:r w:rsidRPr="001D511D">
        <w:rPr>
          <w:sz w:val="20"/>
          <w:szCs w:val="20"/>
        </w:rPr>
        <w:t>), сохраняет значение в регистре %</w:t>
      </w:r>
      <w:proofErr w:type="spellStart"/>
      <w:r w:rsidRPr="001D511D">
        <w:rPr>
          <w:sz w:val="20"/>
          <w:szCs w:val="20"/>
        </w:rPr>
        <w:t>st</w:t>
      </w:r>
      <w:proofErr w:type="spellEnd"/>
      <w:r w:rsidRPr="001D511D">
        <w:rPr>
          <w:sz w:val="20"/>
          <w:szCs w:val="20"/>
        </w:rPr>
        <w:t>(1), выталкивает значение %</w:t>
      </w:r>
      <w:proofErr w:type="spellStart"/>
      <w:r w:rsidRPr="001D511D">
        <w:rPr>
          <w:sz w:val="20"/>
          <w:szCs w:val="20"/>
        </w:rPr>
        <w:t>st</w:t>
      </w:r>
      <w:proofErr w:type="spellEnd"/>
      <w:r w:rsidRPr="001D511D">
        <w:rPr>
          <w:sz w:val="20"/>
          <w:szCs w:val="20"/>
        </w:rPr>
        <w:t xml:space="preserve"> (x-=</w:t>
      </w:r>
      <w:proofErr w:type="spellStart"/>
      <w:r w:rsidRPr="001D511D">
        <w:rPr>
          <w:sz w:val="20"/>
          <w:szCs w:val="20"/>
        </w:rPr>
        <w:t>pi</w:t>
      </w:r>
      <w:proofErr w:type="spellEnd"/>
      <w:r w:rsidRPr="001D511D">
        <w:rPr>
          <w:sz w:val="20"/>
          <w:szCs w:val="20"/>
        </w:rPr>
        <w:t>)</w:t>
      </w:r>
    </w:p>
    <w:p w14:paraId="01EBFE1D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leal</w:t>
      </w:r>
      <w:proofErr w:type="spellEnd"/>
      <w:r w:rsidRPr="001D511D">
        <w:rPr>
          <w:sz w:val="20"/>
          <w:szCs w:val="20"/>
        </w:rPr>
        <w:t xml:space="preserve">    -1(%r12,%r12), %r12d</w:t>
      </w:r>
      <w:r w:rsidRPr="001D511D">
        <w:rPr>
          <w:sz w:val="20"/>
          <w:szCs w:val="20"/>
        </w:rPr>
        <w:tab/>
        <w:t>// Вычисляет адрес -1+%r12+%r12 и помещает его в %r12d</w:t>
      </w:r>
    </w:p>
    <w:p w14:paraId="55804C51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movl</w:t>
      </w:r>
      <w:proofErr w:type="spellEnd"/>
      <w:r w:rsidRPr="001D511D">
        <w:rPr>
          <w:sz w:val="20"/>
          <w:szCs w:val="20"/>
        </w:rPr>
        <w:t xml:space="preserve">    %r12d, %</w:t>
      </w:r>
      <w:proofErr w:type="spellStart"/>
      <w:r w:rsidRPr="001D511D">
        <w:rPr>
          <w:sz w:val="20"/>
          <w:szCs w:val="20"/>
        </w:rPr>
        <w:t>ebx</w:t>
      </w:r>
      <w:proofErr w:type="spellEnd"/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Копирует значение из регистра %r12d в регистр %</w:t>
      </w:r>
      <w:proofErr w:type="spellStart"/>
      <w:r w:rsidRPr="001D511D">
        <w:rPr>
          <w:sz w:val="20"/>
          <w:szCs w:val="20"/>
        </w:rPr>
        <w:t>ebx</w:t>
      </w:r>
      <w:proofErr w:type="spellEnd"/>
      <w:r w:rsidRPr="001D511D">
        <w:rPr>
          <w:sz w:val="20"/>
          <w:szCs w:val="20"/>
        </w:rPr>
        <w:t xml:space="preserve"> (</w:t>
      </w:r>
      <w:proofErr w:type="spellStart"/>
      <w:r w:rsidRPr="001D511D">
        <w:rPr>
          <w:sz w:val="20"/>
          <w:szCs w:val="20"/>
        </w:rPr>
        <w:t>sign</w:t>
      </w:r>
      <w:proofErr w:type="spellEnd"/>
      <w:r w:rsidRPr="001D511D">
        <w:rPr>
          <w:sz w:val="20"/>
          <w:szCs w:val="20"/>
        </w:rPr>
        <w:t>)</w:t>
      </w:r>
    </w:p>
    <w:p w14:paraId="35FC9898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jmp</w:t>
      </w:r>
      <w:proofErr w:type="spellEnd"/>
      <w:r w:rsidRPr="001D511D">
        <w:rPr>
          <w:sz w:val="20"/>
          <w:szCs w:val="20"/>
        </w:rPr>
        <w:t xml:space="preserve">     .L22</w:t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Отправляется на метку .L22</w:t>
      </w:r>
    </w:p>
    <w:p w14:paraId="3676CF8B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>.L48:</w:t>
      </w:r>
    </w:p>
    <w:p w14:paraId="0704D68D" w14:textId="4364F72A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fstp</w:t>
      </w:r>
      <w:proofErr w:type="spellEnd"/>
      <w:r w:rsidRPr="001D511D">
        <w:rPr>
          <w:sz w:val="20"/>
          <w:szCs w:val="20"/>
        </w:rPr>
        <w:t xml:space="preserve">    %</w:t>
      </w:r>
      <w:proofErr w:type="spellStart"/>
      <w:r w:rsidRPr="001D511D">
        <w:rPr>
          <w:sz w:val="20"/>
          <w:szCs w:val="20"/>
        </w:rPr>
        <w:t>st</w:t>
      </w:r>
      <w:proofErr w:type="spellEnd"/>
      <w:r w:rsidRPr="001D511D">
        <w:rPr>
          <w:sz w:val="20"/>
          <w:szCs w:val="20"/>
        </w:rPr>
        <w:t>(1)</w:t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 xml:space="preserve">// Выкидывает значение </w:t>
      </w:r>
      <w:proofErr w:type="spellStart"/>
      <w:r w:rsidRPr="001D511D">
        <w:rPr>
          <w:sz w:val="20"/>
          <w:szCs w:val="20"/>
        </w:rPr>
        <w:t>pi</w:t>
      </w:r>
      <w:proofErr w:type="spellEnd"/>
      <w:r w:rsidRPr="001D511D">
        <w:rPr>
          <w:sz w:val="20"/>
          <w:szCs w:val="20"/>
        </w:rPr>
        <w:t xml:space="preserve"> из стека сопроцессора</w:t>
      </w:r>
    </w:p>
    <w:p w14:paraId="5FA78489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>.L22:</w:t>
      </w:r>
    </w:p>
    <w:p w14:paraId="38946724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fldl</w:t>
      </w:r>
      <w:proofErr w:type="spellEnd"/>
      <w:r w:rsidRPr="001D511D">
        <w:rPr>
          <w:sz w:val="20"/>
          <w:szCs w:val="20"/>
        </w:rPr>
        <w:t xml:space="preserve">    .LC6(%</w:t>
      </w:r>
      <w:proofErr w:type="spellStart"/>
      <w:r w:rsidRPr="001D511D">
        <w:rPr>
          <w:sz w:val="20"/>
          <w:szCs w:val="20"/>
        </w:rPr>
        <w:t>rip</w:t>
      </w:r>
      <w:proofErr w:type="spellEnd"/>
      <w:r w:rsidRPr="001D511D">
        <w:rPr>
          <w:sz w:val="20"/>
          <w:szCs w:val="20"/>
        </w:rPr>
        <w:t>)</w:t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Загружает в стек сопроцессора число по метке .LC6 (</w:t>
      </w:r>
      <w:proofErr w:type="spellStart"/>
      <w:r w:rsidRPr="001D511D">
        <w:rPr>
          <w:sz w:val="20"/>
          <w:szCs w:val="20"/>
        </w:rPr>
        <w:t>pi</w:t>
      </w:r>
      <w:proofErr w:type="spellEnd"/>
      <w:r w:rsidRPr="001D511D">
        <w:rPr>
          <w:sz w:val="20"/>
          <w:szCs w:val="20"/>
        </w:rPr>
        <w:t>/2)</w:t>
      </w:r>
    </w:p>
    <w:p w14:paraId="3045B515" w14:textId="136AF17C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fxch</w:t>
      </w:r>
      <w:proofErr w:type="spellEnd"/>
      <w:r w:rsidRPr="001D511D">
        <w:rPr>
          <w:sz w:val="20"/>
          <w:szCs w:val="20"/>
        </w:rPr>
        <w:t xml:space="preserve">    %</w:t>
      </w:r>
      <w:proofErr w:type="spellStart"/>
      <w:r w:rsidRPr="001D511D">
        <w:rPr>
          <w:sz w:val="20"/>
          <w:szCs w:val="20"/>
        </w:rPr>
        <w:t>st</w:t>
      </w:r>
      <w:proofErr w:type="spellEnd"/>
      <w:r w:rsidRPr="001D511D">
        <w:rPr>
          <w:sz w:val="20"/>
          <w:szCs w:val="20"/>
        </w:rPr>
        <w:t>(1)</w:t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Меняет местами регистры %</w:t>
      </w:r>
      <w:proofErr w:type="spellStart"/>
      <w:r w:rsidRPr="001D511D">
        <w:rPr>
          <w:sz w:val="20"/>
          <w:szCs w:val="20"/>
        </w:rPr>
        <w:t>st</w:t>
      </w:r>
      <w:proofErr w:type="spellEnd"/>
      <w:r w:rsidRPr="001D511D">
        <w:rPr>
          <w:sz w:val="20"/>
          <w:szCs w:val="20"/>
        </w:rPr>
        <w:t xml:space="preserve"> и %</w:t>
      </w:r>
      <w:proofErr w:type="spellStart"/>
      <w:r w:rsidRPr="001D511D">
        <w:rPr>
          <w:sz w:val="20"/>
          <w:szCs w:val="20"/>
        </w:rPr>
        <w:t>st</w:t>
      </w:r>
      <w:proofErr w:type="spellEnd"/>
      <w:r w:rsidRPr="001D511D">
        <w:rPr>
          <w:sz w:val="20"/>
          <w:szCs w:val="20"/>
        </w:rPr>
        <w:t>(1) (</w:t>
      </w:r>
      <w:proofErr w:type="spellStart"/>
      <w:r w:rsidRPr="001D511D">
        <w:rPr>
          <w:sz w:val="20"/>
          <w:szCs w:val="20"/>
        </w:rPr>
        <w:t>aka</w:t>
      </w:r>
      <w:proofErr w:type="spellEnd"/>
      <w:r w:rsidRPr="001D511D">
        <w:rPr>
          <w:sz w:val="20"/>
          <w:szCs w:val="20"/>
        </w:rPr>
        <w:t xml:space="preserve"> </w:t>
      </w:r>
      <w:proofErr w:type="spellStart"/>
      <w:r w:rsidRPr="001D511D">
        <w:rPr>
          <w:sz w:val="20"/>
          <w:szCs w:val="20"/>
        </w:rPr>
        <w:t>swap</w:t>
      </w:r>
      <w:proofErr w:type="spellEnd"/>
      <w:r w:rsidRPr="001D511D">
        <w:rPr>
          <w:sz w:val="20"/>
          <w:szCs w:val="20"/>
        </w:rPr>
        <w:t>(</w:t>
      </w:r>
      <w:proofErr w:type="spellStart"/>
      <w:r w:rsidRPr="001D511D">
        <w:rPr>
          <w:sz w:val="20"/>
          <w:szCs w:val="20"/>
        </w:rPr>
        <w:t>pi</w:t>
      </w:r>
      <w:proofErr w:type="spellEnd"/>
      <w:r w:rsidRPr="001D511D">
        <w:rPr>
          <w:sz w:val="20"/>
          <w:szCs w:val="20"/>
        </w:rPr>
        <w:t>/2, x);</w:t>
      </w:r>
    </w:p>
    <w:p w14:paraId="7D40BAC5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fcomi</w:t>
      </w:r>
      <w:proofErr w:type="spellEnd"/>
      <w:r w:rsidRPr="001D511D">
        <w:rPr>
          <w:sz w:val="20"/>
          <w:szCs w:val="20"/>
        </w:rPr>
        <w:t xml:space="preserve">   %</w:t>
      </w:r>
      <w:proofErr w:type="spellStart"/>
      <w:r w:rsidRPr="001D511D">
        <w:rPr>
          <w:sz w:val="20"/>
          <w:szCs w:val="20"/>
        </w:rPr>
        <w:t>st</w:t>
      </w:r>
      <w:proofErr w:type="spellEnd"/>
      <w:r w:rsidRPr="001D511D">
        <w:rPr>
          <w:sz w:val="20"/>
          <w:szCs w:val="20"/>
        </w:rPr>
        <w:t>(1), %</w:t>
      </w:r>
      <w:proofErr w:type="spellStart"/>
      <w:r w:rsidRPr="001D511D">
        <w:rPr>
          <w:sz w:val="20"/>
          <w:szCs w:val="20"/>
        </w:rPr>
        <w:t>st</w:t>
      </w:r>
      <w:proofErr w:type="spellEnd"/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Сравнивает значения в регистрах %</w:t>
      </w:r>
      <w:proofErr w:type="spellStart"/>
      <w:r w:rsidRPr="001D511D">
        <w:rPr>
          <w:sz w:val="20"/>
          <w:szCs w:val="20"/>
        </w:rPr>
        <w:t>st</w:t>
      </w:r>
      <w:proofErr w:type="spellEnd"/>
      <w:r w:rsidRPr="001D511D">
        <w:rPr>
          <w:sz w:val="20"/>
          <w:szCs w:val="20"/>
        </w:rPr>
        <w:t>(1) и %</w:t>
      </w:r>
      <w:proofErr w:type="spellStart"/>
      <w:r w:rsidRPr="001D511D">
        <w:rPr>
          <w:sz w:val="20"/>
          <w:szCs w:val="20"/>
        </w:rPr>
        <w:t>st</w:t>
      </w:r>
      <w:proofErr w:type="spellEnd"/>
      <w:r w:rsidRPr="001D511D">
        <w:rPr>
          <w:sz w:val="20"/>
          <w:szCs w:val="20"/>
        </w:rPr>
        <w:t xml:space="preserve"> (</w:t>
      </w:r>
      <w:proofErr w:type="spellStart"/>
      <w:r w:rsidRPr="001D511D">
        <w:rPr>
          <w:sz w:val="20"/>
          <w:szCs w:val="20"/>
        </w:rPr>
        <w:t>pi</w:t>
      </w:r>
      <w:proofErr w:type="spellEnd"/>
      <w:r w:rsidRPr="001D511D">
        <w:rPr>
          <w:sz w:val="20"/>
          <w:szCs w:val="20"/>
        </w:rPr>
        <w:t>/2 и x)</w:t>
      </w:r>
    </w:p>
    <w:p w14:paraId="374A1718" w14:textId="08BED2C1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fstp</w:t>
      </w:r>
      <w:proofErr w:type="spellEnd"/>
      <w:r w:rsidRPr="001D511D">
        <w:rPr>
          <w:sz w:val="20"/>
          <w:szCs w:val="20"/>
        </w:rPr>
        <w:t xml:space="preserve">    %</w:t>
      </w:r>
      <w:proofErr w:type="spellStart"/>
      <w:r w:rsidRPr="001D511D">
        <w:rPr>
          <w:sz w:val="20"/>
          <w:szCs w:val="20"/>
        </w:rPr>
        <w:t>st</w:t>
      </w:r>
      <w:proofErr w:type="spellEnd"/>
      <w:r w:rsidRPr="001D511D">
        <w:rPr>
          <w:sz w:val="20"/>
          <w:szCs w:val="20"/>
        </w:rPr>
        <w:t>(1)</w:t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 xml:space="preserve">// Выталкивает </w:t>
      </w:r>
      <w:proofErr w:type="spellStart"/>
      <w:r w:rsidRPr="001D511D">
        <w:rPr>
          <w:sz w:val="20"/>
          <w:szCs w:val="20"/>
        </w:rPr>
        <w:t>pi</w:t>
      </w:r>
      <w:proofErr w:type="spellEnd"/>
      <w:r w:rsidRPr="001D511D">
        <w:rPr>
          <w:sz w:val="20"/>
          <w:szCs w:val="20"/>
        </w:rPr>
        <w:t>/2 из стека</w:t>
      </w:r>
    </w:p>
    <w:p w14:paraId="3064D38E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jbe</w:t>
      </w:r>
      <w:proofErr w:type="spellEnd"/>
      <w:r w:rsidRPr="001D511D">
        <w:rPr>
          <w:sz w:val="20"/>
          <w:szCs w:val="20"/>
        </w:rPr>
        <w:t xml:space="preserve">     .L24</w:t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 xml:space="preserve">// Если </w:t>
      </w:r>
      <w:proofErr w:type="spellStart"/>
      <w:r w:rsidRPr="001D511D">
        <w:rPr>
          <w:sz w:val="20"/>
          <w:szCs w:val="20"/>
        </w:rPr>
        <w:t>pi</w:t>
      </w:r>
      <w:proofErr w:type="spellEnd"/>
      <w:r w:rsidRPr="001D511D">
        <w:rPr>
          <w:sz w:val="20"/>
          <w:szCs w:val="20"/>
        </w:rPr>
        <w:t>/2 &gt;= x, то отправляется по метке .L24</w:t>
      </w:r>
    </w:p>
    <w:p w14:paraId="2714AE47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fsubrl</w:t>
      </w:r>
      <w:proofErr w:type="spellEnd"/>
      <w:r w:rsidRPr="001D511D">
        <w:rPr>
          <w:sz w:val="20"/>
          <w:szCs w:val="20"/>
        </w:rPr>
        <w:t xml:space="preserve">  .LC5(%</w:t>
      </w:r>
      <w:proofErr w:type="spellStart"/>
      <w:r w:rsidRPr="001D511D">
        <w:rPr>
          <w:sz w:val="20"/>
          <w:szCs w:val="20"/>
        </w:rPr>
        <w:t>rip</w:t>
      </w:r>
      <w:proofErr w:type="spellEnd"/>
      <w:r w:rsidRPr="001D511D">
        <w:rPr>
          <w:sz w:val="20"/>
          <w:szCs w:val="20"/>
        </w:rPr>
        <w:t>)</w:t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Загружает вещественное число по метке .LC5, из него вычитает значение в регистре %</w:t>
      </w:r>
      <w:proofErr w:type="spellStart"/>
      <w:r w:rsidRPr="001D511D">
        <w:rPr>
          <w:sz w:val="20"/>
          <w:szCs w:val="20"/>
        </w:rPr>
        <w:t>st</w:t>
      </w:r>
      <w:proofErr w:type="spellEnd"/>
      <w:r w:rsidRPr="001D511D">
        <w:rPr>
          <w:sz w:val="20"/>
          <w:szCs w:val="20"/>
        </w:rPr>
        <w:t>, и помещает результат в регистр %</w:t>
      </w:r>
      <w:proofErr w:type="spellStart"/>
      <w:r w:rsidRPr="001D511D">
        <w:rPr>
          <w:sz w:val="20"/>
          <w:szCs w:val="20"/>
        </w:rPr>
        <w:t>st</w:t>
      </w:r>
      <w:proofErr w:type="spellEnd"/>
    </w:p>
    <w:p w14:paraId="5F6E9C67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>.L24:</w:t>
      </w:r>
    </w:p>
    <w:p w14:paraId="3173079E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testq</w:t>
      </w:r>
      <w:proofErr w:type="spellEnd"/>
      <w:r w:rsidRPr="001D511D">
        <w:rPr>
          <w:sz w:val="20"/>
          <w:szCs w:val="20"/>
        </w:rPr>
        <w:t xml:space="preserve">   %</w:t>
      </w:r>
      <w:proofErr w:type="spellStart"/>
      <w:r w:rsidRPr="001D511D">
        <w:rPr>
          <w:sz w:val="20"/>
          <w:szCs w:val="20"/>
        </w:rPr>
        <w:t>rbp</w:t>
      </w:r>
      <w:proofErr w:type="spellEnd"/>
      <w:r w:rsidRPr="001D511D">
        <w:rPr>
          <w:sz w:val="20"/>
          <w:szCs w:val="20"/>
        </w:rPr>
        <w:t>, %</w:t>
      </w:r>
      <w:proofErr w:type="spellStart"/>
      <w:r w:rsidRPr="001D511D">
        <w:rPr>
          <w:sz w:val="20"/>
          <w:szCs w:val="20"/>
        </w:rPr>
        <w:t>rbp</w:t>
      </w:r>
      <w:proofErr w:type="spellEnd"/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Проверяет значение %</w:t>
      </w:r>
      <w:proofErr w:type="spellStart"/>
      <w:r w:rsidRPr="001D511D">
        <w:rPr>
          <w:sz w:val="20"/>
          <w:szCs w:val="20"/>
        </w:rPr>
        <w:t>rbp</w:t>
      </w:r>
      <w:proofErr w:type="spellEnd"/>
      <w:r w:rsidRPr="001D511D">
        <w:rPr>
          <w:sz w:val="20"/>
          <w:szCs w:val="20"/>
        </w:rPr>
        <w:t xml:space="preserve"> (n)</w:t>
      </w:r>
    </w:p>
    <w:p w14:paraId="24F7F6F7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je</w:t>
      </w:r>
      <w:proofErr w:type="spellEnd"/>
      <w:r w:rsidRPr="001D511D">
        <w:rPr>
          <w:sz w:val="20"/>
          <w:szCs w:val="20"/>
        </w:rPr>
        <w:t xml:space="preserve">      .L36</w:t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Если n == 0, то отправляется на метку .L36</w:t>
      </w:r>
    </w:p>
    <w:p w14:paraId="57CA2EE8" w14:textId="1BA7EC24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fldz</w:t>
      </w:r>
      <w:proofErr w:type="spellEnd"/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Загружает число 0 в стек сопроцессора (</w:t>
      </w:r>
      <w:proofErr w:type="spellStart"/>
      <w:r w:rsidRPr="001D511D">
        <w:rPr>
          <w:sz w:val="20"/>
          <w:szCs w:val="20"/>
        </w:rPr>
        <w:t>result</w:t>
      </w:r>
      <w:proofErr w:type="spellEnd"/>
      <w:r w:rsidRPr="001D511D">
        <w:rPr>
          <w:sz w:val="20"/>
          <w:szCs w:val="20"/>
        </w:rPr>
        <w:t>)</w:t>
      </w:r>
    </w:p>
    <w:p w14:paraId="02765792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xorl</w:t>
      </w:r>
      <w:proofErr w:type="spellEnd"/>
      <w:r w:rsidRPr="001D511D">
        <w:rPr>
          <w:sz w:val="20"/>
          <w:szCs w:val="20"/>
        </w:rPr>
        <w:t xml:space="preserve">    %</w:t>
      </w:r>
      <w:proofErr w:type="spellStart"/>
      <w:r w:rsidRPr="001D511D">
        <w:rPr>
          <w:sz w:val="20"/>
          <w:szCs w:val="20"/>
        </w:rPr>
        <w:t>edx</w:t>
      </w:r>
      <w:proofErr w:type="spellEnd"/>
      <w:r w:rsidRPr="001D511D">
        <w:rPr>
          <w:sz w:val="20"/>
          <w:szCs w:val="20"/>
        </w:rPr>
        <w:t>, %</w:t>
      </w:r>
      <w:proofErr w:type="spellStart"/>
      <w:r w:rsidRPr="001D511D">
        <w:rPr>
          <w:sz w:val="20"/>
          <w:szCs w:val="20"/>
        </w:rPr>
        <w:t>edx</w:t>
      </w:r>
      <w:proofErr w:type="spellEnd"/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 xml:space="preserve">// </w:t>
      </w:r>
      <w:proofErr w:type="spellStart"/>
      <w:r w:rsidRPr="001D511D">
        <w:rPr>
          <w:sz w:val="20"/>
          <w:szCs w:val="20"/>
        </w:rPr>
        <w:t>Зануляет</w:t>
      </w:r>
      <w:proofErr w:type="spellEnd"/>
      <w:r w:rsidRPr="001D511D">
        <w:rPr>
          <w:sz w:val="20"/>
          <w:szCs w:val="20"/>
        </w:rPr>
        <w:t xml:space="preserve"> значение в регистре %</w:t>
      </w:r>
      <w:proofErr w:type="spellStart"/>
      <w:r w:rsidRPr="001D511D">
        <w:rPr>
          <w:sz w:val="20"/>
          <w:szCs w:val="20"/>
        </w:rPr>
        <w:t>edx</w:t>
      </w:r>
      <w:proofErr w:type="spellEnd"/>
    </w:p>
    <w:p w14:paraId="110A34FD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movl</w:t>
      </w:r>
      <w:proofErr w:type="spellEnd"/>
      <w:r w:rsidRPr="001D511D">
        <w:rPr>
          <w:sz w:val="20"/>
          <w:szCs w:val="20"/>
        </w:rPr>
        <w:t xml:space="preserve">    $1, %</w:t>
      </w:r>
      <w:proofErr w:type="spellStart"/>
      <w:r w:rsidRPr="001D511D">
        <w:rPr>
          <w:sz w:val="20"/>
          <w:szCs w:val="20"/>
        </w:rPr>
        <w:t>ecx</w:t>
      </w:r>
      <w:proofErr w:type="spellEnd"/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Помещает число 1 в регистр %</w:t>
      </w:r>
      <w:proofErr w:type="spellStart"/>
      <w:r w:rsidRPr="001D511D">
        <w:rPr>
          <w:sz w:val="20"/>
          <w:szCs w:val="20"/>
        </w:rPr>
        <w:t>ecx</w:t>
      </w:r>
      <w:proofErr w:type="spellEnd"/>
    </w:p>
    <w:p w14:paraId="4F9F8330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flds</w:t>
      </w:r>
      <w:proofErr w:type="spellEnd"/>
      <w:r w:rsidRPr="001D511D">
        <w:rPr>
          <w:sz w:val="20"/>
          <w:szCs w:val="20"/>
        </w:rPr>
        <w:t xml:space="preserve">    .LC2(%</w:t>
      </w:r>
      <w:proofErr w:type="spellStart"/>
      <w:r w:rsidRPr="001D511D">
        <w:rPr>
          <w:sz w:val="20"/>
          <w:szCs w:val="20"/>
        </w:rPr>
        <w:t>rip</w:t>
      </w:r>
      <w:proofErr w:type="spellEnd"/>
      <w:r w:rsidRPr="001D511D">
        <w:rPr>
          <w:sz w:val="20"/>
          <w:szCs w:val="20"/>
        </w:rPr>
        <w:t>)</w:t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Загружает вещественное число по метке .LC2 (</w:t>
      </w:r>
      <w:proofErr w:type="spellStart"/>
      <w:r w:rsidRPr="001D511D">
        <w:rPr>
          <w:sz w:val="20"/>
          <w:szCs w:val="20"/>
        </w:rPr>
        <w:t>предрасчитанная</w:t>
      </w:r>
      <w:proofErr w:type="spellEnd"/>
      <w:r w:rsidRPr="001D511D">
        <w:rPr>
          <w:sz w:val="20"/>
          <w:szCs w:val="20"/>
        </w:rPr>
        <w:t xml:space="preserve"> константа)</w:t>
      </w:r>
    </w:p>
    <w:p w14:paraId="35789889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testq</w:t>
      </w:r>
      <w:proofErr w:type="spellEnd"/>
      <w:r w:rsidRPr="001D511D">
        <w:rPr>
          <w:sz w:val="20"/>
          <w:szCs w:val="20"/>
        </w:rPr>
        <w:t xml:space="preserve">   %</w:t>
      </w:r>
      <w:proofErr w:type="spellStart"/>
      <w:r w:rsidRPr="001D511D">
        <w:rPr>
          <w:sz w:val="20"/>
          <w:szCs w:val="20"/>
        </w:rPr>
        <w:t>rdx</w:t>
      </w:r>
      <w:proofErr w:type="spellEnd"/>
      <w:r w:rsidRPr="001D511D">
        <w:rPr>
          <w:sz w:val="20"/>
          <w:szCs w:val="20"/>
        </w:rPr>
        <w:t>, %</w:t>
      </w:r>
      <w:proofErr w:type="spellStart"/>
      <w:r w:rsidRPr="001D511D">
        <w:rPr>
          <w:sz w:val="20"/>
          <w:szCs w:val="20"/>
        </w:rPr>
        <w:t>rdx</w:t>
      </w:r>
      <w:proofErr w:type="spellEnd"/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Проверяет значение в регистр %</w:t>
      </w:r>
      <w:proofErr w:type="spellStart"/>
      <w:r w:rsidRPr="001D511D">
        <w:rPr>
          <w:sz w:val="20"/>
          <w:szCs w:val="20"/>
        </w:rPr>
        <w:t>rdx</w:t>
      </w:r>
      <w:proofErr w:type="spellEnd"/>
    </w:p>
    <w:p w14:paraId="6E80A046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je</w:t>
      </w:r>
      <w:proofErr w:type="spellEnd"/>
      <w:r w:rsidRPr="001D511D">
        <w:rPr>
          <w:sz w:val="20"/>
          <w:szCs w:val="20"/>
        </w:rPr>
        <w:t xml:space="preserve">      .L37</w:t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Если значение в %</w:t>
      </w:r>
      <w:proofErr w:type="spellStart"/>
      <w:r w:rsidRPr="001D511D">
        <w:rPr>
          <w:sz w:val="20"/>
          <w:szCs w:val="20"/>
        </w:rPr>
        <w:t>rdx</w:t>
      </w:r>
      <w:proofErr w:type="spellEnd"/>
      <w:r w:rsidRPr="001D511D">
        <w:rPr>
          <w:sz w:val="20"/>
          <w:szCs w:val="20"/>
        </w:rPr>
        <w:t xml:space="preserve"> == 0, то отправляется на метку .L37 (Всегда?)</w:t>
      </w:r>
    </w:p>
    <w:p w14:paraId="57919BD5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>.L47:</w:t>
      </w:r>
    </w:p>
    <w:p w14:paraId="081424B5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movl</w:t>
      </w:r>
      <w:proofErr w:type="spellEnd"/>
      <w:r w:rsidRPr="001D511D">
        <w:rPr>
          <w:sz w:val="20"/>
          <w:szCs w:val="20"/>
        </w:rPr>
        <w:t xml:space="preserve">    $1, %</w:t>
      </w:r>
      <w:proofErr w:type="spellStart"/>
      <w:r w:rsidRPr="001D511D">
        <w:rPr>
          <w:sz w:val="20"/>
          <w:szCs w:val="20"/>
        </w:rPr>
        <w:t>eax</w:t>
      </w:r>
      <w:proofErr w:type="spellEnd"/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в регистр %</w:t>
      </w:r>
      <w:proofErr w:type="spellStart"/>
      <w:r w:rsidRPr="001D511D">
        <w:rPr>
          <w:sz w:val="20"/>
          <w:szCs w:val="20"/>
        </w:rPr>
        <w:t>eax</w:t>
      </w:r>
      <w:proofErr w:type="spellEnd"/>
      <w:r w:rsidRPr="001D511D">
        <w:rPr>
          <w:sz w:val="20"/>
          <w:szCs w:val="20"/>
        </w:rPr>
        <w:t xml:space="preserve"> помещается число 1</w:t>
      </w:r>
    </w:p>
    <w:p w14:paraId="07D0DD91" w14:textId="141AD322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fld1</w:t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в стек сопроцессора помещается число 1</w:t>
      </w:r>
    </w:p>
    <w:p w14:paraId="72D0C4C9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>.L28:</w:t>
      </w:r>
    </w:p>
    <w:p w14:paraId="4E1A4D4D" w14:textId="64227FB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fchs</w:t>
      </w:r>
      <w:proofErr w:type="spellEnd"/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Меняет знак у числа в регистре %</w:t>
      </w:r>
      <w:proofErr w:type="spellStart"/>
      <w:r w:rsidRPr="001D511D">
        <w:rPr>
          <w:sz w:val="20"/>
          <w:szCs w:val="20"/>
        </w:rPr>
        <w:t>st</w:t>
      </w:r>
      <w:proofErr w:type="spellEnd"/>
      <w:r w:rsidRPr="001D511D">
        <w:rPr>
          <w:sz w:val="20"/>
          <w:szCs w:val="20"/>
        </w:rPr>
        <w:t xml:space="preserve"> (-1)</w:t>
      </w:r>
    </w:p>
    <w:p w14:paraId="62146D98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addq</w:t>
      </w:r>
      <w:proofErr w:type="spellEnd"/>
      <w:r w:rsidRPr="001D511D">
        <w:rPr>
          <w:sz w:val="20"/>
          <w:szCs w:val="20"/>
        </w:rPr>
        <w:t xml:space="preserve">    $1, %</w:t>
      </w:r>
      <w:proofErr w:type="spellStart"/>
      <w:r w:rsidRPr="001D511D">
        <w:rPr>
          <w:sz w:val="20"/>
          <w:szCs w:val="20"/>
        </w:rPr>
        <w:t>rax</w:t>
      </w:r>
      <w:proofErr w:type="spellEnd"/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Прибавляет число 1 к значению в регистре %</w:t>
      </w:r>
      <w:proofErr w:type="spellStart"/>
      <w:r w:rsidRPr="001D511D">
        <w:rPr>
          <w:sz w:val="20"/>
          <w:szCs w:val="20"/>
        </w:rPr>
        <w:t>rax</w:t>
      </w:r>
      <w:proofErr w:type="spellEnd"/>
    </w:p>
    <w:p w14:paraId="44BD4C44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cmpq</w:t>
      </w:r>
      <w:proofErr w:type="spellEnd"/>
      <w:r w:rsidRPr="001D511D">
        <w:rPr>
          <w:sz w:val="20"/>
          <w:szCs w:val="20"/>
        </w:rPr>
        <w:t xml:space="preserve">    %</w:t>
      </w:r>
      <w:proofErr w:type="spellStart"/>
      <w:r w:rsidRPr="001D511D">
        <w:rPr>
          <w:sz w:val="20"/>
          <w:szCs w:val="20"/>
        </w:rPr>
        <w:t>rax</w:t>
      </w:r>
      <w:proofErr w:type="spellEnd"/>
      <w:r w:rsidRPr="001D511D">
        <w:rPr>
          <w:sz w:val="20"/>
          <w:szCs w:val="20"/>
        </w:rPr>
        <w:t>, %</w:t>
      </w:r>
      <w:proofErr w:type="spellStart"/>
      <w:r w:rsidRPr="001D511D">
        <w:rPr>
          <w:sz w:val="20"/>
          <w:szCs w:val="20"/>
        </w:rPr>
        <w:t>rdx</w:t>
      </w:r>
      <w:proofErr w:type="spellEnd"/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Сравнивает значения в регистрах %</w:t>
      </w:r>
      <w:proofErr w:type="spellStart"/>
      <w:r w:rsidRPr="001D511D">
        <w:rPr>
          <w:sz w:val="20"/>
          <w:szCs w:val="20"/>
        </w:rPr>
        <w:t>rax</w:t>
      </w:r>
      <w:proofErr w:type="spellEnd"/>
      <w:r w:rsidRPr="001D511D">
        <w:rPr>
          <w:sz w:val="20"/>
          <w:szCs w:val="20"/>
        </w:rPr>
        <w:t xml:space="preserve"> и %</w:t>
      </w:r>
      <w:proofErr w:type="spellStart"/>
      <w:r w:rsidRPr="001D511D">
        <w:rPr>
          <w:sz w:val="20"/>
          <w:szCs w:val="20"/>
        </w:rPr>
        <w:t>rdx</w:t>
      </w:r>
      <w:proofErr w:type="spellEnd"/>
    </w:p>
    <w:p w14:paraId="2D23A3B2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jnb</w:t>
      </w:r>
      <w:proofErr w:type="spellEnd"/>
      <w:r w:rsidRPr="001D511D">
        <w:rPr>
          <w:sz w:val="20"/>
          <w:szCs w:val="20"/>
        </w:rPr>
        <w:t xml:space="preserve">     .L28</w:t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Если значение в %</w:t>
      </w:r>
      <w:proofErr w:type="spellStart"/>
      <w:r w:rsidRPr="001D511D">
        <w:rPr>
          <w:sz w:val="20"/>
          <w:szCs w:val="20"/>
        </w:rPr>
        <w:t>rax</w:t>
      </w:r>
      <w:proofErr w:type="spellEnd"/>
      <w:r w:rsidRPr="001D511D">
        <w:rPr>
          <w:sz w:val="20"/>
          <w:szCs w:val="20"/>
        </w:rPr>
        <w:t xml:space="preserve"> &lt;= значение в %</w:t>
      </w:r>
      <w:proofErr w:type="spellStart"/>
      <w:r w:rsidRPr="001D511D">
        <w:rPr>
          <w:sz w:val="20"/>
          <w:szCs w:val="20"/>
        </w:rPr>
        <w:t>rdx</w:t>
      </w:r>
      <w:proofErr w:type="spellEnd"/>
      <w:r w:rsidRPr="001D511D">
        <w:rPr>
          <w:sz w:val="20"/>
          <w:szCs w:val="20"/>
        </w:rPr>
        <w:t>, то отправляется на метку .L28 (</w:t>
      </w:r>
      <w:proofErr w:type="spellStart"/>
      <w:r w:rsidRPr="001D511D">
        <w:rPr>
          <w:sz w:val="20"/>
          <w:szCs w:val="20"/>
        </w:rPr>
        <w:t>pow</w:t>
      </w:r>
      <w:proofErr w:type="spellEnd"/>
      <w:r w:rsidRPr="001D511D">
        <w:rPr>
          <w:sz w:val="20"/>
          <w:szCs w:val="20"/>
        </w:rPr>
        <w:t>(-1, i-1)</w:t>
      </w:r>
    </w:p>
    <w:p w14:paraId="4B4BB915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movl</w:t>
      </w:r>
      <w:proofErr w:type="spellEnd"/>
      <w:r w:rsidRPr="001D511D">
        <w:rPr>
          <w:sz w:val="20"/>
          <w:szCs w:val="20"/>
        </w:rPr>
        <w:t xml:space="preserve">    $1, %</w:t>
      </w:r>
      <w:proofErr w:type="spellStart"/>
      <w:r w:rsidRPr="001D511D">
        <w:rPr>
          <w:sz w:val="20"/>
          <w:szCs w:val="20"/>
        </w:rPr>
        <w:t>eax</w:t>
      </w:r>
      <w:proofErr w:type="spellEnd"/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Помещает в регистр %</w:t>
      </w:r>
      <w:proofErr w:type="spellStart"/>
      <w:r w:rsidRPr="001D511D">
        <w:rPr>
          <w:sz w:val="20"/>
          <w:szCs w:val="20"/>
        </w:rPr>
        <w:t>eax</w:t>
      </w:r>
      <w:proofErr w:type="spellEnd"/>
      <w:r w:rsidRPr="001D511D">
        <w:rPr>
          <w:sz w:val="20"/>
          <w:szCs w:val="20"/>
        </w:rPr>
        <w:t xml:space="preserve"> число 1</w:t>
      </w:r>
    </w:p>
    <w:p w14:paraId="3308372B" w14:textId="1A8A6A72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fld1</w:t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Загружает в стек сопроцессора число 1</w:t>
      </w:r>
    </w:p>
    <w:p w14:paraId="5D392C9C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>.L29:</w:t>
      </w:r>
    </w:p>
    <w:p w14:paraId="75713B27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addq</w:t>
      </w:r>
      <w:proofErr w:type="spellEnd"/>
      <w:r w:rsidRPr="001D511D">
        <w:rPr>
          <w:sz w:val="20"/>
          <w:szCs w:val="20"/>
        </w:rPr>
        <w:t xml:space="preserve">    $1, %</w:t>
      </w:r>
      <w:proofErr w:type="spellStart"/>
      <w:r w:rsidRPr="001D511D">
        <w:rPr>
          <w:sz w:val="20"/>
          <w:szCs w:val="20"/>
        </w:rPr>
        <w:t>rax</w:t>
      </w:r>
      <w:proofErr w:type="spellEnd"/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Прибавляет к значению в регистре %</w:t>
      </w:r>
      <w:proofErr w:type="spellStart"/>
      <w:r w:rsidRPr="001D511D">
        <w:rPr>
          <w:sz w:val="20"/>
          <w:szCs w:val="20"/>
        </w:rPr>
        <w:t>rax</w:t>
      </w:r>
      <w:proofErr w:type="spellEnd"/>
      <w:r w:rsidRPr="001D511D">
        <w:rPr>
          <w:sz w:val="20"/>
          <w:szCs w:val="20"/>
        </w:rPr>
        <w:t xml:space="preserve"> число 1</w:t>
      </w:r>
    </w:p>
    <w:p w14:paraId="13F7493F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fmul</w:t>
      </w:r>
      <w:proofErr w:type="spellEnd"/>
      <w:r w:rsidRPr="001D511D">
        <w:rPr>
          <w:sz w:val="20"/>
          <w:szCs w:val="20"/>
        </w:rPr>
        <w:t xml:space="preserve">    %</w:t>
      </w:r>
      <w:proofErr w:type="spellStart"/>
      <w:r w:rsidRPr="001D511D">
        <w:rPr>
          <w:sz w:val="20"/>
          <w:szCs w:val="20"/>
        </w:rPr>
        <w:t>st</w:t>
      </w:r>
      <w:proofErr w:type="spellEnd"/>
      <w:r w:rsidRPr="001D511D">
        <w:rPr>
          <w:sz w:val="20"/>
          <w:szCs w:val="20"/>
        </w:rPr>
        <w:t>(4), %</w:t>
      </w:r>
      <w:proofErr w:type="spellStart"/>
      <w:r w:rsidRPr="001D511D">
        <w:rPr>
          <w:sz w:val="20"/>
          <w:szCs w:val="20"/>
        </w:rPr>
        <w:t>st</w:t>
      </w:r>
      <w:proofErr w:type="spellEnd"/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Перемножает значения в регистрах %</w:t>
      </w:r>
      <w:proofErr w:type="spellStart"/>
      <w:r w:rsidRPr="001D511D">
        <w:rPr>
          <w:sz w:val="20"/>
          <w:szCs w:val="20"/>
        </w:rPr>
        <w:t>st</w:t>
      </w:r>
      <w:proofErr w:type="spellEnd"/>
      <w:r w:rsidRPr="001D511D">
        <w:rPr>
          <w:sz w:val="20"/>
          <w:szCs w:val="20"/>
        </w:rPr>
        <w:t xml:space="preserve">(4) </w:t>
      </w:r>
    </w:p>
    <w:p w14:paraId="10C1B5F4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cmpq</w:t>
      </w:r>
      <w:proofErr w:type="spellEnd"/>
      <w:r w:rsidRPr="001D511D">
        <w:rPr>
          <w:sz w:val="20"/>
          <w:szCs w:val="20"/>
        </w:rPr>
        <w:t xml:space="preserve">    %</w:t>
      </w:r>
      <w:proofErr w:type="spellStart"/>
      <w:r w:rsidRPr="001D511D">
        <w:rPr>
          <w:sz w:val="20"/>
          <w:szCs w:val="20"/>
        </w:rPr>
        <w:t>rax</w:t>
      </w:r>
      <w:proofErr w:type="spellEnd"/>
      <w:r w:rsidRPr="001D511D">
        <w:rPr>
          <w:sz w:val="20"/>
          <w:szCs w:val="20"/>
        </w:rPr>
        <w:t>, %</w:t>
      </w:r>
      <w:proofErr w:type="spellStart"/>
      <w:r w:rsidRPr="001D511D">
        <w:rPr>
          <w:sz w:val="20"/>
          <w:szCs w:val="20"/>
        </w:rPr>
        <w:t>rcx</w:t>
      </w:r>
      <w:proofErr w:type="spellEnd"/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Сравнивает значения в регистрах %</w:t>
      </w:r>
      <w:proofErr w:type="spellStart"/>
      <w:r w:rsidRPr="001D511D">
        <w:rPr>
          <w:sz w:val="20"/>
          <w:szCs w:val="20"/>
        </w:rPr>
        <w:t>rax</w:t>
      </w:r>
      <w:proofErr w:type="spellEnd"/>
      <w:r w:rsidRPr="001D511D">
        <w:rPr>
          <w:sz w:val="20"/>
          <w:szCs w:val="20"/>
        </w:rPr>
        <w:t xml:space="preserve"> и %</w:t>
      </w:r>
      <w:proofErr w:type="spellStart"/>
      <w:r w:rsidRPr="001D511D">
        <w:rPr>
          <w:sz w:val="20"/>
          <w:szCs w:val="20"/>
        </w:rPr>
        <w:t>rcx</w:t>
      </w:r>
      <w:proofErr w:type="spellEnd"/>
      <w:r w:rsidRPr="001D511D">
        <w:rPr>
          <w:sz w:val="20"/>
          <w:szCs w:val="20"/>
        </w:rPr>
        <w:t xml:space="preserve"> </w:t>
      </w:r>
    </w:p>
    <w:p w14:paraId="726E10BA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jnb</w:t>
      </w:r>
      <w:proofErr w:type="spellEnd"/>
      <w:r w:rsidRPr="001D511D">
        <w:rPr>
          <w:sz w:val="20"/>
          <w:szCs w:val="20"/>
        </w:rPr>
        <w:t xml:space="preserve">     .L29</w:t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Если значение в %</w:t>
      </w:r>
      <w:proofErr w:type="spellStart"/>
      <w:r w:rsidRPr="001D511D">
        <w:rPr>
          <w:sz w:val="20"/>
          <w:szCs w:val="20"/>
        </w:rPr>
        <w:t>rax</w:t>
      </w:r>
      <w:proofErr w:type="spellEnd"/>
      <w:r w:rsidRPr="001D511D">
        <w:rPr>
          <w:sz w:val="20"/>
          <w:szCs w:val="20"/>
        </w:rPr>
        <w:t xml:space="preserve"> &lt;= %</w:t>
      </w:r>
      <w:proofErr w:type="spellStart"/>
      <w:r w:rsidRPr="001D511D">
        <w:rPr>
          <w:sz w:val="20"/>
          <w:szCs w:val="20"/>
        </w:rPr>
        <w:t>rcx</w:t>
      </w:r>
      <w:proofErr w:type="spellEnd"/>
      <w:r w:rsidRPr="001D511D">
        <w:rPr>
          <w:sz w:val="20"/>
          <w:szCs w:val="20"/>
        </w:rPr>
        <w:t>, то переходит на метку .L29</w:t>
      </w:r>
    </w:p>
    <w:p w14:paraId="0384AD87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movq</w:t>
      </w:r>
      <w:proofErr w:type="spellEnd"/>
      <w:r w:rsidRPr="001D511D">
        <w:rPr>
          <w:sz w:val="20"/>
          <w:szCs w:val="20"/>
        </w:rPr>
        <w:t xml:space="preserve">    %</w:t>
      </w:r>
      <w:proofErr w:type="spellStart"/>
      <w:r w:rsidRPr="001D511D">
        <w:rPr>
          <w:sz w:val="20"/>
          <w:szCs w:val="20"/>
        </w:rPr>
        <w:t>rcx</w:t>
      </w:r>
      <w:proofErr w:type="spellEnd"/>
      <w:r w:rsidRPr="001D511D">
        <w:rPr>
          <w:sz w:val="20"/>
          <w:szCs w:val="20"/>
        </w:rPr>
        <w:t>, %</w:t>
      </w:r>
      <w:proofErr w:type="spellStart"/>
      <w:r w:rsidRPr="001D511D">
        <w:rPr>
          <w:sz w:val="20"/>
          <w:szCs w:val="20"/>
        </w:rPr>
        <w:t>rsi</w:t>
      </w:r>
      <w:proofErr w:type="spellEnd"/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Помещает значение регистра %</w:t>
      </w:r>
      <w:proofErr w:type="spellStart"/>
      <w:r w:rsidRPr="001D511D">
        <w:rPr>
          <w:sz w:val="20"/>
          <w:szCs w:val="20"/>
        </w:rPr>
        <w:t>rcx</w:t>
      </w:r>
      <w:proofErr w:type="spellEnd"/>
      <w:r w:rsidRPr="001D511D">
        <w:rPr>
          <w:sz w:val="20"/>
          <w:szCs w:val="20"/>
        </w:rPr>
        <w:t xml:space="preserve"> в регистр %</w:t>
      </w:r>
      <w:proofErr w:type="spellStart"/>
      <w:r w:rsidRPr="001D511D">
        <w:rPr>
          <w:sz w:val="20"/>
          <w:szCs w:val="20"/>
        </w:rPr>
        <w:t>rsi</w:t>
      </w:r>
      <w:proofErr w:type="spellEnd"/>
    </w:p>
    <w:p w14:paraId="1401D48F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lastRenderedPageBreak/>
        <w:t>.L27:</w:t>
      </w:r>
    </w:p>
    <w:p w14:paraId="2544347D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fmulp</w:t>
      </w:r>
      <w:proofErr w:type="spellEnd"/>
      <w:r w:rsidRPr="001D511D">
        <w:rPr>
          <w:sz w:val="20"/>
          <w:szCs w:val="20"/>
        </w:rPr>
        <w:t xml:space="preserve">   %</w:t>
      </w:r>
      <w:proofErr w:type="spellStart"/>
      <w:r w:rsidRPr="001D511D">
        <w:rPr>
          <w:sz w:val="20"/>
          <w:szCs w:val="20"/>
        </w:rPr>
        <w:t>st</w:t>
      </w:r>
      <w:proofErr w:type="spellEnd"/>
      <w:r w:rsidRPr="001D511D">
        <w:rPr>
          <w:sz w:val="20"/>
          <w:szCs w:val="20"/>
        </w:rPr>
        <w:t>, %</w:t>
      </w:r>
      <w:proofErr w:type="spellStart"/>
      <w:r w:rsidRPr="001D511D">
        <w:rPr>
          <w:sz w:val="20"/>
          <w:szCs w:val="20"/>
        </w:rPr>
        <w:t>st</w:t>
      </w:r>
      <w:proofErr w:type="spellEnd"/>
      <w:r w:rsidRPr="001D511D">
        <w:rPr>
          <w:sz w:val="20"/>
          <w:szCs w:val="20"/>
        </w:rPr>
        <w:t>(1)</w:t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Перемножает значения в регистрах %</w:t>
      </w:r>
      <w:proofErr w:type="spellStart"/>
      <w:r w:rsidRPr="001D511D">
        <w:rPr>
          <w:sz w:val="20"/>
          <w:szCs w:val="20"/>
        </w:rPr>
        <w:t>st</w:t>
      </w:r>
      <w:proofErr w:type="spellEnd"/>
      <w:r w:rsidRPr="001D511D">
        <w:rPr>
          <w:sz w:val="20"/>
          <w:szCs w:val="20"/>
        </w:rPr>
        <w:t xml:space="preserve"> и %</w:t>
      </w:r>
      <w:proofErr w:type="spellStart"/>
      <w:r w:rsidRPr="001D511D">
        <w:rPr>
          <w:sz w:val="20"/>
          <w:szCs w:val="20"/>
        </w:rPr>
        <w:t>st</w:t>
      </w:r>
      <w:proofErr w:type="spellEnd"/>
      <w:r w:rsidRPr="001D511D">
        <w:rPr>
          <w:sz w:val="20"/>
          <w:szCs w:val="20"/>
        </w:rPr>
        <w:t xml:space="preserve">(1), результат </w:t>
      </w:r>
      <w:proofErr w:type="spellStart"/>
      <w:r w:rsidRPr="001D511D">
        <w:rPr>
          <w:sz w:val="20"/>
          <w:szCs w:val="20"/>
        </w:rPr>
        <w:t>ложит</w:t>
      </w:r>
      <w:proofErr w:type="spellEnd"/>
      <w:r w:rsidRPr="001D511D">
        <w:rPr>
          <w:sz w:val="20"/>
          <w:szCs w:val="20"/>
        </w:rPr>
        <w:t xml:space="preserve"> в %</w:t>
      </w:r>
      <w:proofErr w:type="spellStart"/>
      <w:r w:rsidRPr="001D511D">
        <w:rPr>
          <w:sz w:val="20"/>
          <w:szCs w:val="20"/>
        </w:rPr>
        <w:t>st</w:t>
      </w:r>
      <w:proofErr w:type="spellEnd"/>
      <w:r w:rsidRPr="001D511D">
        <w:rPr>
          <w:sz w:val="20"/>
          <w:szCs w:val="20"/>
        </w:rPr>
        <w:t>(1), выталкивает %</w:t>
      </w:r>
      <w:proofErr w:type="spellStart"/>
      <w:r w:rsidRPr="001D511D">
        <w:rPr>
          <w:sz w:val="20"/>
          <w:szCs w:val="20"/>
        </w:rPr>
        <w:t>st</w:t>
      </w:r>
      <w:proofErr w:type="spellEnd"/>
    </w:p>
    <w:p w14:paraId="449E5E46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movl</w:t>
      </w:r>
      <w:proofErr w:type="spellEnd"/>
      <w:r w:rsidRPr="001D511D">
        <w:rPr>
          <w:sz w:val="20"/>
          <w:szCs w:val="20"/>
        </w:rPr>
        <w:t xml:space="preserve">    $1, %</w:t>
      </w:r>
      <w:proofErr w:type="spellStart"/>
      <w:r w:rsidRPr="001D511D">
        <w:rPr>
          <w:sz w:val="20"/>
          <w:szCs w:val="20"/>
        </w:rPr>
        <w:t>eax</w:t>
      </w:r>
      <w:proofErr w:type="spellEnd"/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Помещает число 1 в регистр %</w:t>
      </w:r>
      <w:proofErr w:type="spellStart"/>
      <w:r w:rsidRPr="001D511D">
        <w:rPr>
          <w:sz w:val="20"/>
          <w:szCs w:val="20"/>
        </w:rPr>
        <w:t>eax</w:t>
      </w:r>
      <w:proofErr w:type="spellEnd"/>
    </w:p>
    <w:p w14:paraId="0A938C7C" w14:textId="4B225E85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fld1</w:t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Загружает 1 в стек сопроцессора</w:t>
      </w:r>
    </w:p>
    <w:p w14:paraId="5981177C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>.L31:</w:t>
      </w:r>
    </w:p>
    <w:p w14:paraId="486ED0DB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movq</w:t>
      </w:r>
      <w:proofErr w:type="spellEnd"/>
      <w:r w:rsidRPr="001D511D">
        <w:rPr>
          <w:sz w:val="20"/>
          <w:szCs w:val="20"/>
        </w:rPr>
        <w:t xml:space="preserve">    %</w:t>
      </w:r>
      <w:proofErr w:type="spellStart"/>
      <w:r w:rsidRPr="001D511D">
        <w:rPr>
          <w:sz w:val="20"/>
          <w:szCs w:val="20"/>
        </w:rPr>
        <w:t>rax</w:t>
      </w:r>
      <w:proofErr w:type="spellEnd"/>
      <w:r w:rsidRPr="001D511D">
        <w:rPr>
          <w:sz w:val="20"/>
          <w:szCs w:val="20"/>
        </w:rPr>
        <w:t>, (%</w:t>
      </w:r>
      <w:proofErr w:type="spellStart"/>
      <w:r w:rsidRPr="001D511D">
        <w:rPr>
          <w:sz w:val="20"/>
          <w:szCs w:val="20"/>
        </w:rPr>
        <w:t>rsp</w:t>
      </w:r>
      <w:proofErr w:type="spellEnd"/>
      <w:r w:rsidRPr="001D511D">
        <w:rPr>
          <w:sz w:val="20"/>
          <w:szCs w:val="20"/>
        </w:rPr>
        <w:t>)</w:t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Копирует значение из регистра %</w:t>
      </w:r>
      <w:proofErr w:type="spellStart"/>
      <w:r w:rsidRPr="001D511D">
        <w:rPr>
          <w:sz w:val="20"/>
          <w:szCs w:val="20"/>
        </w:rPr>
        <w:t>rax</w:t>
      </w:r>
      <w:proofErr w:type="spellEnd"/>
      <w:r w:rsidRPr="001D511D">
        <w:rPr>
          <w:sz w:val="20"/>
          <w:szCs w:val="20"/>
        </w:rPr>
        <w:t xml:space="preserve"> в вершину стека</w:t>
      </w:r>
    </w:p>
    <w:p w14:paraId="5E4F2F1C" w14:textId="0090FC9F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fildq</w:t>
      </w:r>
      <w:proofErr w:type="spellEnd"/>
      <w:r w:rsidRPr="001D511D">
        <w:rPr>
          <w:sz w:val="20"/>
          <w:szCs w:val="20"/>
        </w:rPr>
        <w:t xml:space="preserve">   (%</w:t>
      </w:r>
      <w:proofErr w:type="spellStart"/>
      <w:r w:rsidRPr="001D511D">
        <w:rPr>
          <w:sz w:val="20"/>
          <w:szCs w:val="20"/>
        </w:rPr>
        <w:t>rsp</w:t>
      </w:r>
      <w:proofErr w:type="spellEnd"/>
      <w:r w:rsidRPr="001D511D">
        <w:rPr>
          <w:sz w:val="20"/>
          <w:szCs w:val="20"/>
        </w:rPr>
        <w:t>)</w:t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Загружает целое число в стек сопроцессора из вершины стека оперативной памяти</w:t>
      </w:r>
    </w:p>
    <w:p w14:paraId="1ECF1EF0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testq</w:t>
      </w:r>
      <w:proofErr w:type="spellEnd"/>
      <w:r w:rsidRPr="001D511D">
        <w:rPr>
          <w:sz w:val="20"/>
          <w:szCs w:val="20"/>
        </w:rPr>
        <w:t xml:space="preserve">   %</w:t>
      </w:r>
      <w:proofErr w:type="spellStart"/>
      <w:r w:rsidRPr="001D511D">
        <w:rPr>
          <w:sz w:val="20"/>
          <w:szCs w:val="20"/>
        </w:rPr>
        <w:t>rax</w:t>
      </w:r>
      <w:proofErr w:type="spellEnd"/>
      <w:r w:rsidRPr="001D511D">
        <w:rPr>
          <w:sz w:val="20"/>
          <w:szCs w:val="20"/>
        </w:rPr>
        <w:t>, %</w:t>
      </w:r>
      <w:proofErr w:type="spellStart"/>
      <w:r w:rsidRPr="001D511D">
        <w:rPr>
          <w:sz w:val="20"/>
          <w:szCs w:val="20"/>
        </w:rPr>
        <w:t>rax</w:t>
      </w:r>
      <w:proofErr w:type="spellEnd"/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Проверяет значение %</w:t>
      </w:r>
      <w:proofErr w:type="spellStart"/>
      <w:r w:rsidRPr="001D511D">
        <w:rPr>
          <w:sz w:val="20"/>
          <w:szCs w:val="20"/>
        </w:rPr>
        <w:t>rax</w:t>
      </w:r>
      <w:proofErr w:type="spellEnd"/>
    </w:p>
    <w:p w14:paraId="0AE2A7E5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jns</w:t>
      </w:r>
      <w:proofErr w:type="spellEnd"/>
      <w:r w:rsidRPr="001D511D">
        <w:rPr>
          <w:sz w:val="20"/>
          <w:szCs w:val="20"/>
        </w:rPr>
        <w:t xml:space="preserve">     .L30</w:t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Если в %</w:t>
      </w:r>
      <w:proofErr w:type="spellStart"/>
      <w:r w:rsidRPr="001D511D">
        <w:rPr>
          <w:sz w:val="20"/>
          <w:szCs w:val="20"/>
        </w:rPr>
        <w:t>rax</w:t>
      </w:r>
      <w:proofErr w:type="spellEnd"/>
      <w:r w:rsidRPr="001D511D">
        <w:rPr>
          <w:sz w:val="20"/>
          <w:szCs w:val="20"/>
        </w:rPr>
        <w:t xml:space="preserve"> содержится положительное число, то прыгает на метку .L30</w:t>
      </w:r>
    </w:p>
    <w:p w14:paraId="344FB357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fadd</w:t>
      </w:r>
      <w:proofErr w:type="spellEnd"/>
      <w:r w:rsidRPr="001D511D">
        <w:rPr>
          <w:sz w:val="20"/>
          <w:szCs w:val="20"/>
        </w:rPr>
        <w:t xml:space="preserve">    %</w:t>
      </w:r>
      <w:proofErr w:type="spellStart"/>
      <w:r w:rsidRPr="001D511D">
        <w:rPr>
          <w:sz w:val="20"/>
          <w:szCs w:val="20"/>
        </w:rPr>
        <w:t>st</w:t>
      </w:r>
      <w:proofErr w:type="spellEnd"/>
      <w:r w:rsidRPr="001D511D">
        <w:rPr>
          <w:sz w:val="20"/>
          <w:szCs w:val="20"/>
        </w:rPr>
        <w:t>(3), %</w:t>
      </w:r>
      <w:proofErr w:type="spellStart"/>
      <w:r w:rsidRPr="001D511D">
        <w:rPr>
          <w:sz w:val="20"/>
          <w:szCs w:val="20"/>
        </w:rPr>
        <w:t>st</w:t>
      </w:r>
      <w:proofErr w:type="spellEnd"/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К значению в регистре %</w:t>
      </w:r>
      <w:proofErr w:type="spellStart"/>
      <w:r w:rsidRPr="001D511D">
        <w:rPr>
          <w:sz w:val="20"/>
          <w:szCs w:val="20"/>
        </w:rPr>
        <w:t>st</w:t>
      </w:r>
      <w:proofErr w:type="spellEnd"/>
      <w:r w:rsidRPr="001D511D">
        <w:rPr>
          <w:sz w:val="20"/>
          <w:szCs w:val="20"/>
        </w:rPr>
        <w:t xml:space="preserve"> прибавляется значение из регистра %</w:t>
      </w:r>
      <w:proofErr w:type="spellStart"/>
      <w:r w:rsidRPr="001D511D">
        <w:rPr>
          <w:sz w:val="20"/>
          <w:szCs w:val="20"/>
        </w:rPr>
        <w:t>st</w:t>
      </w:r>
      <w:proofErr w:type="spellEnd"/>
      <w:r w:rsidRPr="001D511D">
        <w:rPr>
          <w:sz w:val="20"/>
          <w:szCs w:val="20"/>
        </w:rPr>
        <w:t>(3)</w:t>
      </w:r>
    </w:p>
    <w:p w14:paraId="709FDE74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>.L30:</w:t>
      </w:r>
    </w:p>
    <w:p w14:paraId="4025FDC7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addq</w:t>
      </w:r>
      <w:proofErr w:type="spellEnd"/>
      <w:r w:rsidRPr="001D511D">
        <w:rPr>
          <w:sz w:val="20"/>
          <w:szCs w:val="20"/>
        </w:rPr>
        <w:t xml:space="preserve">    $1, %</w:t>
      </w:r>
      <w:proofErr w:type="spellStart"/>
      <w:r w:rsidRPr="001D511D">
        <w:rPr>
          <w:sz w:val="20"/>
          <w:szCs w:val="20"/>
        </w:rPr>
        <w:t>rax</w:t>
      </w:r>
      <w:proofErr w:type="spellEnd"/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 xml:space="preserve">// В </w:t>
      </w:r>
      <w:proofErr w:type="spellStart"/>
      <w:r w:rsidRPr="001D511D">
        <w:rPr>
          <w:sz w:val="20"/>
          <w:szCs w:val="20"/>
        </w:rPr>
        <w:t>rax</w:t>
      </w:r>
      <w:proofErr w:type="spellEnd"/>
      <w:r w:rsidRPr="001D511D">
        <w:rPr>
          <w:sz w:val="20"/>
          <w:szCs w:val="20"/>
        </w:rPr>
        <w:t xml:space="preserve"> ложится число 1</w:t>
      </w:r>
    </w:p>
    <w:p w14:paraId="0C859C07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fmulp</w:t>
      </w:r>
      <w:proofErr w:type="spellEnd"/>
      <w:r w:rsidRPr="001D511D">
        <w:rPr>
          <w:sz w:val="20"/>
          <w:szCs w:val="20"/>
        </w:rPr>
        <w:t xml:space="preserve">   %</w:t>
      </w:r>
      <w:proofErr w:type="spellStart"/>
      <w:r w:rsidRPr="001D511D">
        <w:rPr>
          <w:sz w:val="20"/>
          <w:szCs w:val="20"/>
        </w:rPr>
        <w:t>st</w:t>
      </w:r>
      <w:proofErr w:type="spellEnd"/>
      <w:r w:rsidRPr="001D511D">
        <w:rPr>
          <w:sz w:val="20"/>
          <w:szCs w:val="20"/>
        </w:rPr>
        <w:t>, %</w:t>
      </w:r>
      <w:proofErr w:type="spellStart"/>
      <w:r w:rsidRPr="001D511D">
        <w:rPr>
          <w:sz w:val="20"/>
          <w:szCs w:val="20"/>
        </w:rPr>
        <w:t>st</w:t>
      </w:r>
      <w:proofErr w:type="spellEnd"/>
      <w:r w:rsidRPr="001D511D">
        <w:rPr>
          <w:sz w:val="20"/>
          <w:szCs w:val="20"/>
        </w:rPr>
        <w:t>(1)</w:t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Перемножает значения в регистрах %</w:t>
      </w:r>
      <w:proofErr w:type="spellStart"/>
      <w:r w:rsidRPr="001D511D">
        <w:rPr>
          <w:sz w:val="20"/>
          <w:szCs w:val="20"/>
        </w:rPr>
        <w:t>st</w:t>
      </w:r>
      <w:proofErr w:type="spellEnd"/>
      <w:r w:rsidRPr="001D511D">
        <w:rPr>
          <w:sz w:val="20"/>
          <w:szCs w:val="20"/>
        </w:rPr>
        <w:t xml:space="preserve"> и %</w:t>
      </w:r>
      <w:proofErr w:type="spellStart"/>
      <w:r w:rsidRPr="001D511D">
        <w:rPr>
          <w:sz w:val="20"/>
          <w:szCs w:val="20"/>
        </w:rPr>
        <w:t>st</w:t>
      </w:r>
      <w:proofErr w:type="spellEnd"/>
      <w:r w:rsidRPr="001D511D">
        <w:rPr>
          <w:sz w:val="20"/>
          <w:szCs w:val="20"/>
        </w:rPr>
        <w:t xml:space="preserve">(1), результат </w:t>
      </w:r>
      <w:proofErr w:type="spellStart"/>
      <w:r w:rsidRPr="001D511D">
        <w:rPr>
          <w:sz w:val="20"/>
          <w:szCs w:val="20"/>
        </w:rPr>
        <w:t>ложит</w:t>
      </w:r>
      <w:proofErr w:type="spellEnd"/>
      <w:r w:rsidRPr="001D511D">
        <w:rPr>
          <w:sz w:val="20"/>
          <w:szCs w:val="20"/>
        </w:rPr>
        <w:t xml:space="preserve"> в %</w:t>
      </w:r>
      <w:proofErr w:type="spellStart"/>
      <w:r w:rsidRPr="001D511D">
        <w:rPr>
          <w:sz w:val="20"/>
          <w:szCs w:val="20"/>
        </w:rPr>
        <w:t>st</w:t>
      </w:r>
      <w:proofErr w:type="spellEnd"/>
      <w:r w:rsidRPr="001D511D">
        <w:rPr>
          <w:sz w:val="20"/>
          <w:szCs w:val="20"/>
        </w:rPr>
        <w:t>(1), выталкивает %</w:t>
      </w:r>
      <w:proofErr w:type="spellStart"/>
      <w:r w:rsidRPr="001D511D">
        <w:rPr>
          <w:sz w:val="20"/>
          <w:szCs w:val="20"/>
        </w:rPr>
        <w:t>st</w:t>
      </w:r>
      <w:proofErr w:type="spellEnd"/>
    </w:p>
    <w:p w14:paraId="7CBF7F1F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cmpq</w:t>
      </w:r>
      <w:proofErr w:type="spellEnd"/>
      <w:r w:rsidRPr="001D511D">
        <w:rPr>
          <w:sz w:val="20"/>
          <w:szCs w:val="20"/>
        </w:rPr>
        <w:t xml:space="preserve">    %</w:t>
      </w:r>
      <w:proofErr w:type="spellStart"/>
      <w:r w:rsidRPr="001D511D">
        <w:rPr>
          <w:sz w:val="20"/>
          <w:szCs w:val="20"/>
        </w:rPr>
        <w:t>rax</w:t>
      </w:r>
      <w:proofErr w:type="spellEnd"/>
      <w:r w:rsidRPr="001D511D">
        <w:rPr>
          <w:sz w:val="20"/>
          <w:szCs w:val="20"/>
        </w:rPr>
        <w:t>, %</w:t>
      </w:r>
      <w:proofErr w:type="spellStart"/>
      <w:r w:rsidRPr="001D511D">
        <w:rPr>
          <w:sz w:val="20"/>
          <w:szCs w:val="20"/>
        </w:rPr>
        <w:t>rsi</w:t>
      </w:r>
      <w:proofErr w:type="spellEnd"/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Сравнивает значения в регистрах %</w:t>
      </w:r>
      <w:proofErr w:type="spellStart"/>
      <w:r w:rsidRPr="001D511D">
        <w:rPr>
          <w:sz w:val="20"/>
          <w:szCs w:val="20"/>
        </w:rPr>
        <w:t>rax</w:t>
      </w:r>
      <w:proofErr w:type="spellEnd"/>
      <w:r w:rsidRPr="001D511D">
        <w:rPr>
          <w:sz w:val="20"/>
          <w:szCs w:val="20"/>
        </w:rPr>
        <w:t xml:space="preserve"> и %</w:t>
      </w:r>
      <w:proofErr w:type="spellStart"/>
      <w:r w:rsidRPr="001D511D">
        <w:rPr>
          <w:sz w:val="20"/>
          <w:szCs w:val="20"/>
        </w:rPr>
        <w:t>rsi</w:t>
      </w:r>
      <w:proofErr w:type="spellEnd"/>
    </w:p>
    <w:p w14:paraId="597CCC82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jnb</w:t>
      </w:r>
      <w:proofErr w:type="spellEnd"/>
      <w:r w:rsidRPr="001D511D">
        <w:rPr>
          <w:sz w:val="20"/>
          <w:szCs w:val="20"/>
        </w:rPr>
        <w:t xml:space="preserve">     .L31</w:t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Если значение в %</w:t>
      </w:r>
      <w:proofErr w:type="spellStart"/>
      <w:r w:rsidRPr="001D511D">
        <w:rPr>
          <w:sz w:val="20"/>
          <w:szCs w:val="20"/>
        </w:rPr>
        <w:t>rax</w:t>
      </w:r>
      <w:proofErr w:type="spellEnd"/>
      <w:r w:rsidRPr="001D511D">
        <w:rPr>
          <w:sz w:val="20"/>
          <w:szCs w:val="20"/>
        </w:rPr>
        <w:t xml:space="preserve"> &lt;= </w:t>
      </w:r>
      <w:proofErr w:type="spellStart"/>
      <w:r w:rsidRPr="001D511D">
        <w:rPr>
          <w:sz w:val="20"/>
          <w:szCs w:val="20"/>
        </w:rPr>
        <w:t>начения</w:t>
      </w:r>
      <w:proofErr w:type="spellEnd"/>
      <w:r w:rsidRPr="001D511D">
        <w:rPr>
          <w:sz w:val="20"/>
          <w:szCs w:val="20"/>
        </w:rPr>
        <w:t xml:space="preserve"> в регистре %</w:t>
      </w:r>
      <w:proofErr w:type="spellStart"/>
      <w:r w:rsidRPr="001D511D">
        <w:rPr>
          <w:sz w:val="20"/>
          <w:szCs w:val="20"/>
        </w:rPr>
        <w:t>rsi</w:t>
      </w:r>
      <w:proofErr w:type="spellEnd"/>
      <w:r w:rsidRPr="001D511D">
        <w:rPr>
          <w:sz w:val="20"/>
          <w:szCs w:val="20"/>
        </w:rPr>
        <w:t>, то отправляется на метку .LC31</w:t>
      </w:r>
    </w:p>
    <w:p w14:paraId="23BE87FF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fdivrp</w:t>
      </w:r>
      <w:proofErr w:type="spellEnd"/>
      <w:r w:rsidRPr="001D511D">
        <w:rPr>
          <w:sz w:val="20"/>
          <w:szCs w:val="20"/>
        </w:rPr>
        <w:t xml:space="preserve">  %</w:t>
      </w:r>
      <w:proofErr w:type="spellStart"/>
      <w:r w:rsidRPr="001D511D">
        <w:rPr>
          <w:sz w:val="20"/>
          <w:szCs w:val="20"/>
        </w:rPr>
        <w:t>st</w:t>
      </w:r>
      <w:proofErr w:type="spellEnd"/>
      <w:r w:rsidRPr="001D511D">
        <w:rPr>
          <w:sz w:val="20"/>
          <w:szCs w:val="20"/>
        </w:rPr>
        <w:t>, %</w:t>
      </w:r>
      <w:proofErr w:type="spellStart"/>
      <w:r w:rsidRPr="001D511D">
        <w:rPr>
          <w:sz w:val="20"/>
          <w:szCs w:val="20"/>
        </w:rPr>
        <w:t>st</w:t>
      </w:r>
      <w:proofErr w:type="spellEnd"/>
      <w:r w:rsidRPr="001D511D">
        <w:rPr>
          <w:sz w:val="20"/>
          <w:szCs w:val="20"/>
        </w:rPr>
        <w:t>(1)</w:t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Делит число в регистре %</w:t>
      </w:r>
      <w:proofErr w:type="spellStart"/>
      <w:r w:rsidRPr="001D511D">
        <w:rPr>
          <w:sz w:val="20"/>
          <w:szCs w:val="20"/>
        </w:rPr>
        <w:t>st</w:t>
      </w:r>
      <w:proofErr w:type="spellEnd"/>
      <w:r w:rsidRPr="001D511D">
        <w:rPr>
          <w:sz w:val="20"/>
          <w:szCs w:val="20"/>
        </w:rPr>
        <w:t>(1) на число в регистре %</w:t>
      </w:r>
      <w:proofErr w:type="spellStart"/>
      <w:r w:rsidRPr="001D511D">
        <w:rPr>
          <w:sz w:val="20"/>
          <w:szCs w:val="20"/>
        </w:rPr>
        <w:t>st</w:t>
      </w:r>
      <w:proofErr w:type="spellEnd"/>
      <w:r w:rsidRPr="001D511D">
        <w:rPr>
          <w:sz w:val="20"/>
          <w:szCs w:val="20"/>
        </w:rPr>
        <w:t>, записывает результат в %</w:t>
      </w:r>
      <w:proofErr w:type="spellStart"/>
      <w:r w:rsidRPr="001D511D">
        <w:rPr>
          <w:sz w:val="20"/>
          <w:szCs w:val="20"/>
        </w:rPr>
        <w:t>st</w:t>
      </w:r>
      <w:proofErr w:type="spellEnd"/>
      <w:r w:rsidRPr="001D511D">
        <w:rPr>
          <w:sz w:val="20"/>
          <w:szCs w:val="20"/>
        </w:rPr>
        <w:t>(1) и выталкивает %</w:t>
      </w:r>
      <w:proofErr w:type="spellStart"/>
      <w:r w:rsidRPr="001D511D">
        <w:rPr>
          <w:sz w:val="20"/>
          <w:szCs w:val="20"/>
        </w:rPr>
        <w:t>st</w:t>
      </w:r>
      <w:proofErr w:type="spellEnd"/>
    </w:p>
    <w:p w14:paraId="5F740346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fucomi</w:t>
      </w:r>
      <w:proofErr w:type="spellEnd"/>
      <w:r w:rsidRPr="001D511D">
        <w:rPr>
          <w:sz w:val="20"/>
          <w:szCs w:val="20"/>
        </w:rPr>
        <w:t xml:space="preserve">  %</w:t>
      </w:r>
      <w:proofErr w:type="spellStart"/>
      <w:r w:rsidRPr="001D511D">
        <w:rPr>
          <w:sz w:val="20"/>
          <w:szCs w:val="20"/>
        </w:rPr>
        <w:t>st</w:t>
      </w:r>
      <w:proofErr w:type="spellEnd"/>
      <w:r w:rsidRPr="001D511D">
        <w:rPr>
          <w:sz w:val="20"/>
          <w:szCs w:val="20"/>
        </w:rPr>
        <w:t>(0), %</w:t>
      </w:r>
      <w:proofErr w:type="spellStart"/>
      <w:r w:rsidRPr="001D511D">
        <w:rPr>
          <w:sz w:val="20"/>
          <w:szCs w:val="20"/>
        </w:rPr>
        <w:t>st</w:t>
      </w:r>
      <w:proofErr w:type="spellEnd"/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Сравнивает значение в регистре %</w:t>
      </w:r>
      <w:proofErr w:type="spellStart"/>
      <w:r w:rsidRPr="001D511D">
        <w:rPr>
          <w:sz w:val="20"/>
          <w:szCs w:val="20"/>
        </w:rPr>
        <w:t>st</w:t>
      </w:r>
      <w:proofErr w:type="spellEnd"/>
      <w:r w:rsidRPr="001D511D">
        <w:rPr>
          <w:sz w:val="20"/>
          <w:szCs w:val="20"/>
        </w:rPr>
        <w:t xml:space="preserve"> и %</w:t>
      </w:r>
      <w:proofErr w:type="spellStart"/>
      <w:r w:rsidRPr="001D511D">
        <w:rPr>
          <w:sz w:val="20"/>
          <w:szCs w:val="20"/>
        </w:rPr>
        <w:t>st</w:t>
      </w:r>
      <w:proofErr w:type="spellEnd"/>
      <w:r w:rsidRPr="001D511D">
        <w:rPr>
          <w:sz w:val="20"/>
          <w:szCs w:val="20"/>
        </w:rPr>
        <w:t>(???)</w:t>
      </w:r>
    </w:p>
    <w:p w14:paraId="00AE72C5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jp</w:t>
      </w:r>
      <w:proofErr w:type="spellEnd"/>
      <w:r w:rsidRPr="001D511D">
        <w:rPr>
          <w:sz w:val="20"/>
          <w:szCs w:val="20"/>
        </w:rPr>
        <w:t xml:space="preserve">      .L46</w:t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Если значения в регистрах %</w:t>
      </w:r>
      <w:proofErr w:type="spellStart"/>
      <w:r w:rsidRPr="001D511D">
        <w:rPr>
          <w:sz w:val="20"/>
          <w:szCs w:val="20"/>
        </w:rPr>
        <w:t>st</w:t>
      </w:r>
      <w:proofErr w:type="spellEnd"/>
      <w:r w:rsidRPr="001D511D">
        <w:rPr>
          <w:sz w:val="20"/>
          <w:szCs w:val="20"/>
        </w:rPr>
        <w:t xml:space="preserve"> и %</w:t>
      </w:r>
      <w:proofErr w:type="spellStart"/>
      <w:r w:rsidRPr="001D511D">
        <w:rPr>
          <w:sz w:val="20"/>
          <w:szCs w:val="20"/>
        </w:rPr>
        <w:t>st</w:t>
      </w:r>
      <w:proofErr w:type="spellEnd"/>
      <w:r w:rsidRPr="001D511D">
        <w:rPr>
          <w:sz w:val="20"/>
          <w:szCs w:val="20"/>
        </w:rPr>
        <w:t xml:space="preserve"> одинаковые, то отправляется на метку .L46</w:t>
      </w:r>
    </w:p>
    <w:p w14:paraId="3F7596FB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faddp</w:t>
      </w:r>
      <w:proofErr w:type="spellEnd"/>
      <w:r w:rsidRPr="001D511D">
        <w:rPr>
          <w:sz w:val="20"/>
          <w:szCs w:val="20"/>
        </w:rPr>
        <w:t xml:space="preserve">   %</w:t>
      </w:r>
      <w:proofErr w:type="spellStart"/>
      <w:r w:rsidRPr="001D511D">
        <w:rPr>
          <w:sz w:val="20"/>
          <w:szCs w:val="20"/>
        </w:rPr>
        <w:t>st</w:t>
      </w:r>
      <w:proofErr w:type="spellEnd"/>
      <w:r w:rsidRPr="001D511D">
        <w:rPr>
          <w:sz w:val="20"/>
          <w:szCs w:val="20"/>
        </w:rPr>
        <w:t>, %</w:t>
      </w:r>
      <w:proofErr w:type="spellStart"/>
      <w:r w:rsidRPr="001D511D">
        <w:rPr>
          <w:sz w:val="20"/>
          <w:szCs w:val="20"/>
        </w:rPr>
        <w:t>st</w:t>
      </w:r>
      <w:proofErr w:type="spellEnd"/>
      <w:r w:rsidRPr="001D511D">
        <w:rPr>
          <w:sz w:val="20"/>
          <w:szCs w:val="20"/>
        </w:rPr>
        <w:t>(2)</w:t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Прибавляет к значению в регистре %</w:t>
      </w:r>
      <w:proofErr w:type="spellStart"/>
      <w:r w:rsidRPr="001D511D">
        <w:rPr>
          <w:sz w:val="20"/>
          <w:szCs w:val="20"/>
        </w:rPr>
        <w:t>st</w:t>
      </w:r>
      <w:proofErr w:type="spellEnd"/>
      <w:r w:rsidRPr="001D511D">
        <w:rPr>
          <w:sz w:val="20"/>
          <w:szCs w:val="20"/>
        </w:rPr>
        <w:t>(2) значение в регистре %</w:t>
      </w:r>
      <w:proofErr w:type="spellStart"/>
      <w:r w:rsidRPr="001D511D">
        <w:rPr>
          <w:sz w:val="20"/>
          <w:szCs w:val="20"/>
        </w:rPr>
        <w:t>st</w:t>
      </w:r>
      <w:proofErr w:type="spellEnd"/>
      <w:r w:rsidRPr="001D511D">
        <w:rPr>
          <w:sz w:val="20"/>
          <w:szCs w:val="20"/>
        </w:rPr>
        <w:t xml:space="preserve"> и </w:t>
      </w:r>
    </w:p>
    <w:p w14:paraId="1D2DE37E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>.L33:</w:t>
      </w:r>
    </w:p>
    <w:p w14:paraId="047D2295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leaq</w:t>
      </w:r>
      <w:proofErr w:type="spellEnd"/>
      <w:r w:rsidRPr="001D511D">
        <w:rPr>
          <w:sz w:val="20"/>
          <w:szCs w:val="20"/>
        </w:rPr>
        <w:t xml:space="preserve">    1(%</w:t>
      </w:r>
      <w:proofErr w:type="spellStart"/>
      <w:r w:rsidRPr="001D511D">
        <w:rPr>
          <w:sz w:val="20"/>
          <w:szCs w:val="20"/>
        </w:rPr>
        <w:t>rdx</w:t>
      </w:r>
      <w:proofErr w:type="spellEnd"/>
      <w:r w:rsidRPr="001D511D">
        <w:rPr>
          <w:sz w:val="20"/>
          <w:szCs w:val="20"/>
        </w:rPr>
        <w:t>), %</w:t>
      </w:r>
      <w:proofErr w:type="spellStart"/>
      <w:r w:rsidRPr="001D511D">
        <w:rPr>
          <w:sz w:val="20"/>
          <w:szCs w:val="20"/>
        </w:rPr>
        <w:t>rax</w:t>
      </w:r>
      <w:proofErr w:type="spellEnd"/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Помещает в регистр %</w:t>
      </w:r>
      <w:proofErr w:type="spellStart"/>
      <w:r w:rsidRPr="001D511D">
        <w:rPr>
          <w:sz w:val="20"/>
          <w:szCs w:val="20"/>
        </w:rPr>
        <w:t>rax</w:t>
      </w:r>
      <w:proofErr w:type="spellEnd"/>
      <w:r w:rsidRPr="001D511D">
        <w:rPr>
          <w:sz w:val="20"/>
          <w:szCs w:val="20"/>
        </w:rPr>
        <w:t xml:space="preserve"> адрес 1+(%</w:t>
      </w:r>
      <w:proofErr w:type="spellStart"/>
      <w:r w:rsidRPr="001D511D">
        <w:rPr>
          <w:sz w:val="20"/>
          <w:szCs w:val="20"/>
        </w:rPr>
        <w:t>rdx</w:t>
      </w:r>
      <w:proofErr w:type="spellEnd"/>
      <w:r w:rsidRPr="001D511D">
        <w:rPr>
          <w:sz w:val="20"/>
          <w:szCs w:val="20"/>
        </w:rPr>
        <w:t>)</w:t>
      </w:r>
    </w:p>
    <w:p w14:paraId="4FA45E62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addq</w:t>
      </w:r>
      <w:proofErr w:type="spellEnd"/>
      <w:r w:rsidRPr="001D511D">
        <w:rPr>
          <w:sz w:val="20"/>
          <w:szCs w:val="20"/>
        </w:rPr>
        <w:t xml:space="preserve">    $2, %</w:t>
      </w:r>
      <w:proofErr w:type="spellStart"/>
      <w:r w:rsidRPr="001D511D">
        <w:rPr>
          <w:sz w:val="20"/>
          <w:szCs w:val="20"/>
        </w:rPr>
        <w:t>rdx</w:t>
      </w:r>
      <w:proofErr w:type="spellEnd"/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Прибавляет к значению в регистре %</w:t>
      </w:r>
      <w:proofErr w:type="spellStart"/>
      <w:r w:rsidRPr="001D511D">
        <w:rPr>
          <w:sz w:val="20"/>
          <w:szCs w:val="20"/>
        </w:rPr>
        <w:t>rdx</w:t>
      </w:r>
      <w:proofErr w:type="spellEnd"/>
      <w:r w:rsidRPr="001D511D">
        <w:rPr>
          <w:sz w:val="20"/>
          <w:szCs w:val="20"/>
        </w:rPr>
        <w:t xml:space="preserve"> число 2</w:t>
      </w:r>
    </w:p>
    <w:p w14:paraId="6FC5AE8A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addq</w:t>
      </w:r>
      <w:proofErr w:type="spellEnd"/>
      <w:r w:rsidRPr="001D511D">
        <w:rPr>
          <w:sz w:val="20"/>
          <w:szCs w:val="20"/>
        </w:rPr>
        <w:t xml:space="preserve">    $2, %</w:t>
      </w:r>
      <w:proofErr w:type="spellStart"/>
      <w:r w:rsidRPr="001D511D">
        <w:rPr>
          <w:sz w:val="20"/>
          <w:szCs w:val="20"/>
        </w:rPr>
        <w:t>rcx</w:t>
      </w:r>
      <w:proofErr w:type="spellEnd"/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Прибавляет к значению в регистре %</w:t>
      </w:r>
      <w:proofErr w:type="spellStart"/>
      <w:r w:rsidRPr="001D511D">
        <w:rPr>
          <w:sz w:val="20"/>
          <w:szCs w:val="20"/>
        </w:rPr>
        <w:t>rсx</w:t>
      </w:r>
      <w:proofErr w:type="spellEnd"/>
      <w:r w:rsidRPr="001D511D">
        <w:rPr>
          <w:sz w:val="20"/>
          <w:szCs w:val="20"/>
        </w:rPr>
        <w:t xml:space="preserve"> число 2</w:t>
      </w:r>
    </w:p>
    <w:p w14:paraId="0DC5D547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cmpq</w:t>
      </w:r>
      <w:proofErr w:type="spellEnd"/>
      <w:r w:rsidRPr="001D511D">
        <w:rPr>
          <w:sz w:val="20"/>
          <w:szCs w:val="20"/>
        </w:rPr>
        <w:t xml:space="preserve">    %</w:t>
      </w:r>
      <w:proofErr w:type="spellStart"/>
      <w:r w:rsidRPr="001D511D">
        <w:rPr>
          <w:sz w:val="20"/>
          <w:szCs w:val="20"/>
        </w:rPr>
        <w:t>rdx</w:t>
      </w:r>
      <w:proofErr w:type="spellEnd"/>
      <w:r w:rsidRPr="001D511D">
        <w:rPr>
          <w:sz w:val="20"/>
          <w:szCs w:val="20"/>
        </w:rPr>
        <w:t>, %</w:t>
      </w:r>
      <w:proofErr w:type="spellStart"/>
      <w:r w:rsidRPr="001D511D">
        <w:rPr>
          <w:sz w:val="20"/>
          <w:szCs w:val="20"/>
        </w:rPr>
        <w:t>rbp</w:t>
      </w:r>
      <w:proofErr w:type="spellEnd"/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Сравнивает значения в регистрах %</w:t>
      </w:r>
      <w:proofErr w:type="spellStart"/>
      <w:r w:rsidRPr="001D511D">
        <w:rPr>
          <w:sz w:val="20"/>
          <w:szCs w:val="20"/>
        </w:rPr>
        <w:t>rdx</w:t>
      </w:r>
      <w:proofErr w:type="spellEnd"/>
      <w:r w:rsidRPr="001D511D">
        <w:rPr>
          <w:sz w:val="20"/>
          <w:szCs w:val="20"/>
        </w:rPr>
        <w:t xml:space="preserve"> и %</w:t>
      </w:r>
      <w:proofErr w:type="spellStart"/>
      <w:r w:rsidRPr="001D511D">
        <w:rPr>
          <w:sz w:val="20"/>
          <w:szCs w:val="20"/>
        </w:rPr>
        <w:t>rbp</w:t>
      </w:r>
      <w:proofErr w:type="spellEnd"/>
    </w:p>
    <w:p w14:paraId="7993C30E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jb</w:t>
      </w:r>
      <w:proofErr w:type="spellEnd"/>
      <w:r w:rsidRPr="001D511D">
        <w:rPr>
          <w:sz w:val="20"/>
          <w:szCs w:val="20"/>
        </w:rPr>
        <w:t xml:space="preserve">      .L49</w:t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Если значения: %</w:t>
      </w:r>
      <w:proofErr w:type="spellStart"/>
      <w:r w:rsidRPr="001D511D">
        <w:rPr>
          <w:sz w:val="20"/>
          <w:szCs w:val="20"/>
        </w:rPr>
        <w:t>rdx</w:t>
      </w:r>
      <w:proofErr w:type="spellEnd"/>
      <w:r w:rsidRPr="001D511D">
        <w:rPr>
          <w:sz w:val="20"/>
          <w:szCs w:val="20"/>
        </w:rPr>
        <w:t xml:space="preserve"> &gt; %</w:t>
      </w:r>
      <w:proofErr w:type="spellStart"/>
      <w:r w:rsidRPr="001D511D">
        <w:rPr>
          <w:sz w:val="20"/>
          <w:szCs w:val="20"/>
        </w:rPr>
        <w:t>rbp</w:t>
      </w:r>
      <w:proofErr w:type="spellEnd"/>
      <w:r w:rsidRPr="001D511D">
        <w:rPr>
          <w:sz w:val="20"/>
          <w:szCs w:val="20"/>
        </w:rPr>
        <w:t>, то переходит по метке .L49</w:t>
      </w:r>
    </w:p>
    <w:p w14:paraId="34AEEE1E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movq</w:t>
      </w:r>
      <w:proofErr w:type="spellEnd"/>
      <w:r w:rsidRPr="001D511D">
        <w:rPr>
          <w:sz w:val="20"/>
          <w:szCs w:val="20"/>
        </w:rPr>
        <w:t xml:space="preserve">    %</w:t>
      </w:r>
      <w:proofErr w:type="spellStart"/>
      <w:r w:rsidRPr="001D511D">
        <w:rPr>
          <w:sz w:val="20"/>
          <w:szCs w:val="20"/>
        </w:rPr>
        <w:t>rax</w:t>
      </w:r>
      <w:proofErr w:type="spellEnd"/>
      <w:r w:rsidRPr="001D511D">
        <w:rPr>
          <w:sz w:val="20"/>
          <w:szCs w:val="20"/>
        </w:rPr>
        <w:t>, %</w:t>
      </w:r>
      <w:proofErr w:type="spellStart"/>
      <w:r w:rsidRPr="001D511D">
        <w:rPr>
          <w:sz w:val="20"/>
          <w:szCs w:val="20"/>
        </w:rPr>
        <w:t>rdx</w:t>
      </w:r>
      <w:proofErr w:type="spellEnd"/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Копирует значение из регистра %</w:t>
      </w:r>
      <w:proofErr w:type="spellStart"/>
      <w:r w:rsidRPr="001D511D">
        <w:rPr>
          <w:sz w:val="20"/>
          <w:szCs w:val="20"/>
        </w:rPr>
        <w:t>rax</w:t>
      </w:r>
      <w:proofErr w:type="spellEnd"/>
      <w:r w:rsidRPr="001D511D">
        <w:rPr>
          <w:sz w:val="20"/>
          <w:szCs w:val="20"/>
        </w:rPr>
        <w:t xml:space="preserve"> в регистр %</w:t>
      </w:r>
      <w:proofErr w:type="spellStart"/>
      <w:r w:rsidRPr="001D511D">
        <w:rPr>
          <w:sz w:val="20"/>
          <w:szCs w:val="20"/>
        </w:rPr>
        <w:t>rbx</w:t>
      </w:r>
      <w:proofErr w:type="spellEnd"/>
    </w:p>
    <w:p w14:paraId="35F1BC75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testq</w:t>
      </w:r>
      <w:proofErr w:type="spellEnd"/>
      <w:r w:rsidRPr="001D511D">
        <w:rPr>
          <w:sz w:val="20"/>
          <w:szCs w:val="20"/>
        </w:rPr>
        <w:t xml:space="preserve">   %</w:t>
      </w:r>
      <w:proofErr w:type="spellStart"/>
      <w:r w:rsidRPr="001D511D">
        <w:rPr>
          <w:sz w:val="20"/>
          <w:szCs w:val="20"/>
        </w:rPr>
        <w:t>rdx</w:t>
      </w:r>
      <w:proofErr w:type="spellEnd"/>
      <w:r w:rsidRPr="001D511D">
        <w:rPr>
          <w:sz w:val="20"/>
          <w:szCs w:val="20"/>
        </w:rPr>
        <w:t>, %</w:t>
      </w:r>
      <w:proofErr w:type="spellStart"/>
      <w:r w:rsidRPr="001D511D">
        <w:rPr>
          <w:sz w:val="20"/>
          <w:szCs w:val="20"/>
        </w:rPr>
        <w:t>rdx</w:t>
      </w:r>
      <w:proofErr w:type="spellEnd"/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Проверяет значение %</w:t>
      </w:r>
      <w:proofErr w:type="spellStart"/>
      <w:r w:rsidRPr="001D511D">
        <w:rPr>
          <w:sz w:val="20"/>
          <w:szCs w:val="20"/>
        </w:rPr>
        <w:t>rdx</w:t>
      </w:r>
      <w:proofErr w:type="spellEnd"/>
    </w:p>
    <w:p w14:paraId="15D799E4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jne</w:t>
      </w:r>
      <w:proofErr w:type="spellEnd"/>
      <w:r w:rsidRPr="001D511D">
        <w:rPr>
          <w:sz w:val="20"/>
          <w:szCs w:val="20"/>
        </w:rPr>
        <w:t xml:space="preserve">     .L47</w:t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Если %</w:t>
      </w:r>
      <w:proofErr w:type="spellStart"/>
      <w:r w:rsidRPr="001D511D">
        <w:rPr>
          <w:sz w:val="20"/>
          <w:szCs w:val="20"/>
        </w:rPr>
        <w:t>rdx</w:t>
      </w:r>
      <w:proofErr w:type="spellEnd"/>
      <w:r w:rsidRPr="001D511D">
        <w:rPr>
          <w:sz w:val="20"/>
          <w:szCs w:val="20"/>
        </w:rPr>
        <w:t xml:space="preserve"> != 0, то отправляется на метку .L47</w:t>
      </w:r>
    </w:p>
    <w:p w14:paraId="0B377AF3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>.L37:</w:t>
      </w:r>
    </w:p>
    <w:p w14:paraId="6A747BD0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fld</w:t>
      </w:r>
      <w:proofErr w:type="spellEnd"/>
      <w:r w:rsidRPr="001D511D">
        <w:rPr>
          <w:sz w:val="20"/>
          <w:szCs w:val="20"/>
        </w:rPr>
        <w:t xml:space="preserve">     %</w:t>
      </w:r>
      <w:proofErr w:type="spellStart"/>
      <w:r w:rsidRPr="001D511D">
        <w:rPr>
          <w:sz w:val="20"/>
          <w:szCs w:val="20"/>
        </w:rPr>
        <w:t>st</w:t>
      </w:r>
      <w:proofErr w:type="spellEnd"/>
      <w:r w:rsidRPr="001D511D">
        <w:rPr>
          <w:sz w:val="20"/>
          <w:szCs w:val="20"/>
        </w:rPr>
        <w:t>(2)</w:t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Загружает в стек сопроцессора значение из стека сопроцессора из регистра %</w:t>
      </w:r>
      <w:proofErr w:type="spellStart"/>
      <w:r w:rsidRPr="001D511D">
        <w:rPr>
          <w:sz w:val="20"/>
          <w:szCs w:val="20"/>
        </w:rPr>
        <w:t>st</w:t>
      </w:r>
      <w:proofErr w:type="spellEnd"/>
      <w:r w:rsidRPr="001D511D">
        <w:rPr>
          <w:sz w:val="20"/>
          <w:szCs w:val="20"/>
        </w:rPr>
        <w:t>(2)</w:t>
      </w:r>
    </w:p>
    <w:p w14:paraId="11BEDBF8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movl</w:t>
      </w:r>
      <w:proofErr w:type="spellEnd"/>
      <w:r w:rsidRPr="001D511D">
        <w:rPr>
          <w:sz w:val="20"/>
          <w:szCs w:val="20"/>
        </w:rPr>
        <w:t xml:space="preserve">    $1, %</w:t>
      </w:r>
      <w:proofErr w:type="spellStart"/>
      <w:r w:rsidRPr="001D511D">
        <w:rPr>
          <w:sz w:val="20"/>
          <w:szCs w:val="20"/>
        </w:rPr>
        <w:t>esi</w:t>
      </w:r>
      <w:proofErr w:type="spellEnd"/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Помещает число 1 в регистр %</w:t>
      </w:r>
      <w:proofErr w:type="spellStart"/>
      <w:r w:rsidRPr="001D511D">
        <w:rPr>
          <w:sz w:val="20"/>
          <w:szCs w:val="20"/>
        </w:rPr>
        <w:t>esi</w:t>
      </w:r>
      <w:proofErr w:type="spellEnd"/>
    </w:p>
    <w:p w14:paraId="620960CE" w14:textId="55380D3E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fld1</w:t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Загружает число 1 в стек сопроцессора</w:t>
      </w:r>
    </w:p>
    <w:p w14:paraId="1CD3A304" w14:textId="6260E72D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  <w:lang w:val="en-US"/>
        </w:rPr>
        <w:t>fxch</w:t>
      </w:r>
      <w:proofErr w:type="spellEnd"/>
      <w:r w:rsidRPr="001D511D">
        <w:rPr>
          <w:sz w:val="20"/>
          <w:szCs w:val="20"/>
          <w:lang w:val="en-US"/>
        </w:rPr>
        <w:t xml:space="preserve">    %</w:t>
      </w:r>
      <w:proofErr w:type="spellStart"/>
      <w:r w:rsidRPr="001D511D">
        <w:rPr>
          <w:sz w:val="20"/>
          <w:szCs w:val="20"/>
          <w:lang w:val="en-US"/>
        </w:rPr>
        <w:t>st</w:t>
      </w:r>
      <w:proofErr w:type="spellEnd"/>
      <w:r w:rsidRPr="001D511D">
        <w:rPr>
          <w:sz w:val="20"/>
          <w:szCs w:val="20"/>
          <w:lang w:val="en-US"/>
        </w:rPr>
        <w:t>(1)</w:t>
      </w:r>
      <w:r w:rsidRPr="001D511D">
        <w:rPr>
          <w:sz w:val="20"/>
          <w:szCs w:val="20"/>
          <w:lang w:val="en-US"/>
        </w:rPr>
        <w:tab/>
      </w:r>
      <w:r w:rsidRPr="001D511D">
        <w:rPr>
          <w:sz w:val="20"/>
          <w:szCs w:val="20"/>
          <w:lang w:val="en-US"/>
        </w:rPr>
        <w:tab/>
        <w:t>// swap(%</w:t>
      </w:r>
      <w:proofErr w:type="spellStart"/>
      <w:r w:rsidRPr="001D511D">
        <w:rPr>
          <w:sz w:val="20"/>
          <w:szCs w:val="20"/>
          <w:lang w:val="en-US"/>
        </w:rPr>
        <w:t>st</w:t>
      </w:r>
      <w:proofErr w:type="spellEnd"/>
      <w:r w:rsidRPr="001D511D">
        <w:rPr>
          <w:sz w:val="20"/>
          <w:szCs w:val="20"/>
          <w:lang w:val="en-US"/>
        </w:rPr>
        <w:t>, %</w:t>
      </w:r>
      <w:proofErr w:type="spellStart"/>
      <w:r w:rsidRPr="001D511D">
        <w:rPr>
          <w:sz w:val="20"/>
          <w:szCs w:val="20"/>
          <w:lang w:val="en-US"/>
        </w:rPr>
        <w:t>st</w:t>
      </w:r>
      <w:proofErr w:type="spellEnd"/>
      <w:r w:rsidRPr="001D511D">
        <w:rPr>
          <w:sz w:val="20"/>
          <w:szCs w:val="20"/>
          <w:lang w:val="en-US"/>
        </w:rPr>
        <w:t>(1))</w:t>
      </w:r>
    </w:p>
    <w:p w14:paraId="7E21A4AB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  <w:lang w:val="en-US"/>
        </w:rPr>
        <w:t xml:space="preserve">        </w:t>
      </w:r>
      <w:proofErr w:type="spellStart"/>
      <w:r w:rsidRPr="001D511D">
        <w:rPr>
          <w:sz w:val="20"/>
          <w:szCs w:val="20"/>
        </w:rPr>
        <w:t>jmp</w:t>
      </w:r>
      <w:proofErr w:type="spellEnd"/>
      <w:r w:rsidRPr="001D511D">
        <w:rPr>
          <w:sz w:val="20"/>
          <w:szCs w:val="20"/>
        </w:rPr>
        <w:t xml:space="preserve">     .L27</w:t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Отправляется на метку .L27</w:t>
      </w:r>
    </w:p>
    <w:p w14:paraId="6BB73A9D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>.L36:</w:t>
      </w:r>
    </w:p>
    <w:p w14:paraId="6F509B08" w14:textId="3A91A4FB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fstp</w:t>
      </w:r>
      <w:proofErr w:type="spellEnd"/>
      <w:r w:rsidRPr="001D511D">
        <w:rPr>
          <w:sz w:val="20"/>
          <w:szCs w:val="20"/>
        </w:rPr>
        <w:t xml:space="preserve">    %</w:t>
      </w:r>
      <w:proofErr w:type="spellStart"/>
      <w:r w:rsidRPr="001D511D">
        <w:rPr>
          <w:sz w:val="20"/>
          <w:szCs w:val="20"/>
        </w:rPr>
        <w:t>st</w:t>
      </w:r>
      <w:proofErr w:type="spellEnd"/>
      <w:r w:rsidRPr="001D511D">
        <w:rPr>
          <w:sz w:val="20"/>
          <w:szCs w:val="20"/>
        </w:rPr>
        <w:t>(0)</w:t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Выталкивается значение из вершины стека сопроцессора</w:t>
      </w:r>
    </w:p>
    <w:p w14:paraId="025887CF" w14:textId="0072FFCA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fldz</w:t>
      </w:r>
      <w:proofErr w:type="spellEnd"/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В стек сопроцессора загружается число 0 (</w:t>
      </w:r>
      <w:proofErr w:type="spellStart"/>
      <w:r w:rsidRPr="001D511D">
        <w:rPr>
          <w:sz w:val="20"/>
          <w:szCs w:val="20"/>
        </w:rPr>
        <w:t>result</w:t>
      </w:r>
      <w:proofErr w:type="spellEnd"/>
      <w:r w:rsidRPr="001D511D">
        <w:rPr>
          <w:sz w:val="20"/>
          <w:szCs w:val="20"/>
        </w:rPr>
        <w:t>)</w:t>
      </w:r>
    </w:p>
    <w:p w14:paraId="195EB418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jmp</w:t>
      </w:r>
      <w:proofErr w:type="spellEnd"/>
      <w:r w:rsidRPr="001D511D">
        <w:rPr>
          <w:sz w:val="20"/>
          <w:szCs w:val="20"/>
        </w:rPr>
        <w:t xml:space="preserve">     .L26</w:t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Отправляется на метку .L26</w:t>
      </w:r>
    </w:p>
    <w:p w14:paraId="612FB06B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1D511D">
        <w:rPr>
          <w:sz w:val="20"/>
          <w:szCs w:val="20"/>
          <w:lang w:val="en-US"/>
        </w:rPr>
        <w:t>.L49:</w:t>
      </w:r>
    </w:p>
    <w:p w14:paraId="7D8FF673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1D511D">
        <w:rPr>
          <w:sz w:val="20"/>
          <w:szCs w:val="20"/>
          <w:lang w:val="en-US"/>
        </w:rPr>
        <w:t xml:space="preserve">        </w:t>
      </w:r>
      <w:proofErr w:type="spellStart"/>
      <w:r w:rsidRPr="001D511D">
        <w:rPr>
          <w:sz w:val="20"/>
          <w:szCs w:val="20"/>
          <w:lang w:val="en-US"/>
        </w:rPr>
        <w:t>fstp</w:t>
      </w:r>
      <w:proofErr w:type="spellEnd"/>
      <w:r w:rsidRPr="001D511D">
        <w:rPr>
          <w:sz w:val="20"/>
          <w:szCs w:val="20"/>
          <w:lang w:val="en-US"/>
        </w:rPr>
        <w:t xml:space="preserve">    %</w:t>
      </w:r>
      <w:proofErr w:type="spellStart"/>
      <w:r w:rsidRPr="001D511D">
        <w:rPr>
          <w:sz w:val="20"/>
          <w:szCs w:val="20"/>
          <w:lang w:val="en-US"/>
        </w:rPr>
        <w:t>st</w:t>
      </w:r>
      <w:proofErr w:type="spellEnd"/>
      <w:r w:rsidRPr="001D511D">
        <w:rPr>
          <w:sz w:val="20"/>
          <w:szCs w:val="20"/>
          <w:lang w:val="en-US"/>
        </w:rPr>
        <w:t>(0)</w:t>
      </w:r>
    </w:p>
    <w:p w14:paraId="16EE841A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1D511D">
        <w:rPr>
          <w:sz w:val="20"/>
          <w:szCs w:val="20"/>
          <w:lang w:val="en-US"/>
        </w:rPr>
        <w:t xml:space="preserve">        </w:t>
      </w:r>
      <w:proofErr w:type="spellStart"/>
      <w:r w:rsidRPr="001D511D">
        <w:rPr>
          <w:sz w:val="20"/>
          <w:szCs w:val="20"/>
          <w:lang w:val="en-US"/>
        </w:rPr>
        <w:t>fstp</w:t>
      </w:r>
      <w:proofErr w:type="spellEnd"/>
      <w:r w:rsidRPr="001D511D">
        <w:rPr>
          <w:sz w:val="20"/>
          <w:szCs w:val="20"/>
          <w:lang w:val="en-US"/>
        </w:rPr>
        <w:t xml:space="preserve">    %</w:t>
      </w:r>
      <w:proofErr w:type="spellStart"/>
      <w:r w:rsidRPr="001D511D">
        <w:rPr>
          <w:sz w:val="20"/>
          <w:szCs w:val="20"/>
          <w:lang w:val="en-US"/>
        </w:rPr>
        <w:t>st</w:t>
      </w:r>
      <w:proofErr w:type="spellEnd"/>
      <w:r w:rsidRPr="001D511D">
        <w:rPr>
          <w:sz w:val="20"/>
          <w:szCs w:val="20"/>
          <w:lang w:val="en-US"/>
        </w:rPr>
        <w:t>(1)</w:t>
      </w:r>
    </w:p>
    <w:p w14:paraId="574EA9B1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>.L26:</w:t>
      </w:r>
    </w:p>
    <w:p w14:paraId="7FD0D9BE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movl</w:t>
      </w:r>
      <w:proofErr w:type="spellEnd"/>
      <w:r w:rsidRPr="001D511D">
        <w:rPr>
          <w:sz w:val="20"/>
          <w:szCs w:val="20"/>
        </w:rPr>
        <w:t xml:space="preserve">    %</w:t>
      </w:r>
      <w:proofErr w:type="spellStart"/>
      <w:r w:rsidRPr="001D511D">
        <w:rPr>
          <w:sz w:val="20"/>
          <w:szCs w:val="20"/>
        </w:rPr>
        <w:t>ebx</w:t>
      </w:r>
      <w:proofErr w:type="spellEnd"/>
      <w:r w:rsidRPr="001D511D">
        <w:rPr>
          <w:sz w:val="20"/>
          <w:szCs w:val="20"/>
        </w:rPr>
        <w:t>, (%</w:t>
      </w:r>
      <w:proofErr w:type="spellStart"/>
      <w:r w:rsidRPr="001D511D">
        <w:rPr>
          <w:sz w:val="20"/>
          <w:szCs w:val="20"/>
        </w:rPr>
        <w:t>rsp</w:t>
      </w:r>
      <w:proofErr w:type="spellEnd"/>
      <w:r w:rsidRPr="001D511D">
        <w:rPr>
          <w:sz w:val="20"/>
          <w:szCs w:val="20"/>
        </w:rPr>
        <w:t>)</w:t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Помещает число из регистра %</w:t>
      </w:r>
      <w:proofErr w:type="spellStart"/>
      <w:r w:rsidRPr="001D511D">
        <w:rPr>
          <w:sz w:val="20"/>
          <w:szCs w:val="20"/>
        </w:rPr>
        <w:t>ebx</w:t>
      </w:r>
      <w:proofErr w:type="spellEnd"/>
      <w:r w:rsidRPr="001D511D">
        <w:rPr>
          <w:sz w:val="20"/>
          <w:szCs w:val="20"/>
        </w:rPr>
        <w:t xml:space="preserve"> в вершину стека (</w:t>
      </w:r>
      <w:proofErr w:type="spellStart"/>
      <w:r w:rsidRPr="001D511D">
        <w:rPr>
          <w:sz w:val="20"/>
          <w:szCs w:val="20"/>
        </w:rPr>
        <w:t>sign</w:t>
      </w:r>
      <w:proofErr w:type="spellEnd"/>
      <w:r w:rsidRPr="001D511D">
        <w:rPr>
          <w:sz w:val="20"/>
          <w:szCs w:val="20"/>
        </w:rPr>
        <w:t>)</w:t>
      </w:r>
    </w:p>
    <w:p w14:paraId="0A3E4430" w14:textId="56CB8A40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fildl</w:t>
      </w:r>
      <w:proofErr w:type="spellEnd"/>
      <w:r w:rsidRPr="001D511D">
        <w:rPr>
          <w:sz w:val="20"/>
          <w:szCs w:val="20"/>
        </w:rPr>
        <w:t xml:space="preserve">   (%</w:t>
      </w:r>
      <w:proofErr w:type="spellStart"/>
      <w:r w:rsidRPr="001D511D">
        <w:rPr>
          <w:sz w:val="20"/>
          <w:szCs w:val="20"/>
        </w:rPr>
        <w:t>rsp</w:t>
      </w:r>
      <w:proofErr w:type="spellEnd"/>
      <w:r w:rsidRPr="001D511D">
        <w:rPr>
          <w:sz w:val="20"/>
          <w:szCs w:val="20"/>
        </w:rPr>
        <w:t>)</w:t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Загружает из вершины стека оперативной памяти целое число в стек сопроцессора (</w:t>
      </w:r>
      <w:proofErr w:type="spellStart"/>
      <w:r w:rsidRPr="001D511D">
        <w:rPr>
          <w:sz w:val="20"/>
          <w:szCs w:val="20"/>
        </w:rPr>
        <w:t>sign</w:t>
      </w:r>
      <w:proofErr w:type="spellEnd"/>
      <w:r w:rsidRPr="001D511D">
        <w:rPr>
          <w:sz w:val="20"/>
          <w:szCs w:val="20"/>
        </w:rPr>
        <w:t>)</w:t>
      </w:r>
    </w:p>
    <w:p w14:paraId="11CAAA26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addq</w:t>
      </w:r>
      <w:proofErr w:type="spellEnd"/>
      <w:r w:rsidRPr="001D511D">
        <w:rPr>
          <w:sz w:val="20"/>
          <w:szCs w:val="20"/>
        </w:rPr>
        <w:t xml:space="preserve">    $16, %</w:t>
      </w:r>
      <w:proofErr w:type="spellStart"/>
      <w:r w:rsidRPr="001D511D">
        <w:rPr>
          <w:sz w:val="20"/>
          <w:szCs w:val="20"/>
        </w:rPr>
        <w:t>rsp</w:t>
      </w:r>
      <w:proofErr w:type="spellEnd"/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Затирает верхние 16 байт стека</w:t>
      </w:r>
    </w:p>
    <w:p w14:paraId="26EE3CF0" w14:textId="598396FC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popq</w:t>
      </w:r>
      <w:proofErr w:type="spellEnd"/>
      <w:r w:rsidRPr="001D511D">
        <w:rPr>
          <w:sz w:val="20"/>
          <w:szCs w:val="20"/>
        </w:rPr>
        <w:t xml:space="preserve">    %</w:t>
      </w:r>
      <w:proofErr w:type="spellStart"/>
      <w:r w:rsidRPr="001D511D">
        <w:rPr>
          <w:sz w:val="20"/>
          <w:szCs w:val="20"/>
        </w:rPr>
        <w:t>rbx</w:t>
      </w:r>
      <w:proofErr w:type="spellEnd"/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Восстанавливает значение %</w:t>
      </w:r>
      <w:proofErr w:type="spellStart"/>
      <w:r w:rsidRPr="001D511D">
        <w:rPr>
          <w:sz w:val="20"/>
          <w:szCs w:val="20"/>
        </w:rPr>
        <w:t>rbx</w:t>
      </w:r>
      <w:proofErr w:type="spellEnd"/>
    </w:p>
    <w:p w14:paraId="1CA48175" w14:textId="28442FC5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popq</w:t>
      </w:r>
      <w:proofErr w:type="spellEnd"/>
      <w:r w:rsidRPr="001D511D">
        <w:rPr>
          <w:sz w:val="20"/>
          <w:szCs w:val="20"/>
        </w:rPr>
        <w:t xml:space="preserve">    %</w:t>
      </w:r>
      <w:proofErr w:type="spellStart"/>
      <w:r w:rsidRPr="001D511D">
        <w:rPr>
          <w:sz w:val="20"/>
          <w:szCs w:val="20"/>
        </w:rPr>
        <w:t>rbp</w:t>
      </w:r>
      <w:proofErr w:type="spellEnd"/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Восстанавливает значение %</w:t>
      </w:r>
      <w:proofErr w:type="spellStart"/>
      <w:r w:rsidRPr="001D511D">
        <w:rPr>
          <w:sz w:val="20"/>
          <w:szCs w:val="20"/>
        </w:rPr>
        <w:t>rbp</w:t>
      </w:r>
      <w:proofErr w:type="spellEnd"/>
    </w:p>
    <w:p w14:paraId="6E0716CE" w14:textId="5AE95375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popq</w:t>
      </w:r>
      <w:proofErr w:type="spellEnd"/>
      <w:r w:rsidRPr="001D511D">
        <w:rPr>
          <w:sz w:val="20"/>
          <w:szCs w:val="20"/>
        </w:rPr>
        <w:t xml:space="preserve">    %r12</w:t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Восстанавливает значение %r12</w:t>
      </w:r>
    </w:p>
    <w:p w14:paraId="2102CA9C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fmulp</w:t>
      </w:r>
      <w:proofErr w:type="spellEnd"/>
      <w:r w:rsidRPr="001D511D">
        <w:rPr>
          <w:sz w:val="20"/>
          <w:szCs w:val="20"/>
        </w:rPr>
        <w:t xml:space="preserve">   %</w:t>
      </w:r>
      <w:proofErr w:type="spellStart"/>
      <w:r w:rsidRPr="001D511D">
        <w:rPr>
          <w:sz w:val="20"/>
          <w:szCs w:val="20"/>
        </w:rPr>
        <w:t>st</w:t>
      </w:r>
      <w:proofErr w:type="spellEnd"/>
      <w:r w:rsidRPr="001D511D">
        <w:rPr>
          <w:sz w:val="20"/>
          <w:szCs w:val="20"/>
        </w:rPr>
        <w:t>, %</w:t>
      </w:r>
      <w:proofErr w:type="spellStart"/>
      <w:r w:rsidRPr="001D511D">
        <w:rPr>
          <w:sz w:val="20"/>
          <w:szCs w:val="20"/>
        </w:rPr>
        <w:t>st</w:t>
      </w:r>
      <w:proofErr w:type="spellEnd"/>
      <w:r w:rsidRPr="001D511D">
        <w:rPr>
          <w:sz w:val="20"/>
          <w:szCs w:val="20"/>
        </w:rPr>
        <w:t>(1)</w:t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Перемножает числа в регистрах %</w:t>
      </w:r>
      <w:proofErr w:type="spellStart"/>
      <w:r w:rsidRPr="001D511D">
        <w:rPr>
          <w:sz w:val="20"/>
          <w:szCs w:val="20"/>
        </w:rPr>
        <w:t>st</w:t>
      </w:r>
      <w:proofErr w:type="spellEnd"/>
      <w:r w:rsidRPr="001D511D">
        <w:rPr>
          <w:sz w:val="20"/>
          <w:szCs w:val="20"/>
        </w:rPr>
        <w:t xml:space="preserve"> и %</w:t>
      </w:r>
      <w:proofErr w:type="spellStart"/>
      <w:r w:rsidRPr="001D511D">
        <w:rPr>
          <w:sz w:val="20"/>
          <w:szCs w:val="20"/>
        </w:rPr>
        <w:t>st</w:t>
      </w:r>
      <w:proofErr w:type="spellEnd"/>
      <w:r w:rsidRPr="001D511D">
        <w:rPr>
          <w:sz w:val="20"/>
          <w:szCs w:val="20"/>
        </w:rPr>
        <w:t>(1), помещает результат в %</w:t>
      </w:r>
      <w:proofErr w:type="spellStart"/>
      <w:r w:rsidRPr="001D511D">
        <w:rPr>
          <w:sz w:val="20"/>
          <w:szCs w:val="20"/>
        </w:rPr>
        <w:t>st</w:t>
      </w:r>
      <w:proofErr w:type="spellEnd"/>
      <w:r w:rsidRPr="001D511D">
        <w:rPr>
          <w:sz w:val="20"/>
          <w:szCs w:val="20"/>
        </w:rPr>
        <w:t>(1), выталкивает %</w:t>
      </w:r>
      <w:proofErr w:type="spellStart"/>
      <w:r w:rsidRPr="001D511D">
        <w:rPr>
          <w:sz w:val="20"/>
          <w:szCs w:val="20"/>
        </w:rPr>
        <w:t>st</w:t>
      </w:r>
      <w:proofErr w:type="spellEnd"/>
      <w:r w:rsidRPr="001D511D">
        <w:rPr>
          <w:sz w:val="20"/>
          <w:szCs w:val="20"/>
        </w:rPr>
        <w:t xml:space="preserve"> (</w:t>
      </w:r>
      <w:proofErr w:type="spellStart"/>
      <w:r w:rsidRPr="001D511D">
        <w:rPr>
          <w:sz w:val="20"/>
          <w:szCs w:val="20"/>
        </w:rPr>
        <w:t>result</w:t>
      </w:r>
      <w:proofErr w:type="spellEnd"/>
      <w:r w:rsidRPr="001D511D">
        <w:rPr>
          <w:sz w:val="20"/>
          <w:szCs w:val="20"/>
        </w:rPr>
        <w:t xml:space="preserve"> * </w:t>
      </w:r>
      <w:proofErr w:type="spellStart"/>
      <w:r w:rsidRPr="001D511D">
        <w:rPr>
          <w:sz w:val="20"/>
          <w:szCs w:val="20"/>
        </w:rPr>
        <w:t>sign</w:t>
      </w:r>
      <w:proofErr w:type="spellEnd"/>
      <w:r w:rsidRPr="001D511D">
        <w:rPr>
          <w:sz w:val="20"/>
          <w:szCs w:val="20"/>
        </w:rPr>
        <w:t>)</w:t>
      </w:r>
    </w:p>
    <w:p w14:paraId="03237A33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ret</w:t>
      </w:r>
      <w:proofErr w:type="spellEnd"/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Выход из функции</w:t>
      </w:r>
    </w:p>
    <w:p w14:paraId="03139A7F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lastRenderedPageBreak/>
        <w:t>.L46:</w:t>
      </w:r>
    </w:p>
    <w:p w14:paraId="221AB4CF" w14:textId="4433A6DD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fstp</w:t>
      </w:r>
      <w:proofErr w:type="spellEnd"/>
      <w:r w:rsidRPr="001D511D">
        <w:rPr>
          <w:sz w:val="20"/>
          <w:szCs w:val="20"/>
        </w:rPr>
        <w:t xml:space="preserve">    %</w:t>
      </w:r>
      <w:proofErr w:type="spellStart"/>
      <w:r w:rsidRPr="001D511D">
        <w:rPr>
          <w:sz w:val="20"/>
          <w:szCs w:val="20"/>
        </w:rPr>
        <w:t>st</w:t>
      </w:r>
      <w:proofErr w:type="spellEnd"/>
      <w:r w:rsidRPr="001D511D">
        <w:rPr>
          <w:sz w:val="20"/>
          <w:szCs w:val="20"/>
        </w:rPr>
        <w:t>(0)</w:t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Удаляет верхнее значение из стека сопроцессора</w:t>
      </w:r>
    </w:p>
    <w:p w14:paraId="75973C49" w14:textId="0C9553B1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fldz</w:t>
      </w:r>
      <w:proofErr w:type="spellEnd"/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Помещает в стек сопроцессора число 0</w:t>
      </w:r>
    </w:p>
    <w:p w14:paraId="45F0C5F0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faddp</w:t>
      </w:r>
      <w:proofErr w:type="spellEnd"/>
      <w:r w:rsidRPr="001D511D">
        <w:rPr>
          <w:sz w:val="20"/>
          <w:szCs w:val="20"/>
        </w:rPr>
        <w:t xml:space="preserve">   %</w:t>
      </w:r>
      <w:proofErr w:type="spellStart"/>
      <w:r w:rsidRPr="001D511D">
        <w:rPr>
          <w:sz w:val="20"/>
          <w:szCs w:val="20"/>
        </w:rPr>
        <w:t>st</w:t>
      </w:r>
      <w:proofErr w:type="spellEnd"/>
      <w:r w:rsidRPr="001D511D">
        <w:rPr>
          <w:sz w:val="20"/>
          <w:szCs w:val="20"/>
        </w:rPr>
        <w:t>, %</w:t>
      </w:r>
      <w:proofErr w:type="spellStart"/>
      <w:r w:rsidRPr="001D511D">
        <w:rPr>
          <w:sz w:val="20"/>
          <w:szCs w:val="20"/>
        </w:rPr>
        <w:t>st</w:t>
      </w:r>
      <w:proofErr w:type="spellEnd"/>
      <w:r w:rsidRPr="001D511D">
        <w:rPr>
          <w:sz w:val="20"/>
          <w:szCs w:val="20"/>
        </w:rPr>
        <w:t>(2)</w:t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Складывает значения в регистрах %</w:t>
      </w:r>
      <w:proofErr w:type="spellStart"/>
      <w:r w:rsidRPr="001D511D">
        <w:rPr>
          <w:sz w:val="20"/>
          <w:szCs w:val="20"/>
        </w:rPr>
        <w:t>st</w:t>
      </w:r>
      <w:proofErr w:type="spellEnd"/>
      <w:r w:rsidRPr="001D511D">
        <w:rPr>
          <w:sz w:val="20"/>
          <w:szCs w:val="20"/>
        </w:rPr>
        <w:t xml:space="preserve"> и %</w:t>
      </w:r>
      <w:proofErr w:type="spellStart"/>
      <w:r w:rsidRPr="001D511D">
        <w:rPr>
          <w:sz w:val="20"/>
          <w:szCs w:val="20"/>
        </w:rPr>
        <w:t>st</w:t>
      </w:r>
      <w:proofErr w:type="spellEnd"/>
      <w:r w:rsidRPr="001D511D">
        <w:rPr>
          <w:sz w:val="20"/>
          <w:szCs w:val="20"/>
        </w:rPr>
        <w:t>(2), помещает результат в %</w:t>
      </w:r>
      <w:proofErr w:type="spellStart"/>
      <w:r w:rsidRPr="001D511D">
        <w:rPr>
          <w:sz w:val="20"/>
          <w:szCs w:val="20"/>
        </w:rPr>
        <w:t>st</w:t>
      </w:r>
      <w:proofErr w:type="spellEnd"/>
      <w:r w:rsidRPr="001D511D">
        <w:rPr>
          <w:sz w:val="20"/>
          <w:szCs w:val="20"/>
        </w:rPr>
        <w:t>(2), выталкивает %</w:t>
      </w:r>
      <w:proofErr w:type="spellStart"/>
      <w:r w:rsidRPr="001D511D">
        <w:rPr>
          <w:sz w:val="20"/>
          <w:szCs w:val="20"/>
        </w:rPr>
        <w:t>st</w:t>
      </w:r>
      <w:proofErr w:type="spellEnd"/>
    </w:p>
    <w:p w14:paraId="40E6671F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jmp</w:t>
      </w:r>
      <w:proofErr w:type="spellEnd"/>
      <w:r w:rsidRPr="001D511D">
        <w:rPr>
          <w:sz w:val="20"/>
          <w:szCs w:val="20"/>
        </w:rPr>
        <w:t xml:space="preserve">     .L33</w:t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Прыгает на метку .L33</w:t>
      </w:r>
    </w:p>
    <w:p w14:paraId="620EEF6B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</w:p>
    <w:p w14:paraId="7203CFEF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1D511D">
        <w:rPr>
          <w:sz w:val="20"/>
          <w:szCs w:val="20"/>
          <w:lang w:val="en-US"/>
        </w:rPr>
        <w:t xml:space="preserve">// </w:t>
      </w:r>
      <w:r w:rsidRPr="001D511D">
        <w:rPr>
          <w:sz w:val="20"/>
          <w:szCs w:val="20"/>
        </w:rPr>
        <w:t>Строковые</w:t>
      </w:r>
      <w:r w:rsidRPr="001D511D">
        <w:rPr>
          <w:sz w:val="20"/>
          <w:szCs w:val="20"/>
          <w:lang w:val="en-US"/>
        </w:rPr>
        <w:t xml:space="preserve"> </w:t>
      </w:r>
      <w:r w:rsidRPr="001D511D">
        <w:rPr>
          <w:sz w:val="20"/>
          <w:szCs w:val="20"/>
        </w:rPr>
        <w:t>константы</w:t>
      </w:r>
    </w:p>
    <w:p w14:paraId="174CEB87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1D511D">
        <w:rPr>
          <w:sz w:val="20"/>
          <w:szCs w:val="20"/>
          <w:lang w:val="en-US"/>
        </w:rPr>
        <w:t>.LC8:</w:t>
      </w:r>
    </w:p>
    <w:p w14:paraId="7CF45C80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1D511D">
        <w:rPr>
          <w:sz w:val="20"/>
          <w:szCs w:val="20"/>
          <w:lang w:val="en-US"/>
        </w:rPr>
        <w:t xml:space="preserve">        .string "Answer: "</w:t>
      </w:r>
    </w:p>
    <w:p w14:paraId="458D9F20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1D511D">
        <w:rPr>
          <w:sz w:val="20"/>
          <w:szCs w:val="20"/>
          <w:lang w:val="en-US"/>
        </w:rPr>
        <w:t>.LC10:</w:t>
      </w:r>
    </w:p>
    <w:p w14:paraId="651E5595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1D511D">
        <w:rPr>
          <w:sz w:val="20"/>
          <w:szCs w:val="20"/>
          <w:lang w:val="en-US"/>
        </w:rPr>
        <w:t xml:space="preserve">        .string "Time: "</w:t>
      </w:r>
    </w:p>
    <w:p w14:paraId="57C60F7E" w14:textId="77777777" w:rsidR="001D511D" w:rsidRPr="0097149E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97149E">
        <w:rPr>
          <w:sz w:val="20"/>
          <w:szCs w:val="20"/>
          <w:lang w:val="en-US"/>
        </w:rPr>
        <w:t>.LC12:</w:t>
      </w:r>
    </w:p>
    <w:p w14:paraId="644D30DC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97149E">
        <w:rPr>
          <w:sz w:val="20"/>
          <w:szCs w:val="20"/>
          <w:lang w:val="en-US"/>
        </w:rPr>
        <w:t xml:space="preserve">        </w:t>
      </w:r>
      <w:r w:rsidRPr="001D511D">
        <w:rPr>
          <w:sz w:val="20"/>
          <w:szCs w:val="20"/>
        </w:rPr>
        <w:t>.</w:t>
      </w:r>
      <w:proofErr w:type="spellStart"/>
      <w:r w:rsidRPr="001D511D">
        <w:rPr>
          <w:sz w:val="20"/>
          <w:szCs w:val="20"/>
        </w:rPr>
        <w:t>string</w:t>
      </w:r>
      <w:proofErr w:type="spellEnd"/>
      <w:r w:rsidRPr="001D511D">
        <w:rPr>
          <w:sz w:val="20"/>
          <w:szCs w:val="20"/>
        </w:rPr>
        <w:t xml:space="preserve"> "s"</w:t>
      </w:r>
    </w:p>
    <w:p w14:paraId="00584AD5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proofErr w:type="spellStart"/>
      <w:r w:rsidRPr="001D511D">
        <w:rPr>
          <w:sz w:val="20"/>
          <w:szCs w:val="20"/>
        </w:rPr>
        <w:t>main</w:t>
      </w:r>
      <w:proofErr w:type="spellEnd"/>
      <w:r w:rsidRPr="001D511D">
        <w:rPr>
          <w:sz w:val="20"/>
          <w:szCs w:val="20"/>
        </w:rPr>
        <w:t>:</w:t>
      </w:r>
    </w:p>
    <w:p w14:paraId="563B77DD" w14:textId="57B853E3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pushq</w:t>
      </w:r>
      <w:proofErr w:type="spellEnd"/>
      <w:r w:rsidRPr="001D511D">
        <w:rPr>
          <w:sz w:val="20"/>
          <w:szCs w:val="20"/>
        </w:rPr>
        <w:t xml:space="preserve">   %</w:t>
      </w:r>
      <w:proofErr w:type="spellStart"/>
      <w:r w:rsidRPr="001D511D">
        <w:rPr>
          <w:sz w:val="20"/>
          <w:szCs w:val="20"/>
        </w:rPr>
        <w:t>rbx</w:t>
      </w:r>
      <w:proofErr w:type="spellEnd"/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Сохраняет предыдущее значение регистра %</w:t>
      </w:r>
      <w:proofErr w:type="spellStart"/>
      <w:r w:rsidRPr="001D511D">
        <w:rPr>
          <w:sz w:val="20"/>
          <w:szCs w:val="20"/>
        </w:rPr>
        <w:t>rbx</w:t>
      </w:r>
      <w:proofErr w:type="spellEnd"/>
    </w:p>
    <w:p w14:paraId="427232C0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movl</w:t>
      </w:r>
      <w:proofErr w:type="spellEnd"/>
      <w:r w:rsidRPr="001D511D">
        <w:rPr>
          <w:sz w:val="20"/>
          <w:szCs w:val="20"/>
        </w:rPr>
        <w:t xml:space="preserve">    $10, %</w:t>
      </w:r>
      <w:proofErr w:type="spellStart"/>
      <w:r w:rsidRPr="001D511D">
        <w:rPr>
          <w:sz w:val="20"/>
          <w:szCs w:val="20"/>
        </w:rPr>
        <w:t>edx</w:t>
      </w:r>
      <w:proofErr w:type="spellEnd"/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Помещает число 10 в регистр %</w:t>
      </w:r>
      <w:proofErr w:type="spellStart"/>
      <w:r w:rsidRPr="001D511D">
        <w:rPr>
          <w:sz w:val="20"/>
          <w:szCs w:val="20"/>
        </w:rPr>
        <w:t>edx</w:t>
      </w:r>
      <w:proofErr w:type="spellEnd"/>
    </w:p>
    <w:p w14:paraId="3211D355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subq</w:t>
      </w:r>
      <w:proofErr w:type="spellEnd"/>
      <w:r w:rsidRPr="001D511D">
        <w:rPr>
          <w:sz w:val="20"/>
          <w:szCs w:val="20"/>
        </w:rPr>
        <w:t xml:space="preserve">    $16, %</w:t>
      </w:r>
      <w:proofErr w:type="spellStart"/>
      <w:r w:rsidRPr="001D511D">
        <w:rPr>
          <w:sz w:val="20"/>
          <w:szCs w:val="20"/>
        </w:rPr>
        <w:t>rsp</w:t>
      </w:r>
      <w:proofErr w:type="spellEnd"/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Выделяет 16 байт на вершине стека</w:t>
      </w:r>
    </w:p>
    <w:p w14:paraId="70E526B6" w14:textId="55771A35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movq</w:t>
      </w:r>
      <w:proofErr w:type="spellEnd"/>
      <w:r w:rsidRPr="001D511D">
        <w:rPr>
          <w:sz w:val="20"/>
          <w:szCs w:val="20"/>
        </w:rPr>
        <w:t xml:space="preserve">    8(%</w:t>
      </w:r>
      <w:proofErr w:type="spellStart"/>
      <w:r w:rsidRPr="001D511D">
        <w:rPr>
          <w:sz w:val="20"/>
          <w:szCs w:val="20"/>
        </w:rPr>
        <w:t>rsi</w:t>
      </w:r>
      <w:proofErr w:type="spellEnd"/>
      <w:r w:rsidRPr="001D511D">
        <w:rPr>
          <w:sz w:val="20"/>
          <w:szCs w:val="20"/>
        </w:rPr>
        <w:t>), %</w:t>
      </w:r>
      <w:proofErr w:type="spellStart"/>
      <w:r w:rsidRPr="001D511D">
        <w:rPr>
          <w:sz w:val="20"/>
          <w:szCs w:val="20"/>
        </w:rPr>
        <w:t>rdi</w:t>
      </w:r>
      <w:proofErr w:type="spellEnd"/>
      <w:r w:rsidRPr="001D511D">
        <w:rPr>
          <w:sz w:val="20"/>
          <w:szCs w:val="20"/>
        </w:rPr>
        <w:tab/>
        <w:t xml:space="preserve">// Копирует значение </w:t>
      </w:r>
      <w:proofErr w:type="spellStart"/>
      <w:r w:rsidRPr="001D511D">
        <w:rPr>
          <w:sz w:val="20"/>
          <w:szCs w:val="20"/>
        </w:rPr>
        <w:t>argv</w:t>
      </w:r>
      <w:proofErr w:type="spellEnd"/>
      <w:r w:rsidRPr="001D511D">
        <w:rPr>
          <w:sz w:val="20"/>
          <w:szCs w:val="20"/>
        </w:rPr>
        <w:t>[1][] из регистра %</w:t>
      </w:r>
      <w:proofErr w:type="spellStart"/>
      <w:r w:rsidRPr="001D511D">
        <w:rPr>
          <w:sz w:val="20"/>
          <w:szCs w:val="20"/>
        </w:rPr>
        <w:t>rsi</w:t>
      </w:r>
      <w:proofErr w:type="spellEnd"/>
      <w:r w:rsidRPr="001D511D">
        <w:rPr>
          <w:sz w:val="20"/>
          <w:szCs w:val="20"/>
        </w:rPr>
        <w:t xml:space="preserve"> в регистр %</w:t>
      </w:r>
      <w:proofErr w:type="spellStart"/>
      <w:r w:rsidRPr="001D511D">
        <w:rPr>
          <w:sz w:val="20"/>
          <w:szCs w:val="20"/>
        </w:rPr>
        <w:t>rdi</w:t>
      </w:r>
      <w:proofErr w:type="spellEnd"/>
    </w:p>
    <w:p w14:paraId="220B1539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xorl</w:t>
      </w:r>
      <w:proofErr w:type="spellEnd"/>
      <w:r w:rsidRPr="001D511D">
        <w:rPr>
          <w:sz w:val="20"/>
          <w:szCs w:val="20"/>
        </w:rPr>
        <w:t xml:space="preserve">    %</w:t>
      </w:r>
      <w:proofErr w:type="spellStart"/>
      <w:r w:rsidRPr="001D511D">
        <w:rPr>
          <w:sz w:val="20"/>
          <w:szCs w:val="20"/>
        </w:rPr>
        <w:t>esi</w:t>
      </w:r>
      <w:proofErr w:type="spellEnd"/>
      <w:r w:rsidRPr="001D511D">
        <w:rPr>
          <w:sz w:val="20"/>
          <w:szCs w:val="20"/>
        </w:rPr>
        <w:t>, %</w:t>
      </w:r>
      <w:proofErr w:type="spellStart"/>
      <w:r w:rsidRPr="001D511D">
        <w:rPr>
          <w:sz w:val="20"/>
          <w:szCs w:val="20"/>
        </w:rPr>
        <w:t>esi</w:t>
      </w:r>
      <w:proofErr w:type="spellEnd"/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 xml:space="preserve">// </w:t>
      </w:r>
      <w:proofErr w:type="spellStart"/>
      <w:r w:rsidRPr="001D511D">
        <w:rPr>
          <w:sz w:val="20"/>
          <w:szCs w:val="20"/>
        </w:rPr>
        <w:t>Зануляет</w:t>
      </w:r>
      <w:proofErr w:type="spellEnd"/>
      <w:r w:rsidRPr="001D511D">
        <w:rPr>
          <w:sz w:val="20"/>
          <w:szCs w:val="20"/>
        </w:rPr>
        <w:t xml:space="preserve"> половину битов регистра %</w:t>
      </w:r>
      <w:proofErr w:type="spellStart"/>
      <w:r w:rsidRPr="001D511D">
        <w:rPr>
          <w:sz w:val="20"/>
          <w:szCs w:val="20"/>
        </w:rPr>
        <w:t>esi</w:t>
      </w:r>
      <w:proofErr w:type="spellEnd"/>
    </w:p>
    <w:p w14:paraId="1E39DDFC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call</w:t>
      </w:r>
      <w:proofErr w:type="spellEnd"/>
      <w:r w:rsidRPr="001D511D">
        <w:rPr>
          <w:sz w:val="20"/>
          <w:szCs w:val="20"/>
        </w:rPr>
        <w:t xml:space="preserve">    </w:t>
      </w:r>
      <w:proofErr w:type="spellStart"/>
      <w:r w:rsidRPr="001D511D">
        <w:rPr>
          <w:sz w:val="20"/>
          <w:szCs w:val="20"/>
        </w:rPr>
        <w:t>strtoll</w:t>
      </w:r>
      <w:proofErr w:type="spellEnd"/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 xml:space="preserve">// Вызывает функцию </w:t>
      </w:r>
      <w:proofErr w:type="spellStart"/>
      <w:r w:rsidRPr="001D511D">
        <w:rPr>
          <w:sz w:val="20"/>
          <w:szCs w:val="20"/>
        </w:rPr>
        <w:t>strtoll</w:t>
      </w:r>
      <w:proofErr w:type="spellEnd"/>
    </w:p>
    <w:p w14:paraId="2D05E1D1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movl</w:t>
      </w:r>
      <w:proofErr w:type="spellEnd"/>
      <w:r w:rsidRPr="001D511D">
        <w:rPr>
          <w:sz w:val="20"/>
          <w:szCs w:val="20"/>
        </w:rPr>
        <w:t xml:space="preserve">    $.LC8, %</w:t>
      </w:r>
      <w:proofErr w:type="spellStart"/>
      <w:r w:rsidRPr="001D511D">
        <w:rPr>
          <w:sz w:val="20"/>
          <w:szCs w:val="20"/>
        </w:rPr>
        <w:t>esi</w:t>
      </w:r>
      <w:proofErr w:type="spellEnd"/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Помещает адрес метки со строкой</w:t>
      </w:r>
    </w:p>
    <w:p w14:paraId="55B4DD86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movl</w:t>
      </w:r>
      <w:proofErr w:type="spellEnd"/>
      <w:r w:rsidRPr="001D511D">
        <w:rPr>
          <w:sz w:val="20"/>
          <w:szCs w:val="20"/>
        </w:rPr>
        <w:t xml:space="preserve">    $8, %</w:t>
      </w:r>
      <w:proofErr w:type="spellStart"/>
      <w:r w:rsidRPr="001D511D">
        <w:rPr>
          <w:sz w:val="20"/>
          <w:szCs w:val="20"/>
        </w:rPr>
        <w:t>edx</w:t>
      </w:r>
      <w:proofErr w:type="spellEnd"/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Помещает число 8 в регистр %</w:t>
      </w:r>
      <w:proofErr w:type="spellStart"/>
      <w:r w:rsidRPr="001D511D">
        <w:rPr>
          <w:sz w:val="20"/>
          <w:szCs w:val="20"/>
        </w:rPr>
        <w:t>edx</w:t>
      </w:r>
      <w:proofErr w:type="spellEnd"/>
    </w:p>
    <w:p w14:paraId="16A34C47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movl</w:t>
      </w:r>
      <w:proofErr w:type="spellEnd"/>
      <w:r w:rsidRPr="001D511D">
        <w:rPr>
          <w:sz w:val="20"/>
          <w:szCs w:val="20"/>
        </w:rPr>
        <w:t xml:space="preserve">    $_ZSt4cout, %</w:t>
      </w:r>
      <w:proofErr w:type="spellStart"/>
      <w:r w:rsidRPr="001D511D">
        <w:rPr>
          <w:sz w:val="20"/>
          <w:szCs w:val="20"/>
        </w:rPr>
        <w:t>edi</w:t>
      </w:r>
      <w:proofErr w:type="spellEnd"/>
      <w:r w:rsidRPr="001D511D">
        <w:rPr>
          <w:sz w:val="20"/>
          <w:szCs w:val="20"/>
        </w:rPr>
        <w:tab/>
        <w:t xml:space="preserve">// Помещает адрес </w:t>
      </w:r>
      <w:proofErr w:type="spellStart"/>
      <w:r w:rsidRPr="001D511D">
        <w:rPr>
          <w:sz w:val="20"/>
          <w:szCs w:val="20"/>
        </w:rPr>
        <w:t>cout</w:t>
      </w:r>
      <w:proofErr w:type="spellEnd"/>
      <w:r w:rsidRPr="001D511D">
        <w:rPr>
          <w:sz w:val="20"/>
          <w:szCs w:val="20"/>
        </w:rPr>
        <w:t xml:space="preserve"> в регистр %</w:t>
      </w:r>
      <w:proofErr w:type="spellStart"/>
      <w:r w:rsidRPr="001D511D">
        <w:rPr>
          <w:sz w:val="20"/>
          <w:szCs w:val="20"/>
        </w:rPr>
        <w:t>edi</w:t>
      </w:r>
      <w:proofErr w:type="spellEnd"/>
    </w:p>
    <w:p w14:paraId="11B1F72B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movq</w:t>
      </w:r>
      <w:proofErr w:type="spellEnd"/>
      <w:r w:rsidRPr="001D511D">
        <w:rPr>
          <w:sz w:val="20"/>
          <w:szCs w:val="20"/>
        </w:rPr>
        <w:t xml:space="preserve">    %</w:t>
      </w:r>
      <w:proofErr w:type="spellStart"/>
      <w:r w:rsidRPr="001D511D">
        <w:rPr>
          <w:sz w:val="20"/>
          <w:szCs w:val="20"/>
        </w:rPr>
        <w:t>rax</w:t>
      </w:r>
      <w:proofErr w:type="spellEnd"/>
      <w:r w:rsidRPr="001D511D">
        <w:rPr>
          <w:sz w:val="20"/>
          <w:szCs w:val="20"/>
        </w:rPr>
        <w:t>, %</w:t>
      </w:r>
      <w:proofErr w:type="spellStart"/>
      <w:r w:rsidRPr="001D511D">
        <w:rPr>
          <w:sz w:val="20"/>
          <w:szCs w:val="20"/>
        </w:rPr>
        <w:t>rbx</w:t>
      </w:r>
      <w:proofErr w:type="spellEnd"/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Копирует значение %</w:t>
      </w:r>
      <w:proofErr w:type="spellStart"/>
      <w:r w:rsidRPr="001D511D">
        <w:rPr>
          <w:sz w:val="20"/>
          <w:szCs w:val="20"/>
        </w:rPr>
        <w:t>rax</w:t>
      </w:r>
      <w:proofErr w:type="spellEnd"/>
      <w:r w:rsidRPr="001D511D">
        <w:rPr>
          <w:sz w:val="20"/>
          <w:szCs w:val="20"/>
        </w:rPr>
        <w:t xml:space="preserve"> (</w:t>
      </w:r>
      <w:proofErr w:type="spellStart"/>
      <w:r w:rsidRPr="001D511D">
        <w:rPr>
          <w:sz w:val="20"/>
          <w:szCs w:val="20"/>
        </w:rPr>
        <w:t>numberOfElements</w:t>
      </w:r>
      <w:proofErr w:type="spellEnd"/>
      <w:r w:rsidRPr="001D511D">
        <w:rPr>
          <w:sz w:val="20"/>
          <w:szCs w:val="20"/>
        </w:rPr>
        <w:t>) в регистр %</w:t>
      </w:r>
      <w:proofErr w:type="spellStart"/>
      <w:r w:rsidRPr="001D511D">
        <w:rPr>
          <w:sz w:val="20"/>
          <w:szCs w:val="20"/>
        </w:rPr>
        <w:t>rbx</w:t>
      </w:r>
      <w:proofErr w:type="spellEnd"/>
    </w:p>
    <w:p w14:paraId="7363E903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</w:p>
    <w:p w14:paraId="5AEF015D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1D511D">
        <w:rPr>
          <w:sz w:val="20"/>
          <w:szCs w:val="20"/>
        </w:rPr>
        <w:t xml:space="preserve">        </w:t>
      </w:r>
      <w:r w:rsidRPr="001D511D">
        <w:rPr>
          <w:sz w:val="20"/>
          <w:szCs w:val="20"/>
          <w:lang w:val="en-US"/>
        </w:rPr>
        <w:t>call    std::</w:t>
      </w:r>
      <w:proofErr w:type="spellStart"/>
      <w:r w:rsidRPr="001D511D">
        <w:rPr>
          <w:sz w:val="20"/>
          <w:szCs w:val="20"/>
          <w:lang w:val="en-US"/>
        </w:rPr>
        <w:t>basic_ostream</w:t>
      </w:r>
      <w:proofErr w:type="spellEnd"/>
      <w:r w:rsidRPr="001D511D">
        <w:rPr>
          <w:sz w:val="20"/>
          <w:szCs w:val="20"/>
          <w:lang w:val="en-US"/>
        </w:rPr>
        <w:t>&lt;char, std::</w:t>
      </w:r>
      <w:proofErr w:type="spellStart"/>
      <w:r w:rsidRPr="001D511D">
        <w:rPr>
          <w:sz w:val="20"/>
          <w:szCs w:val="20"/>
          <w:lang w:val="en-US"/>
        </w:rPr>
        <w:t>char_traits</w:t>
      </w:r>
      <w:proofErr w:type="spellEnd"/>
      <w:r w:rsidRPr="001D511D">
        <w:rPr>
          <w:sz w:val="20"/>
          <w:szCs w:val="20"/>
          <w:lang w:val="en-US"/>
        </w:rPr>
        <w:t>&lt;char&gt; &gt;&amp; std::__</w:t>
      </w:r>
      <w:proofErr w:type="spellStart"/>
      <w:r w:rsidRPr="001D511D">
        <w:rPr>
          <w:sz w:val="20"/>
          <w:szCs w:val="20"/>
          <w:lang w:val="en-US"/>
        </w:rPr>
        <w:t>ostream_insert</w:t>
      </w:r>
      <w:proofErr w:type="spellEnd"/>
      <w:r w:rsidRPr="001D511D">
        <w:rPr>
          <w:sz w:val="20"/>
          <w:szCs w:val="20"/>
          <w:lang w:val="en-US"/>
        </w:rPr>
        <w:t>&lt;char, std::</w:t>
      </w:r>
      <w:proofErr w:type="spellStart"/>
      <w:r w:rsidRPr="001D511D">
        <w:rPr>
          <w:sz w:val="20"/>
          <w:szCs w:val="20"/>
          <w:lang w:val="en-US"/>
        </w:rPr>
        <w:t>char_traits</w:t>
      </w:r>
      <w:proofErr w:type="spellEnd"/>
      <w:r w:rsidRPr="001D511D">
        <w:rPr>
          <w:sz w:val="20"/>
          <w:szCs w:val="20"/>
          <w:lang w:val="en-US"/>
        </w:rPr>
        <w:t>&lt;char&gt; &gt;(std::</w:t>
      </w:r>
      <w:proofErr w:type="spellStart"/>
      <w:r w:rsidRPr="001D511D">
        <w:rPr>
          <w:sz w:val="20"/>
          <w:szCs w:val="20"/>
          <w:lang w:val="en-US"/>
        </w:rPr>
        <w:t>basic_ostream</w:t>
      </w:r>
      <w:proofErr w:type="spellEnd"/>
      <w:r w:rsidRPr="001D511D">
        <w:rPr>
          <w:sz w:val="20"/>
          <w:szCs w:val="20"/>
          <w:lang w:val="en-US"/>
        </w:rPr>
        <w:t>&lt;char, std::</w:t>
      </w:r>
      <w:proofErr w:type="spellStart"/>
      <w:r w:rsidRPr="001D511D">
        <w:rPr>
          <w:sz w:val="20"/>
          <w:szCs w:val="20"/>
          <w:lang w:val="en-US"/>
        </w:rPr>
        <w:t>char_traits</w:t>
      </w:r>
      <w:proofErr w:type="spellEnd"/>
      <w:r w:rsidRPr="001D511D">
        <w:rPr>
          <w:sz w:val="20"/>
          <w:szCs w:val="20"/>
          <w:lang w:val="en-US"/>
        </w:rPr>
        <w:t>&lt;char&gt; &gt;&amp;, char const*, long)</w:t>
      </w:r>
    </w:p>
    <w:p w14:paraId="1E142E92" w14:textId="55354EED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  <w:lang w:val="en-US"/>
        </w:rPr>
        <w:tab/>
      </w:r>
      <w:r w:rsidRPr="001D511D">
        <w:rPr>
          <w:sz w:val="20"/>
          <w:szCs w:val="20"/>
          <w:lang w:val="en-US"/>
        </w:rPr>
        <w:tab/>
      </w:r>
      <w:r w:rsidRPr="001D511D">
        <w:rPr>
          <w:sz w:val="20"/>
          <w:szCs w:val="20"/>
          <w:lang w:val="en-US"/>
        </w:rPr>
        <w:tab/>
      </w:r>
      <w:r w:rsidRPr="001D511D">
        <w:rPr>
          <w:sz w:val="20"/>
          <w:szCs w:val="20"/>
          <w:lang w:val="en-US"/>
        </w:rPr>
        <w:tab/>
      </w:r>
      <w:r w:rsidRPr="001D511D">
        <w:rPr>
          <w:sz w:val="20"/>
          <w:szCs w:val="20"/>
        </w:rPr>
        <w:t>// Вызывает оператор вывода &lt;&lt; для строки "</w:t>
      </w:r>
      <w:proofErr w:type="spellStart"/>
      <w:r w:rsidRPr="001D511D">
        <w:rPr>
          <w:sz w:val="20"/>
          <w:szCs w:val="20"/>
        </w:rPr>
        <w:t>Answer</w:t>
      </w:r>
      <w:proofErr w:type="spellEnd"/>
      <w:r w:rsidRPr="001D511D">
        <w:rPr>
          <w:sz w:val="20"/>
          <w:szCs w:val="20"/>
        </w:rPr>
        <w:t>: "</w:t>
      </w:r>
    </w:p>
    <w:p w14:paraId="074B4C18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</w:p>
    <w:p w14:paraId="6EB2D8E8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flds</w:t>
      </w:r>
      <w:proofErr w:type="spellEnd"/>
      <w:r w:rsidRPr="001D511D">
        <w:rPr>
          <w:sz w:val="20"/>
          <w:szCs w:val="20"/>
        </w:rPr>
        <w:t xml:space="preserve">    .LC9(%</w:t>
      </w:r>
      <w:proofErr w:type="spellStart"/>
      <w:r w:rsidRPr="001D511D">
        <w:rPr>
          <w:sz w:val="20"/>
          <w:szCs w:val="20"/>
        </w:rPr>
        <w:t>rip</w:t>
      </w:r>
      <w:proofErr w:type="spellEnd"/>
      <w:r w:rsidRPr="001D511D">
        <w:rPr>
          <w:sz w:val="20"/>
          <w:szCs w:val="20"/>
        </w:rPr>
        <w:t>)</w:t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 xml:space="preserve">// Загружает число в стек сопроцессора из метки .LC9 </w:t>
      </w:r>
      <w:proofErr w:type="spellStart"/>
      <w:r w:rsidRPr="001D511D">
        <w:rPr>
          <w:sz w:val="20"/>
          <w:szCs w:val="20"/>
        </w:rPr>
        <w:t>long</w:t>
      </w:r>
      <w:proofErr w:type="spellEnd"/>
      <w:r w:rsidRPr="001D511D">
        <w:rPr>
          <w:sz w:val="20"/>
          <w:szCs w:val="20"/>
        </w:rPr>
        <w:t xml:space="preserve"> </w:t>
      </w:r>
      <w:proofErr w:type="spellStart"/>
      <w:r w:rsidRPr="001D511D">
        <w:rPr>
          <w:sz w:val="20"/>
          <w:szCs w:val="20"/>
        </w:rPr>
        <w:t>double</w:t>
      </w:r>
      <w:proofErr w:type="spellEnd"/>
      <w:r w:rsidRPr="001D511D">
        <w:rPr>
          <w:sz w:val="20"/>
          <w:szCs w:val="20"/>
        </w:rPr>
        <w:t xml:space="preserve"> 10</w:t>
      </w:r>
    </w:p>
    <w:p w14:paraId="5E383238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movq</w:t>
      </w:r>
      <w:proofErr w:type="spellEnd"/>
      <w:r w:rsidRPr="001D511D">
        <w:rPr>
          <w:sz w:val="20"/>
          <w:szCs w:val="20"/>
        </w:rPr>
        <w:t xml:space="preserve">    %</w:t>
      </w:r>
      <w:proofErr w:type="spellStart"/>
      <w:r w:rsidRPr="001D511D">
        <w:rPr>
          <w:sz w:val="20"/>
          <w:szCs w:val="20"/>
        </w:rPr>
        <w:t>rbx</w:t>
      </w:r>
      <w:proofErr w:type="spellEnd"/>
      <w:r w:rsidRPr="001D511D">
        <w:rPr>
          <w:sz w:val="20"/>
          <w:szCs w:val="20"/>
        </w:rPr>
        <w:t>, %</w:t>
      </w:r>
      <w:proofErr w:type="spellStart"/>
      <w:r w:rsidRPr="001D511D">
        <w:rPr>
          <w:sz w:val="20"/>
          <w:szCs w:val="20"/>
        </w:rPr>
        <w:t>rdi</w:t>
      </w:r>
      <w:proofErr w:type="spellEnd"/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Помещает значение из %</w:t>
      </w:r>
      <w:proofErr w:type="spellStart"/>
      <w:r w:rsidRPr="001D511D">
        <w:rPr>
          <w:sz w:val="20"/>
          <w:szCs w:val="20"/>
        </w:rPr>
        <w:t>rbx</w:t>
      </w:r>
      <w:proofErr w:type="spellEnd"/>
      <w:r w:rsidRPr="001D511D">
        <w:rPr>
          <w:sz w:val="20"/>
          <w:szCs w:val="20"/>
        </w:rPr>
        <w:t xml:space="preserve"> (</w:t>
      </w:r>
      <w:proofErr w:type="spellStart"/>
      <w:r w:rsidRPr="001D511D">
        <w:rPr>
          <w:sz w:val="20"/>
          <w:szCs w:val="20"/>
        </w:rPr>
        <w:t>numberOfElements</w:t>
      </w:r>
      <w:proofErr w:type="spellEnd"/>
      <w:r w:rsidRPr="001D511D">
        <w:rPr>
          <w:sz w:val="20"/>
          <w:szCs w:val="20"/>
        </w:rPr>
        <w:t>) в регистр %</w:t>
      </w:r>
      <w:proofErr w:type="spellStart"/>
      <w:r w:rsidRPr="001D511D">
        <w:rPr>
          <w:sz w:val="20"/>
          <w:szCs w:val="20"/>
        </w:rPr>
        <w:t>rdi</w:t>
      </w:r>
      <w:proofErr w:type="spellEnd"/>
    </w:p>
    <w:p w14:paraId="2CEB6496" w14:textId="7921B49C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fstpt</w:t>
      </w:r>
      <w:proofErr w:type="spellEnd"/>
      <w:r w:rsidRPr="001D511D">
        <w:rPr>
          <w:sz w:val="20"/>
          <w:szCs w:val="20"/>
        </w:rPr>
        <w:t xml:space="preserve">   (%</w:t>
      </w:r>
      <w:proofErr w:type="spellStart"/>
      <w:r w:rsidRPr="001D511D">
        <w:rPr>
          <w:sz w:val="20"/>
          <w:szCs w:val="20"/>
        </w:rPr>
        <w:t>rsp</w:t>
      </w:r>
      <w:proofErr w:type="spellEnd"/>
      <w:r w:rsidRPr="001D511D">
        <w:rPr>
          <w:sz w:val="20"/>
          <w:szCs w:val="20"/>
        </w:rPr>
        <w:t>)</w:t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Помещает число из регистра сопроцессора в оперативную память и выталкивает его из стека сопроцессора (</w:t>
      </w:r>
      <w:proofErr w:type="spellStart"/>
      <w:r w:rsidRPr="001D511D">
        <w:rPr>
          <w:sz w:val="20"/>
          <w:szCs w:val="20"/>
        </w:rPr>
        <w:t>long</w:t>
      </w:r>
      <w:proofErr w:type="spellEnd"/>
      <w:r w:rsidRPr="001D511D">
        <w:rPr>
          <w:sz w:val="20"/>
          <w:szCs w:val="20"/>
        </w:rPr>
        <w:t xml:space="preserve"> </w:t>
      </w:r>
      <w:proofErr w:type="spellStart"/>
      <w:r w:rsidRPr="001D511D">
        <w:rPr>
          <w:sz w:val="20"/>
          <w:szCs w:val="20"/>
        </w:rPr>
        <w:t>double</w:t>
      </w:r>
      <w:proofErr w:type="spellEnd"/>
      <w:r w:rsidRPr="001D511D">
        <w:rPr>
          <w:sz w:val="20"/>
          <w:szCs w:val="20"/>
        </w:rPr>
        <w:t xml:space="preserve"> 10)</w:t>
      </w:r>
    </w:p>
    <w:p w14:paraId="5D7EAAF4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movq</w:t>
      </w:r>
      <w:proofErr w:type="spellEnd"/>
      <w:r w:rsidRPr="001D511D">
        <w:rPr>
          <w:sz w:val="20"/>
          <w:szCs w:val="20"/>
        </w:rPr>
        <w:t xml:space="preserve">    (%</w:t>
      </w:r>
      <w:proofErr w:type="spellStart"/>
      <w:r w:rsidRPr="001D511D">
        <w:rPr>
          <w:sz w:val="20"/>
          <w:szCs w:val="20"/>
        </w:rPr>
        <w:t>rsp</w:t>
      </w:r>
      <w:proofErr w:type="spellEnd"/>
      <w:r w:rsidRPr="001D511D">
        <w:rPr>
          <w:sz w:val="20"/>
          <w:szCs w:val="20"/>
        </w:rPr>
        <w:t>), %</w:t>
      </w:r>
      <w:proofErr w:type="spellStart"/>
      <w:r w:rsidRPr="001D511D">
        <w:rPr>
          <w:sz w:val="20"/>
          <w:szCs w:val="20"/>
        </w:rPr>
        <w:t>rax</w:t>
      </w:r>
      <w:proofErr w:type="spellEnd"/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Копирует значение из оперативной памяти в регистр %</w:t>
      </w:r>
      <w:proofErr w:type="spellStart"/>
      <w:r w:rsidRPr="001D511D">
        <w:rPr>
          <w:sz w:val="20"/>
          <w:szCs w:val="20"/>
        </w:rPr>
        <w:t>rax</w:t>
      </w:r>
      <w:proofErr w:type="spellEnd"/>
    </w:p>
    <w:p w14:paraId="5F713206" w14:textId="1D1AAEB3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movl</w:t>
      </w:r>
      <w:proofErr w:type="spellEnd"/>
      <w:r w:rsidRPr="001D511D">
        <w:rPr>
          <w:sz w:val="20"/>
          <w:szCs w:val="20"/>
        </w:rPr>
        <w:t xml:space="preserve">    8(%</w:t>
      </w:r>
      <w:proofErr w:type="spellStart"/>
      <w:r w:rsidRPr="001D511D">
        <w:rPr>
          <w:sz w:val="20"/>
          <w:szCs w:val="20"/>
        </w:rPr>
        <w:t>rsp</w:t>
      </w:r>
      <w:proofErr w:type="spellEnd"/>
      <w:r w:rsidRPr="001D511D">
        <w:rPr>
          <w:sz w:val="20"/>
          <w:szCs w:val="20"/>
        </w:rPr>
        <w:t>), %</w:t>
      </w:r>
      <w:proofErr w:type="spellStart"/>
      <w:r w:rsidRPr="001D511D">
        <w:rPr>
          <w:sz w:val="20"/>
          <w:szCs w:val="20"/>
        </w:rPr>
        <w:t>edx</w:t>
      </w:r>
      <w:proofErr w:type="spellEnd"/>
      <w:r w:rsidRPr="001D511D">
        <w:rPr>
          <w:sz w:val="20"/>
          <w:szCs w:val="20"/>
        </w:rPr>
        <w:tab/>
        <w:t xml:space="preserve">// Копирует еще 4 байта </w:t>
      </w:r>
    </w:p>
    <w:p w14:paraId="1498F2CA" w14:textId="23ACBD6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pushq</w:t>
      </w:r>
      <w:proofErr w:type="spellEnd"/>
      <w:r w:rsidRPr="001D511D">
        <w:rPr>
          <w:sz w:val="20"/>
          <w:szCs w:val="20"/>
        </w:rPr>
        <w:t xml:space="preserve">   %</w:t>
      </w:r>
      <w:proofErr w:type="spellStart"/>
      <w:r w:rsidRPr="001D511D">
        <w:rPr>
          <w:sz w:val="20"/>
          <w:szCs w:val="20"/>
        </w:rPr>
        <w:t>rdx</w:t>
      </w:r>
      <w:proofErr w:type="spellEnd"/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Помещает на вершину стека значение регистра %</w:t>
      </w:r>
      <w:proofErr w:type="spellStart"/>
      <w:r w:rsidRPr="001D511D">
        <w:rPr>
          <w:sz w:val="20"/>
          <w:szCs w:val="20"/>
        </w:rPr>
        <w:t>rdx</w:t>
      </w:r>
      <w:proofErr w:type="spellEnd"/>
    </w:p>
    <w:p w14:paraId="4AA6E45B" w14:textId="34EAF0FC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pushq</w:t>
      </w:r>
      <w:proofErr w:type="spellEnd"/>
      <w:r w:rsidRPr="001D511D">
        <w:rPr>
          <w:sz w:val="20"/>
          <w:szCs w:val="20"/>
        </w:rPr>
        <w:t xml:space="preserve">   %</w:t>
      </w:r>
      <w:proofErr w:type="spellStart"/>
      <w:r w:rsidRPr="001D511D">
        <w:rPr>
          <w:sz w:val="20"/>
          <w:szCs w:val="20"/>
        </w:rPr>
        <w:t>rax</w:t>
      </w:r>
      <w:proofErr w:type="spellEnd"/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Помещает на вершину стека значение регистра %</w:t>
      </w:r>
      <w:proofErr w:type="spellStart"/>
      <w:r w:rsidRPr="001D511D">
        <w:rPr>
          <w:sz w:val="20"/>
          <w:szCs w:val="20"/>
        </w:rPr>
        <w:t>rax</w:t>
      </w:r>
      <w:proofErr w:type="spellEnd"/>
    </w:p>
    <w:p w14:paraId="7F936101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</w:p>
    <w:p w14:paraId="53FD5D6C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1D511D">
        <w:rPr>
          <w:sz w:val="20"/>
          <w:szCs w:val="20"/>
        </w:rPr>
        <w:t xml:space="preserve">        </w:t>
      </w:r>
      <w:r w:rsidRPr="001D511D">
        <w:rPr>
          <w:sz w:val="20"/>
          <w:szCs w:val="20"/>
          <w:lang w:val="en-US"/>
        </w:rPr>
        <w:t>call    Sin(long double, unsigned long)</w:t>
      </w:r>
    </w:p>
    <w:p w14:paraId="39F5CE07" w14:textId="342BC1D9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1D511D">
        <w:rPr>
          <w:sz w:val="20"/>
          <w:szCs w:val="20"/>
          <w:lang w:val="en-US"/>
        </w:rPr>
        <w:tab/>
      </w:r>
      <w:r w:rsidRPr="001D511D">
        <w:rPr>
          <w:sz w:val="20"/>
          <w:szCs w:val="20"/>
          <w:lang w:val="en-US"/>
        </w:rPr>
        <w:tab/>
      </w:r>
      <w:r w:rsidRPr="001D511D">
        <w:rPr>
          <w:sz w:val="20"/>
          <w:szCs w:val="20"/>
          <w:lang w:val="en-US"/>
        </w:rPr>
        <w:tab/>
      </w:r>
      <w:r w:rsidRPr="001D511D">
        <w:rPr>
          <w:sz w:val="20"/>
          <w:szCs w:val="20"/>
          <w:lang w:val="en-US"/>
        </w:rPr>
        <w:tab/>
        <w:t xml:space="preserve">// </w:t>
      </w:r>
      <w:r w:rsidRPr="001D511D">
        <w:rPr>
          <w:sz w:val="20"/>
          <w:szCs w:val="20"/>
        </w:rPr>
        <w:t>Вызывает</w:t>
      </w:r>
      <w:r w:rsidRPr="001D511D">
        <w:rPr>
          <w:sz w:val="20"/>
          <w:szCs w:val="20"/>
          <w:lang w:val="en-US"/>
        </w:rPr>
        <w:t xml:space="preserve"> </w:t>
      </w:r>
      <w:r w:rsidRPr="001D511D">
        <w:rPr>
          <w:sz w:val="20"/>
          <w:szCs w:val="20"/>
        </w:rPr>
        <w:t>функцию</w:t>
      </w:r>
      <w:r w:rsidRPr="001D511D">
        <w:rPr>
          <w:sz w:val="20"/>
          <w:szCs w:val="20"/>
          <w:lang w:val="en-US"/>
        </w:rPr>
        <w:t xml:space="preserve"> Sin()</w:t>
      </w:r>
    </w:p>
    <w:p w14:paraId="25EDBB8F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</w:p>
    <w:p w14:paraId="2C412EB3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1D511D">
        <w:rPr>
          <w:sz w:val="20"/>
          <w:szCs w:val="20"/>
          <w:lang w:val="en-US"/>
        </w:rPr>
        <w:t xml:space="preserve">        </w:t>
      </w:r>
      <w:proofErr w:type="spellStart"/>
      <w:r w:rsidRPr="001D511D">
        <w:rPr>
          <w:sz w:val="20"/>
          <w:szCs w:val="20"/>
          <w:lang w:val="en-US"/>
        </w:rPr>
        <w:t>movl</w:t>
      </w:r>
      <w:proofErr w:type="spellEnd"/>
      <w:r w:rsidRPr="001D511D">
        <w:rPr>
          <w:sz w:val="20"/>
          <w:szCs w:val="20"/>
          <w:lang w:val="en-US"/>
        </w:rPr>
        <w:t xml:space="preserve">    $_ZSt4cout, %</w:t>
      </w:r>
      <w:proofErr w:type="spellStart"/>
      <w:r w:rsidRPr="001D511D">
        <w:rPr>
          <w:sz w:val="20"/>
          <w:szCs w:val="20"/>
          <w:lang w:val="en-US"/>
        </w:rPr>
        <w:t>edi</w:t>
      </w:r>
      <w:proofErr w:type="spellEnd"/>
      <w:r w:rsidRPr="001D511D">
        <w:rPr>
          <w:sz w:val="20"/>
          <w:szCs w:val="20"/>
          <w:lang w:val="en-US"/>
        </w:rPr>
        <w:tab/>
        <w:t xml:space="preserve">// </w:t>
      </w:r>
      <w:r w:rsidRPr="001D511D">
        <w:rPr>
          <w:sz w:val="20"/>
          <w:szCs w:val="20"/>
        </w:rPr>
        <w:t>Помещает</w:t>
      </w:r>
      <w:r w:rsidRPr="001D511D">
        <w:rPr>
          <w:sz w:val="20"/>
          <w:szCs w:val="20"/>
          <w:lang w:val="en-US"/>
        </w:rPr>
        <w:t xml:space="preserve"> </w:t>
      </w:r>
      <w:proofErr w:type="spellStart"/>
      <w:r w:rsidRPr="001D511D">
        <w:rPr>
          <w:sz w:val="20"/>
          <w:szCs w:val="20"/>
          <w:lang w:val="en-US"/>
        </w:rPr>
        <w:t>cout</w:t>
      </w:r>
      <w:proofErr w:type="spellEnd"/>
      <w:r w:rsidRPr="001D511D">
        <w:rPr>
          <w:sz w:val="20"/>
          <w:szCs w:val="20"/>
          <w:lang w:val="en-US"/>
        </w:rPr>
        <w:t xml:space="preserve"> </w:t>
      </w:r>
      <w:r w:rsidRPr="001D511D">
        <w:rPr>
          <w:sz w:val="20"/>
          <w:szCs w:val="20"/>
        </w:rPr>
        <w:t>в</w:t>
      </w:r>
      <w:r w:rsidRPr="001D511D">
        <w:rPr>
          <w:sz w:val="20"/>
          <w:szCs w:val="20"/>
          <w:lang w:val="en-US"/>
        </w:rPr>
        <w:t xml:space="preserve"> %</w:t>
      </w:r>
      <w:proofErr w:type="spellStart"/>
      <w:r w:rsidRPr="001D511D">
        <w:rPr>
          <w:sz w:val="20"/>
          <w:szCs w:val="20"/>
          <w:lang w:val="en-US"/>
        </w:rPr>
        <w:t>edi</w:t>
      </w:r>
      <w:proofErr w:type="spellEnd"/>
    </w:p>
    <w:p w14:paraId="5BA94305" w14:textId="0DB8748E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  <w:lang w:val="en-US"/>
        </w:rPr>
        <w:t xml:space="preserve">        </w:t>
      </w:r>
      <w:proofErr w:type="spellStart"/>
      <w:r w:rsidRPr="001D511D">
        <w:rPr>
          <w:sz w:val="20"/>
          <w:szCs w:val="20"/>
        </w:rPr>
        <w:t>fstpt</w:t>
      </w:r>
      <w:proofErr w:type="spellEnd"/>
      <w:r w:rsidRPr="001D511D">
        <w:rPr>
          <w:sz w:val="20"/>
          <w:szCs w:val="20"/>
        </w:rPr>
        <w:t xml:space="preserve">   (%</w:t>
      </w:r>
      <w:proofErr w:type="spellStart"/>
      <w:r w:rsidRPr="001D511D">
        <w:rPr>
          <w:sz w:val="20"/>
          <w:szCs w:val="20"/>
        </w:rPr>
        <w:t>rsp</w:t>
      </w:r>
      <w:proofErr w:type="spellEnd"/>
      <w:r w:rsidRPr="001D511D">
        <w:rPr>
          <w:sz w:val="20"/>
          <w:szCs w:val="20"/>
        </w:rPr>
        <w:t>)</w:t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Помещает число из стека сопроцессора на в оперативную память</w:t>
      </w:r>
    </w:p>
    <w:p w14:paraId="077D074A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</w:p>
    <w:p w14:paraId="628D47A5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1D511D">
        <w:rPr>
          <w:sz w:val="20"/>
          <w:szCs w:val="20"/>
        </w:rPr>
        <w:t xml:space="preserve">        </w:t>
      </w:r>
      <w:r w:rsidRPr="001D511D">
        <w:rPr>
          <w:sz w:val="20"/>
          <w:szCs w:val="20"/>
          <w:lang w:val="en-US"/>
        </w:rPr>
        <w:t>call    std::</w:t>
      </w:r>
      <w:proofErr w:type="spellStart"/>
      <w:r w:rsidRPr="001D511D">
        <w:rPr>
          <w:sz w:val="20"/>
          <w:szCs w:val="20"/>
          <w:lang w:val="en-US"/>
        </w:rPr>
        <w:t>basic_ostream</w:t>
      </w:r>
      <w:proofErr w:type="spellEnd"/>
      <w:r w:rsidRPr="001D511D">
        <w:rPr>
          <w:sz w:val="20"/>
          <w:szCs w:val="20"/>
          <w:lang w:val="en-US"/>
        </w:rPr>
        <w:t>&lt;char, std::</w:t>
      </w:r>
      <w:proofErr w:type="spellStart"/>
      <w:r w:rsidRPr="001D511D">
        <w:rPr>
          <w:sz w:val="20"/>
          <w:szCs w:val="20"/>
          <w:lang w:val="en-US"/>
        </w:rPr>
        <w:t>char_traits</w:t>
      </w:r>
      <w:proofErr w:type="spellEnd"/>
      <w:r w:rsidRPr="001D511D">
        <w:rPr>
          <w:sz w:val="20"/>
          <w:szCs w:val="20"/>
          <w:lang w:val="en-US"/>
        </w:rPr>
        <w:t>&lt;char&gt; &gt;&amp; std::</w:t>
      </w:r>
      <w:proofErr w:type="spellStart"/>
      <w:r w:rsidRPr="001D511D">
        <w:rPr>
          <w:sz w:val="20"/>
          <w:szCs w:val="20"/>
          <w:lang w:val="en-US"/>
        </w:rPr>
        <w:t>basic_ostream</w:t>
      </w:r>
      <w:proofErr w:type="spellEnd"/>
      <w:r w:rsidRPr="001D511D">
        <w:rPr>
          <w:sz w:val="20"/>
          <w:szCs w:val="20"/>
          <w:lang w:val="en-US"/>
        </w:rPr>
        <w:t>&lt;char, std::</w:t>
      </w:r>
      <w:proofErr w:type="spellStart"/>
      <w:r w:rsidRPr="001D511D">
        <w:rPr>
          <w:sz w:val="20"/>
          <w:szCs w:val="20"/>
          <w:lang w:val="en-US"/>
        </w:rPr>
        <w:t>char_traits</w:t>
      </w:r>
      <w:proofErr w:type="spellEnd"/>
      <w:r w:rsidRPr="001D511D">
        <w:rPr>
          <w:sz w:val="20"/>
          <w:szCs w:val="20"/>
          <w:lang w:val="en-US"/>
        </w:rPr>
        <w:t>&lt;char&gt; &gt;::_</w:t>
      </w:r>
      <w:proofErr w:type="spellStart"/>
      <w:r w:rsidRPr="001D511D">
        <w:rPr>
          <w:sz w:val="20"/>
          <w:szCs w:val="20"/>
          <w:lang w:val="en-US"/>
        </w:rPr>
        <w:t>M_insert</w:t>
      </w:r>
      <w:proofErr w:type="spellEnd"/>
      <w:r w:rsidRPr="001D511D">
        <w:rPr>
          <w:sz w:val="20"/>
          <w:szCs w:val="20"/>
          <w:lang w:val="en-US"/>
        </w:rPr>
        <w:t>&lt;long double&gt;(long double)</w:t>
      </w:r>
    </w:p>
    <w:p w14:paraId="610273C2" w14:textId="785C3370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  <w:lang w:val="en-US"/>
        </w:rPr>
        <w:tab/>
      </w:r>
      <w:r w:rsidRPr="001D511D">
        <w:rPr>
          <w:sz w:val="20"/>
          <w:szCs w:val="20"/>
          <w:lang w:val="en-US"/>
        </w:rPr>
        <w:tab/>
      </w:r>
      <w:r w:rsidRPr="001D511D">
        <w:rPr>
          <w:sz w:val="20"/>
          <w:szCs w:val="20"/>
          <w:lang w:val="en-US"/>
        </w:rPr>
        <w:tab/>
      </w:r>
      <w:r w:rsidRPr="001D511D">
        <w:rPr>
          <w:sz w:val="20"/>
          <w:szCs w:val="20"/>
          <w:lang w:val="en-US"/>
        </w:rPr>
        <w:tab/>
      </w:r>
      <w:r w:rsidRPr="001D511D">
        <w:rPr>
          <w:sz w:val="20"/>
          <w:szCs w:val="20"/>
        </w:rPr>
        <w:t xml:space="preserve">// Вызывает оператор вывода </w:t>
      </w:r>
      <w:proofErr w:type="spellStart"/>
      <w:r w:rsidRPr="001D511D">
        <w:rPr>
          <w:sz w:val="20"/>
          <w:szCs w:val="20"/>
        </w:rPr>
        <w:t>cout</w:t>
      </w:r>
      <w:proofErr w:type="spellEnd"/>
      <w:r w:rsidRPr="001D511D">
        <w:rPr>
          <w:sz w:val="20"/>
          <w:szCs w:val="20"/>
        </w:rPr>
        <w:t xml:space="preserve"> &lt;&lt; для </w:t>
      </w:r>
      <w:proofErr w:type="spellStart"/>
      <w:r w:rsidRPr="001D511D">
        <w:rPr>
          <w:sz w:val="20"/>
          <w:szCs w:val="20"/>
        </w:rPr>
        <w:t>long</w:t>
      </w:r>
      <w:proofErr w:type="spellEnd"/>
      <w:r w:rsidRPr="001D511D">
        <w:rPr>
          <w:sz w:val="20"/>
          <w:szCs w:val="20"/>
        </w:rPr>
        <w:t xml:space="preserve"> </w:t>
      </w:r>
      <w:proofErr w:type="spellStart"/>
      <w:r w:rsidRPr="001D511D">
        <w:rPr>
          <w:sz w:val="20"/>
          <w:szCs w:val="20"/>
        </w:rPr>
        <w:t>double</w:t>
      </w:r>
      <w:proofErr w:type="spellEnd"/>
      <w:r w:rsidRPr="001D511D">
        <w:rPr>
          <w:sz w:val="20"/>
          <w:szCs w:val="20"/>
        </w:rPr>
        <w:t xml:space="preserve"> </w:t>
      </w:r>
      <w:proofErr w:type="spellStart"/>
      <w:r w:rsidRPr="001D511D">
        <w:rPr>
          <w:sz w:val="20"/>
          <w:szCs w:val="20"/>
        </w:rPr>
        <w:t>Sin</w:t>
      </w:r>
      <w:proofErr w:type="spellEnd"/>
      <w:r w:rsidRPr="001D511D">
        <w:rPr>
          <w:sz w:val="20"/>
          <w:szCs w:val="20"/>
        </w:rPr>
        <w:t>()</w:t>
      </w:r>
    </w:p>
    <w:p w14:paraId="361FCC1E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</w:p>
    <w:p w14:paraId="7CE6714A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movq</w:t>
      </w:r>
      <w:proofErr w:type="spellEnd"/>
      <w:r w:rsidRPr="001D511D">
        <w:rPr>
          <w:sz w:val="20"/>
          <w:szCs w:val="20"/>
        </w:rPr>
        <w:t xml:space="preserve">    %</w:t>
      </w:r>
      <w:proofErr w:type="spellStart"/>
      <w:r w:rsidRPr="001D511D">
        <w:rPr>
          <w:sz w:val="20"/>
          <w:szCs w:val="20"/>
        </w:rPr>
        <w:t>rax</w:t>
      </w:r>
      <w:proofErr w:type="spellEnd"/>
      <w:r w:rsidRPr="001D511D">
        <w:rPr>
          <w:sz w:val="20"/>
          <w:szCs w:val="20"/>
        </w:rPr>
        <w:t>, %</w:t>
      </w:r>
      <w:proofErr w:type="spellStart"/>
      <w:r w:rsidRPr="001D511D">
        <w:rPr>
          <w:sz w:val="20"/>
          <w:szCs w:val="20"/>
        </w:rPr>
        <w:t>rdi</w:t>
      </w:r>
      <w:proofErr w:type="spellEnd"/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Помещает результат вывода в регистр %</w:t>
      </w:r>
      <w:proofErr w:type="spellStart"/>
      <w:r w:rsidRPr="001D511D">
        <w:rPr>
          <w:sz w:val="20"/>
          <w:szCs w:val="20"/>
        </w:rPr>
        <w:t>rdi</w:t>
      </w:r>
      <w:proofErr w:type="spellEnd"/>
    </w:p>
    <w:p w14:paraId="2F950E48" w14:textId="042E5750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popq</w:t>
      </w:r>
      <w:proofErr w:type="spellEnd"/>
      <w:r w:rsidRPr="001D511D">
        <w:rPr>
          <w:sz w:val="20"/>
          <w:szCs w:val="20"/>
        </w:rPr>
        <w:t xml:space="preserve">    %</w:t>
      </w:r>
      <w:proofErr w:type="spellStart"/>
      <w:r w:rsidRPr="001D511D">
        <w:rPr>
          <w:sz w:val="20"/>
          <w:szCs w:val="20"/>
        </w:rPr>
        <w:t>rax</w:t>
      </w:r>
      <w:proofErr w:type="spellEnd"/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Удаляет значение с вершины стека и помещает его в регистр %</w:t>
      </w:r>
      <w:proofErr w:type="spellStart"/>
      <w:r w:rsidRPr="001D511D">
        <w:rPr>
          <w:sz w:val="20"/>
          <w:szCs w:val="20"/>
        </w:rPr>
        <w:t>rax</w:t>
      </w:r>
      <w:proofErr w:type="spellEnd"/>
    </w:p>
    <w:p w14:paraId="0451B74D" w14:textId="00D842DA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popq</w:t>
      </w:r>
      <w:proofErr w:type="spellEnd"/>
      <w:r w:rsidRPr="001D511D">
        <w:rPr>
          <w:sz w:val="20"/>
          <w:szCs w:val="20"/>
        </w:rPr>
        <w:t xml:space="preserve">    %</w:t>
      </w:r>
      <w:proofErr w:type="spellStart"/>
      <w:r w:rsidRPr="001D511D">
        <w:rPr>
          <w:sz w:val="20"/>
          <w:szCs w:val="20"/>
        </w:rPr>
        <w:t>rdx</w:t>
      </w:r>
      <w:proofErr w:type="spellEnd"/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Удаляет значение с вершины стека и помещает его в регистр %</w:t>
      </w:r>
      <w:proofErr w:type="spellStart"/>
      <w:r w:rsidRPr="001D511D">
        <w:rPr>
          <w:sz w:val="20"/>
          <w:szCs w:val="20"/>
        </w:rPr>
        <w:t>rdx</w:t>
      </w:r>
      <w:proofErr w:type="spellEnd"/>
    </w:p>
    <w:p w14:paraId="4DF1C1F7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</w:p>
    <w:p w14:paraId="4EAAF506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1D511D">
        <w:rPr>
          <w:sz w:val="20"/>
          <w:szCs w:val="20"/>
        </w:rPr>
        <w:t xml:space="preserve">        </w:t>
      </w:r>
      <w:r w:rsidRPr="001D511D">
        <w:rPr>
          <w:sz w:val="20"/>
          <w:szCs w:val="20"/>
          <w:lang w:val="en-US"/>
        </w:rPr>
        <w:t>call    std::</w:t>
      </w:r>
      <w:proofErr w:type="spellStart"/>
      <w:r w:rsidRPr="001D511D">
        <w:rPr>
          <w:sz w:val="20"/>
          <w:szCs w:val="20"/>
          <w:lang w:val="en-US"/>
        </w:rPr>
        <w:t>basic_ostream</w:t>
      </w:r>
      <w:proofErr w:type="spellEnd"/>
      <w:r w:rsidRPr="001D511D">
        <w:rPr>
          <w:sz w:val="20"/>
          <w:szCs w:val="20"/>
          <w:lang w:val="en-US"/>
        </w:rPr>
        <w:t>&lt;char, std::</w:t>
      </w:r>
      <w:proofErr w:type="spellStart"/>
      <w:r w:rsidRPr="001D511D">
        <w:rPr>
          <w:sz w:val="20"/>
          <w:szCs w:val="20"/>
          <w:lang w:val="en-US"/>
        </w:rPr>
        <w:t>char_traits</w:t>
      </w:r>
      <w:proofErr w:type="spellEnd"/>
      <w:r w:rsidRPr="001D511D">
        <w:rPr>
          <w:sz w:val="20"/>
          <w:szCs w:val="20"/>
          <w:lang w:val="en-US"/>
        </w:rPr>
        <w:t>&lt;char&gt; &gt;&amp; std::</w:t>
      </w:r>
      <w:proofErr w:type="spellStart"/>
      <w:r w:rsidRPr="001D511D">
        <w:rPr>
          <w:sz w:val="20"/>
          <w:szCs w:val="20"/>
          <w:lang w:val="en-US"/>
        </w:rPr>
        <w:t>endl</w:t>
      </w:r>
      <w:proofErr w:type="spellEnd"/>
      <w:r w:rsidRPr="001D511D">
        <w:rPr>
          <w:sz w:val="20"/>
          <w:szCs w:val="20"/>
          <w:lang w:val="en-US"/>
        </w:rPr>
        <w:t>&lt;char, std::</w:t>
      </w:r>
      <w:proofErr w:type="spellStart"/>
      <w:r w:rsidRPr="001D511D">
        <w:rPr>
          <w:sz w:val="20"/>
          <w:szCs w:val="20"/>
          <w:lang w:val="en-US"/>
        </w:rPr>
        <w:t>char_traits</w:t>
      </w:r>
      <w:proofErr w:type="spellEnd"/>
      <w:r w:rsidRPr="001D511D">
        <w:rPr>
          <w:sz w:val="20"/>
          <w:szCs w:val="20"/>
          <w:lang w:val="en-US"/>
        </w:rPr>
        <w:t>&lt;char&gt; &gt;(std::</w:t>
      </w:r>
      <w:proofErr w:type="spellStart"/>
      <w:r w:rsidRPr="001D511D">
        <w:rPr>
          <w:sz w:val="20"/>
          <w:szCs w:val="20"/>
          <w:lang w:val="en-US"/>
        </w:rPr>
        <w:t>basic_ostream</w:t>
      </w:r>
      <w:proofErr w:type="spellEnd"/>
      <w:r w:rsidRPr="001D511D">
        <w:rPr>
          <w:sz w:val="20"/>
          <w:szCs w:val="20"/>
          <w:lang w:val="en-US"/>
        </w:rPr>
        <w:t>&lt;char, std::</w:t>
      </w:r>
      <w:proofErr w:type="spellStart"/>
      <w:r w:rsidRPr="001D511D">
        <w:rPr>
          <w:sz w:val="20"/>
          <w:szCs w:val="20"/>
          <w:lang w:val="en-US"/>
        </w:rPr>
        <w:t>char_traits</w:t>
      </w:r>
      <w:proofErr w:type="spellEnd"/>
      <w:r w:rsidRPr="001D511D">
        <w:rPr>
          <w:sz w:val="20"/>
          <w:szCs w:val="20"/>
          <w:lang w:val="en-US"/>
        </w:rPr>
        <w:t>&lt;char&gt; &gt;&amp;) [clone .isra.0]</w:t>
      </w:r>
    </w:p>
    <w:p w14:paraId="0F86CE49" w14:textId="03894DCF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  <w:lang w:val="en-US"/>
        </w:rPr>
        <w:tab/>
      </w:r>
      <w:r w:rsidRPr="001D511D">
        <w:rPr>
          <w:sz w:val="20"/>
          <w:szCs w:val="20"/>
          <w:lang w:val="en-US"/>
        </w:rPr>
        <w:tab/>
      </w:r>
      <w:r w:rsidRPr="001D511D">
        <w:rPr>
          <w:sz w:val="20"/>
          <w:szCs w:val="20"/>
          <w:lang w:val="en-US"/>
        </w:rPr>
        <w:tab/>
      </w:r>
      <w:r w:rsidRPr="001D511D">
        <w:rPr>
          <w:sz w:val="20"/>
          <w:szCs w:val="20"/>
          <w:lang w:val="en-US"/>
        </w:rPr>
        <w:tab/>
      </w:r>
      <w:r w:rsidRPr="001D511D">
        <w:rPr>
          <w:sz w:val="20"/>
          <w:szCs w:val="20"/>
        </w:rPr>
        <w:t xml:space="preserve">// Выводит </w:t>
      </w:r>
      <w:proofErr w:type="spellStart"/>
      <w:r w:rsidRPr="001D511D">
        <w:rPr>
          <w:sz w:val="20"/>
          <w:szCs w:val="20"/>
        </w:rPr>
        <w:t>std</w:t>
      </w:r>
      <w:proofErr w:type="spellEnd"/>
      <w:r w:rsidRPr="001D511D">
        <w:rPr>
          <w:sz w:val="20"/>
          <w:szCs w:val="20"/>
        </w:rPr>
        <w:t>::</w:t>
      </w:r>
      <w:proofErr w:type="spellStart"/>
      <w:r w:rsidRPr="001D511D">
        <w:rPr>
          <w:sz w:val="20"/>
          <w:szCs w:val="20"/>
        </w:rPr>
        <w:t>endl</w:t>
      </w:r>
      <w:proofErr w:type="spellEnd"/>
    </w:p>
    <w:p w14:paraId="41A47799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</w:p>
    <w:p w14:paraId="5D8D0172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movl</w:t>
      </w:r>
      <w:proofErr w:type="spellEnd"/>
      <w:r w:rsidRPr="001D511D">
        <w:rPr>
          <w:sz w:val="20"/>
          <w:szCs w:val="20"/>
        </w:rPr>
        <w:t xml:space="preserve">    $6, %</w:t>
      </w:r>
      <w:proofErr w:type="spellStart"/>
      <w:r w:rsidRPr="001D511D">
        <w:rPr>
          <w:sz w:val="20"/>
          <w:szCs w:val="20"/>
        </w:rPr>
        <w:t>edx</w:t>
      </w:r>
      <w:proofErr w:type="spellEnd"/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Помещает число 6 в регистр %</w:t>
      </w:r>
      <w:proofErr w:type="spellStart"/>
      <w:r w:rsidRPr="001D511D">
        <w:rPr>
          <w:sz w:val="20"/>
          <w:szCs w:val="20"/>
        </w:rPr>
        <w:t>edx</w:t>
      </w:r>
      <w:proofErr w:type="spellEnd"/>
    </w:p>
    <w:p w14:paraId="057D5C97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movl</w:t>
      </w:r>
      <w:proofErr w:type="spellEnd"/>
      <w:r w:rsidRPr="001D511D">
        <w:rPr>
          <w:sz w:val="20"/>
          <w:szCs w:val="20"/>
        </w:rPr>
        <w:t xml:space="preserve">    $.LC10, %</w:t>
      </w:r>
      <w:proofErr w:type="spellStart"/>
      <w:r w:rsidRPr="001D511D">
        <w:rPr>
          <w:sz w:val="20"/>
          <w:szCs w:val="20"/>
        </w:rPr>
        <w:t>esi</w:t>
      </w:r>
      <w:proofErr w:type="spellEnd"/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Помещает адрес метки со строкой "Time: "</w:t>
      </w:r>
    </w:p>
    <w:p w14:paraId="3555CF18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lastRenderedPageBreak/>
        <w:t xml:space="preserve">        </w:t>
      </w:r>
      <w:proofErr w:type="spellStart"/>
      <w:r w:rsidRPr="001D511D">
        <w:rPr>
          <w:sz w:val="20"/>
          <w:szCs w:val="20"/>
        </w:rPr>
        <w:t>movl</w:t>
      </w:r>
      <w:proofErr w:type="spellEnd"/>
      <w:r w:rsidRPr="001D511D">
        <w:rPr>
          <w:sz w:val="20"/>
          <w:szCs w:val="20"/>
        </w:rPr>
        <w:t xml:space="preserve">    $_ZSt4cout, %</w:t>
      </w:r>
      <w:proofErr w:type="spellStart"/>
      <w:r w:rsidRPr="001D511D">
        <w:rPr>
          <w:sz w:val="20"/>
          <w:szCs w:val="20"/>
        </w:rPr>
        <w:t>edi</w:t>
      </w:r>
      <w:proofErr w:type="spellEnd"/>
      <w:r w:rsidRPr="001D511D">
        <w:rPr>
          <w:sz w:val="20"/>
          <w:szCs w:val="20"/>
        </w:rPr>
        <w:tab/>
        <w:t xml:space="preserve">// Помещает </w:t>
      </w:r>
      <w:proofErr w:type="spellStart"/>
      <w:r w:rsidRPr="001D511D">
        <w:rPr>
          <w:sz w:val="20"/>
          <w:szCs w:val="20"/>
        </w:rPr>
        <w:t>cout</w:t>
      </w:r>
      <w:proofErr w:type="spellEnd"/>
      <w:r w:rsidRPr="001D511D">
        <w:rPr>
          <w:sz w:val="20"/>
          <w:szCs w:val="20"/>
        </w:rPr>
        <w:t xml:space="preserve"> в регистр %</w:t>
      </w:r>
      <w:proofErr w:type="spellStart"/>
      <w:r w:rsidRPr="001D511D">
        <w:rPr>
          <w:sz w:val="20"/>
          <w:szCs w:val="20"/>
        </w:rPr>
        <w:t>edi</w:t>
      </w:r>
      <w:proofErr w:type="spellEnd"/>
    </w:p>
    <w:p w14:paraId="37F69513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</w:p>
    <w:p w14:paraId="09C1CD14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1D511D">
        <w:rPr>
          <w:sz w:val="20"/>
          <w:szCs w:val="20"/>
        </w:rPr>
        <w:t xml:space="preserve">        </w:t>
      </w:r>
      <w:r w:rsidRPr="001D511D">
        <w:rPr>
          <w:sz w:val="20"/>
          <w:szCs w:val="20"/>
          <w:lang w:val="en-US"/>
        </w:rPr>
        <w:t>call    std::</w:t>
      </w:r>
      <w:proofErr w:type="spellStart"/>
      <w:r w:rsidRPr="001D511D">
        <w:rPr>
          <w:sz w:val="20"/>
          <w:szCs w:val="20"/>
          <w:lang w:val="en-US"/>
        </w:rPr>
        <w:t>basic_ostream</w:t>
      </w:r>
      <w:proofErr w:type="spellEnd"/>
      <w:r w:rsidRPr="001D511D">
        <w:rPr>
          <w:sz w:val="20"/>
          <w:szCs w:val="20"/>
          <w:lang w:val="en-US"/>
        </w:rPr>
        <w:t>&lt;char, std::</w:t>
      </w:r>
      <w:proofErr w:type="spellStart"/>
      <w:r w:rsidRPr="001D511D">
        <w:rPr>
          <w:sz w:val="20"/>
          <w:szCs w:val="20"/>
          <w:lang w:val="en-US"/>
        </w:rPr>
        <w:t>char_traits</w:t>
      </w:r>
      <w:proofErr w:type="spellEnd"/>
      <w:r w:rsidRPr="001D511D">
        <w:rPr>
          <w:sz w:val="20"/>
          <w:szCs w:val="20"/>
          <w:lang w:val="en-US"/>
        </w:rPr>
        <w:t>&lt;char&gt; &gt;&amp; std::__</w:t>
      </w:r>
      <w:proofErr w:type="spellStart"/>
      <w:r w:rsidRPr="001D511D">
        <w:rPr>
          <w:sz w:val="20"/>
          <w:szCs w:val="20"/>
          <w:lang w:val="en-US"/>
        </w:rPr>
        <w:t>ostream_insert</w:t>
      </w:r>
      <w:proofErr w:type="spellEnd"/>
      <w:r w:rsidRPr="001D511D">
        <w:rPr>
          <w:sz w:val="20"/>
          <w:szCs w:val="20"/>
          <w:lang w:val="en-US"/>
        </w:rPr>
        <w:t>&lt;char, std::</w:t>
      </w:r>
      <w:proofErr w:type="spellStart"/>
      <w:r w:rsidRPr="001D511D">
        <w:rPr>
          <w:sz w:val="20"/>
          <w:szCs w:val="20"/>
          <w:lang w:val="en-US"/>
        </w:rPr>
        <w:t>char_traits</w:t>
      </w:r>
      <w:proofErr w:type="spellEnd"/>
      <w:r w:rsidRPr="001D511D">
        <w:rPr>
          <w:sz w:val="20"/>
          <w:szCs w:val="20"/>
          <w:lang w:val="en-US"/>
        </w:rPr>
        <w:t>&lt;char&gt; &gt;(std::</w:t>
      </w:r>
      <w:proofErr w:type="spellStart"/>
      <w:r w:rsidRPr="001D511D">
        <w:rPr>
          <w:sz w:val="20"/>
          <w:szCs w:val="20"/>
          <w:lang w:val="en-US"/>
        </w:rPr>
        <w:t>basic_ostream</w:t>
      </w:r>
      <w:proofErr w:type="spellEnd"/>
      <w:r w:rsidRPr="001D511D">
        <w:rPr>
          <w:sz w:val="20"/>
          <w:szCs w:val="20"/>
          <w:lang w:val="en-US"/>
        </w:rPr>
        <w:t>&lt;char, std::</w:t>
      </w:r>
      <w:proofErr w:type="spellStart"/>
      <w:r w:rsidRPr="001D511D">
        <w:rPr>
          <w:sz w:val="20"/>
          <w:szCs w:val="20"/>
          <w:lang w:val="en-US"/>
        </w:rPr>
        <w:t>char_traits</w:t>
      </w:r>
      <w:proofErr w:type="spellEnd"/>
      <w:r w:rsidRPr="001D511D">
        <w:rPr>
          <w:sz w:val="20"/>
          <w:szCs w:val="20"/>
          <w:lang w:val="en-US"/>
        </w:rPr>
        <w:t>&lt;char&gt; &gt;&amp;, char const*, long)</w:t>
      </w:r>
    </w:p>
    <w:p w14:paraId="6AE51D34" w14:textId="457AC2E9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  <w:lang w:val="en-US"/>
        </w:rPr>
        <w:tab/>
      </w:r>
      <w:r w:rsidRPr="001D511D">
        <w:rPr>
          <w:sz w:val="20"/>
          <w:szCs w:val="20"/>
          <w:lang w:val="en-US"/>
        </w:rPr>
        <w:tab/>
      </w:r>
      <w:r w:rsidRPr="001D511D">
        <w:rPr>
          <w:sz w:val="20"/>
          <w:szCs w:val="20"/>
          <w:lang w:val="en-US"/>
        </w:rPr>
        <w:tab/>
      </w:r>
      <w:r w:rsidRPr="001D511D">
        <w:rPr>
          <w:sz w:val="20"/>
          <w:szCs w:val="20"/>
          <w:lang w:val="en-US"/>
        </w:rPr>
        <w:tab/>
      </w:r>
      <w:r w:rsidRPr="001D511D">
        <w:rPr>
          <w:sz w:val="20"/>
          <w:szCs w:val="20"/>
        </w:rPr>
        <w:t>// Вызывает оператор вывода строки "Time: "</w:t>
      </w:r>
    </w:p>
    <w:p w14:paraId="729E42C8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</w:p>
    <w:p w14:paraId="3C74EC44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call</w:t>
      </w:r>
      <w:proofErr w:type="spellEnd"/>
      <w:r w:rsidRPr="001D511D">
        <w:rPr>
          <w:sz w:val="20"/>
          <w:szCs w:val="20"/>
        </w:rPr>
        <w:t xml:space="preserve">    </w:t>
      </w:r>
      <w:proofErr w:type="spellStart"/>
      <w:r w:rsidRPr="001D511D">
        <w:rPr>
          <w:sz w:val="20"/>
          <w:szCs w:val="20"/>
        </w:rPr>
        <w:t>clock</w:t>
      </w:r>
      <w:proofErr w:type="spellEnd"/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 xml:space="preserve">// Вызывает функцию </w:t>
      </w:r>
      <w:proofErr w:type="spellStart"/>
      <w:r w:rsidRPr="001D511D">
        <w:rPr>
          <w:sz w:val="20"/>
          <w:szCs w:val="20"/>
        </w:rPr>
        <w:t>clock</w:t>
      </w:r>
      <w:proofErr w:type="spellEnd"/>
      <w:r w:rsidRPr="001D511D">
        <w:rPr>
          <w:sz w:val="20"/>
          <w:szCs w:val="20"/>
        </w:rPr>
        <w:t>()</w:t>
      </w:r>
    </w:p>
    <w:p w14:paraId="6C98BF0C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subq</w:t>
      </w:r>
      <w:proofErr w:type="spellEnd"/>
      <w:r w:rsidRPr="001D511D">
        <w:rPr>
          <w:sz w:val="20"/>
          <w:szCs w:val="20"/>
        </w:rPr>
        <w:t xml:space="preserve">    $16, %</w:t>
      </w:r>
      <w:proofErr w:type="spellStart"/>
      <w:r w:rsidRPr="001D511D">
        <w:rPr>
          <w:sz w:val="20"/>
          <w:szCs w:val="20"/>
        </w:rPr>
        <w:t>rsp</w:t>
      </w:r>
      <w:proofErr w:type="spellEnd"/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Выделяет 16 байт на вершине стека</w:t>
      </w:r>
    </w:p>
    <w:p w14:paraId="3AE6211A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movl</w:t>
      </w:r>
      <w:proofErr w:type="spellEnd"/>
      <w:r w:rsidRPr="001D511D">
        <w:rPr>
          <w:sz w:val="20"/>
          <w:szCs w:val="20"/>
        </w:rPr>
        <w:t xml:space="preserve">    $_ZSt4cout, %</w:t>
      </w:r>
      <w:proofErr w:type="spellStart"/>
      <w:r w:rsidRPr="001D511D">
        <w:rPr>
          <w:sz w:val="20"/>
          <w:szCs w:val="20"/>
        </w:rPr>
        <w:t>edi</w:t>
      </w:r>
      <w:proofErr w:type="spellEnd"/>
      <w:r w:rsidRPr="001D511D">
        <w:rPr>
          <w:sz w:val="20"/>
          <w:szCs w:val="20"/>
        </w:rPr>
        <w:tab/>
        <w:t xml:space="preserve">// Помещает </w:t>
      </w:r>
      <w:proofErr w:type="spellStart"/>
      <w:r w:rsidRPr="001D511D">
        <w:rPr>
          <w:sz w:val="20"/>
          <w:szCs w:val="20"/>
        </w:rPr>
        <w:t>cout</w:t>
      </w:r>
      <w:proofErr w:type="spellEnd"/>
      <w:r w:rsidRPr="001D511D">
        <w:rPr>
          <w:sz w:val="20"/>
          <w:szCs w:val="20"/>
        </w:rPr>
        <w:t xml:space="preserve"> в %</w:t>
      </w:r>
      <w:proofErr w:type="spellStart"/>
      <w:r w:rsidRPr="001D511D">
        <w:rPr>
          <w:sz w:val="20"/>
          <w:szCs w:val="20"/>
        </w:rPr>
        <w:t>edi</w:t>
      </w:r>
      <w:proofErr w:type="spellEnd"/>
    </w:p>
    <w:p w14:paraId="2990B219" w14:textId="11943946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movq</w:t>
      </w:r>
      <w:proofErr w:type="spellEnd"/>
      <w:r w:rsidRPr="001D511D">
        <w:rPr>
          <w:sz w:val="20"/>
          <w:szCs w:val="20"/>
        </w:rPr>
        <w:t xml:space="preserve">    %</w:t>
      </w:r>
      <w:proofErr w:type="spellStart"/>
      <w:r w:rsidRPr="001D511D">
        <w:rPr>
          <w:sz w:val="20"/>
          <w:szCs w:val="20"/>
        </w:rPr>
        <w:t>rax</w:t>
      </w:r>
      <w:proofErr w:type="spellEnd"/>
      <w:r w:rsidRPr="001D511D">
        <w:rPr>
          <w:sz w:val="20"/>
          <w:szCs w:val="20"/>
        </w:rPr>
        <w:t>, 16(%</w:t>
      </w:r>
      <w:proofErr w:type="spellStart"/>
      <w:r w:rsidRPr="001D511D">
        <w:rPr>
          <w:sz w:val="20"/>
          <w:szCs w:val="20"/>
        </w:rPr>
        <w:t>rsp</w:t>
      </w:r>
      <w:proofErr w:type="spellEnd"/>
      <w:r w:rsidRPr="001D511D">
        <w:rPr>
          <w:sz w:val="20"/>
          <w:szCs w:val="20"/>
        </w:rPr>
        <w:t>)</w:t>
      </w:r>
      <w:r w:rsidRPr="001D511D">
        <w:rPr>
          <w:sz w:val="20"/>
          <w:szCs w:val="20"/>
        </w:rPr>
        <w:tab/>
        <w:t xml:space="preserve">// Помещает результат функции </w:t>
      </w:r>
      <w:proofErr w:type="spellStart"/>
      <w:r w:rsidRPr="001D511D">
        <w:rPr>
          <w:sz w:val="20"/>
          <w:szCs w:val="20"/>
        </w:rPr>
        <w:t>clock</w:t>
      </w:r>
      <w:proofErr w:type="spellEnd"/>
      <w:r w:rsidRPr="001D511D">
        <w:rPr>
          <w:sz w:val="20"/>
          <w:szCs w:val="20"/>
        </w:rPr>
        <w:t>() в оперативную память</w:t>
      </w:r>
    </w:p>
    <w:p w14:paraId="2F0D1FC8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fildq</w:t>
      </w:r>
      <w:proofErr w:type="spellEnd"/>
      <w:r w:rsidRPr="001D511D">
        <w:rPr>
          <w:sz w:val="20"/>
          <w:szCs w:val="20"/>
        </w:rPr>
        <w:t xml:space="preserve">   16(%</w:t>
      </w:r>
      <w:proofErr w:type="spellStart"/>
      <w:r w:rsidRPr="001D511D">
        <w:rPr>
          <w:sz w:val="20"/>
          <w:szCs w:val="20"/>
        </w:rPr>
        <w:t>rsp</w:t>
      </w:r>
      <w:proofErr w:type="spellEnd"/>
      <w:r w:rsidRPr="001D511D">
        <w:rPr>
          <w:sz w:val="20"/>
          <w:szCs w:val="20"/>
        </w:rPr>
        <w:t>)</w:t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 xml:space="preserve">// Загружает целое число </w:t>
      </w:r>
      <w:proofErr w:type="spellStart"/>
      <w:r w:rsidRPr="001D511D">
        <w:rPr>
          <w:sz w:val="20"/>
          <w:szCs w:val="20"/>
        </w:rPr>
        <w:t>clock</w:t>
      </w:r>
      <w:proofErr w:type="spellEnd"/>
      <w:r w:rsidRPr="001D511D">
        <w:rPr>
          <w:sz w:val="20"/>
          <w:szCs w:val="20"/>
        </w:rPr>
        <w:t>() в стек сопроцессора</w:t>
      </w:r>
    </w:p>
    <w:p w14:paraId="25890610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fdivs</w:t>
      </w:r>
      <w:proofErr w:type="spellEnd"/>
      <w:r w:rsidRPr="001D511D">
        <w:rPr>
          <w:sz w:val="20"/>
          <w:szCs w:val="20"/>
        </w:rPr>
        <w:t xml:space="preserve">   .LC11(%</w:t>
      </w:r>
      <w:proofErr w:type="spellStart"/>
      <w:r w:rsidRPr="001D511D">
        <w:rPr>
          <w:sz w:val="20"/>
          <w:szCs w:val="20"/>
        </w:rPr>
        <w:t>rip</w:t>
      </w:r>
      <w:proofErr w:type="spellEnd"/>
      <w:r w:rsidRPr="001D511D">
        <w:rPr>
          <w:sz w:val="20"/>
          <w:szCs w:val="20"/>
        </w:rPr>
        <w:t>)</w:t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 xml:space="preserve">// Делит </w:t>
      </w:r>
      <w:proofErr w:type="spellStart"/>
      <w:r w:rsidRPr="001D511D">
        <w:rPr>
          <w:sz w:val="20"/>
          <w:szCs w:val="20"/>
        </w:rPr>
        <w:t>clock</w:t>
      </w:r>
      <w:proofErr w:type="spellEnd"/>
      <w:r w:rsidRPr="001D511D">
        <w:rPr>
          <w:sz w:val="20"/>
          <w:szCs w:val="20"/>
        </w:rPr>
        <w:t xml:space="preserve">() в стеке сопроцессора на вещественное число по метке .LC11 (CLOCKS_PER_SEC) и помещает результат на место </w:t>
      </w:r>
      <w:proofErr w:type="spellStart"/>
      <w:r w:rsidRPr="001D511D">
        <w:rPr>
          <w:sz w:val="20"/>
          <w:szCs w:val="20"/>
        </w:rPr>
        <w:t>clock</w:t>
      </w:r>
      <w:proofErr w:type="spellEnd"/>
      <w:r w:rsidRPr="001D511D">
        <w:rPr>
          <w:sz w:val="20"/>
          <w:szCs w:val="20"/>
        </w:rPr>
        <w:t>()</w:t>
      </w:r>
    </w:p>
    <w:p w14:paraId="14BA5574" w14:textId="7E65F7BC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fstpt</w:t>
      </w:r>
      <w:proofErr w:type="spellEnd"/>
      <w:r w:rsidRPr="001D511D">
        <w:rPr>
          <w:sz w:val="20"/>
          <w:szCs w:val="20"/>
        </w:rPr>
        <w:t xml:space="preserve">   (%</w:t>
      </w:r>
      <w:proofErr w:type="spellStart"/>
      <w:r w:rsidRPr="001D511D">
        <w:rPr>
          <w:sz w:val="20"/>
          <w:szCs w:val="20"/>
        </w:rPr>
        <w:t>rsp</w:t>
      </w:r>
      <w:proofErr w:type="spellEnd"/>
      <w:r w:rsidRPr="001D511D">
        <w:rPr>
          <w:sz w:val="20"/>
          <w:szCs w:val="20"/>
        </w:rPr>
        <w:t>)</w:t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 xml:space="preserve">// Помещает число </w:t>
      </w:r>
      <w:proofErr w:type="spellStart"/>
      <w:r w:rsidRPr="001D511D">
        <w:rPr>
          <w:sz w:val="20"/>
          <w:szCs w:val="20"/>
        </w:rPr>
        <w:t>clock</w:t>
      </w:r>
      <w:proofErr w:type="spellEnd"/>
      <w:r w:rsidRPr="001D511D">
        <w:rPr>
          <w:sz w:val="20"/>
          <w:szCs w:val="20"/>
        </w:rPr>
        <w:t>() из вершины стека сопроцессора в оперативную память, после чего выталкивает его из сопроцессора</w:t>
      </w:r>
    </w:p>
    <w:p w14:paraId="4B6CFB1D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</w:p>
    <w:p w14:paraId="2EEA5550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1D511D">
        <w:rPr>
          <w:sz w:val="20"/>
          <w:szCs w:val="20"/>
        </w:rPr>
        <w:t xml:space="preserve">        </w:t>
      </w:r>
      <w:r w:rsidRPr="001D511D">
        <w:rPr>
          <w:sz w:val="20"/>
          <w:szCs w:val="20"/>
          <w:lang w:val="en-US"/>
        </w:rPr>
        <w:t>call    std::</w:t>
      </w:r>
      <w:proofErr w:type="spellStart"/>
      <w:r w:rsidRPr="001D511D">
        <w:rPr>
          <w:sz w:val="20"/>
          <w:szCs w:val="20"/>
          <w:lang w:val="en-US"/>
        </w:rPr>
        <w:t>basic_ostream</w:t>
      </w:r>
      <w:proofErr w:type="spellEnd"/>
      <w:r w:rsidRPr="001D511D">
        <w:rPr>
          <w:sz w:val="20"/>
          <w:szCs w:val="20"/>
          <w:lang w:val="en-US"/>
        </w:rPr>
        <w:t>&lt;char, std::</w:t>
      </w:r>
      <w:proofErr w:type="spellStart"/>
      <w:r w:rsidRPr="001D511D">
        <w:rPr>
          <w:sz w:val="20"/>
          <w:szCs w:val="20"/>
          <w:lang w:val="en-US"/>
        </w:rPr>
        <w:t>char_traits</w:t>
      </w:r>
      <w:proofErr w:type="spellEnd"/>
      <w:r w:rsidRPr="001D511D">
        <w:rPr>
          <w:sz w:val="20"/>
          <w:szCs w:val="20"/>
          <w:lang w:val="en-US"/>
        </w:rPr>
        <w:t>&lt;char&gt; &gt;&amp; std::</w:t>
      </w:r>
      <w:proofErr w:type="spellStart"/>
      <w:r w:rsidRPr="001D511D">
        <w:rPr>
          <w:sz w:val="20"/>
          <w:szCs w:val="20"/>
          <w:lang w:val="en-US"/>
        </w:rPr>
        <w:t>basic_ostream</w:t>
      </w:r>
      <w:proofErr w:type="spellEnd"/>
      <w:r w:rsidRPr="001D511D">
        <w:rPr>
          <w:sz w:val="20"/>
          <w:szCs w:val="20"/>
          <w:lang w:val="en-US"/>
        </w:rPr>
        <w:t>&lt;char, std::</w:t>
      </w:r>
      <w:proofErr w:type="spellStart"/>
      <w:r w:rsidRPr="001D511D">
        <w:rPr>
          <w:sz w:val="20"/>
          <w:szCs w:val="20"/>
          <w:lang w:val="en-US"/>
        </w:rPr>
        <w:t>char_traits</w:t>
      </w:r>
      <w:proofErr w:type="spellEnd"/>
      <w:r w:rsidRPr="001D511D">
        <w:rPr>
          <w:sz w:val="20"/>
          <w:szCs w:val="20"/>
          <w:lang w:val="en-US"/>
        </w:rPr>
        <w:t>&lt;char&gt; &gt;::_</w:t>
      </w:r>
      <w:proofErr w:type="spellStart"/>
      <w:r w:rsidRPr="001D511D">
        <w:rPr>
          <w:sz w:val="20"/>
          <w:szCs w:val="20"/>
          <w:lang w:val="en-US"/>
        </w:rPr>
        <w:t>M_insert</w:t>
      </w:r>
      <w:proofErr w:type="spellEnd"/>
      <w:r w:rsidRPr="001D511D">
        <w:rPr>
          <w:sz w:val="20"/>
          <w:szCs w:val="20"/>
          <w:lang w:val="en-US"/>
        </w:rPr>
        <w:t>&lt;long double&gt;(long double)</w:t>
      </w:r>
    </w:p>
    <w:p w14:paraId="6ED7A65E" w14:textId="28DDE82D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1D511D">
        <w:rPr>
          <w:sz w:val="20"/>
          <w:szCs w:val="20"/>
          <w:lang w:val="en-US"/>
        </w:rPr>
        <w:tab/>
      </w:r>
      <w:r w:rsidRPr="001D511D">
        <w:rPr>
          <w:sz w:val="20"/>
          <w:szCs w:val="20"/>
          <w:lang w:val="en-US"/>
        </w:rPr>
        <w:tab/>
      </w:r>
      <w:r w:rsidRPr="001D511D">
        <w:rPr>
          <w:sz w:val="20"/>
          <w:szCs w:val="20"/>
          <w:lang w:val="en-US"/>
        </w:rPr>
        <w:tab/>
      </w:r>
      <w:r w:rsidRPr="001D511D">
        <w:rPr>
          <w:sz w:val="20"/>
          <w:szCs w:val="20"/>
          <w:lang w:val="en-US"/>
        </w:rPr>
        <w:tab/>
        <w:t xml:space="preserve">// </w:t>
      </w:r>
      <w:r w:rsidRPr="001D511D">
        <w:rPr>
          <w:sz w:val="20"/>
          <w:szCs w:val="20"/>
        </w:rPr>
        <w:t>Выводит</w:t>
      </w:r>
      <w:r w:rsidRPr="001D511D">
        <w:rPr>
          <w:sz w:val="20"/>
          <w:szCs w:val="20"/>
          <w:lang w:val="en-US"/>
        </w:rPr>
        <w:t xml:space="preserve"> long double (clock() / CLOCKS_PER_SEC)</w:t>
      </w:r>
    </w:p>
    <w:p w14:paraId="621648DA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</w:p>
    <w:p w14:paraId="0BF5B1D5" w14:textId="6420CA02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  <w:lang w:val="en-US"/>
        </w:rPr>
        <w:t xml:space="preserve">        </w:t>
      </w:r>
      <w:proofErr w:type="spellStart"/>
      <w:r w:rsidRPr="001D511D">
        <w:rPr>
          <w:sz w:val="20"/>
          <w:szCs w:val="20"/>
        </w:rPr>
        <w:t>popq</w:t>
      </w:r>
      <w:proofErr w:type="spellEnd"/>
      <w:r w:rsidRPr="001D511D">
        <w:rPr>
          <w:sz w:val="20"/>
          <w:szCs w:val="20"/>
        </w:rPr>
        <w:t xml:space="preserve">    %</w:t>
      </w:r>
      <w:proofErr w:type="spellStart"/>
      <w:r w:rsidRPr="001D511D">
        <w:rPr>
          <w:sz w:val="20"/>
          <w:szCs w:val="20"/>
        </w:rPr>
        <w:t>rcx</w:t>
      </w:r>
      <w:proofErr w:type="spellEnd"/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Помещает значение из вершины стека оперативной памяти в регистр %</w:t>
      </w:r>
      <w:proofErr w:type="spellStart"/>
      <w:r w:rsidRPr="001D511D">
        <w:rPr>
          <w:sz w:val="20"/>
          <w:szCs w:val="20"/>
        </w:rPr>
        <w:t>rcx</w:t>
      </w:r>
      <w:proofErr w:type="spellEnd"/>
      <w:r w:rsidRPr="001D511D">
        <w:rPr>
          <w:sz w:val="20"/>
          <w:szCs w:val="20"/>
        </w:rPr>
        <w:t xml:space="preserve"> и удаляет его из вершины стека оперативной памяти</w:t>
      </w:r>
    </w:p>
    <w:p w14:paraId="6BB3FBAA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movl</w:t>
      </w:r>
      <w:proofErr w:type="spellEnd"/>
      <w:r w:rsidRPr="001D511D">
        <w:rPr>
          <w:sz w:val="20"/>
          <w:szCs w:val="20"/>
        </w:rPr>
        <w:t xml:space="preserve">    $1, %</w:t>
      </w:r>
      <w:proofErr w:type="spellStart"/>
      <w:r w:rsidRPr="001D511D">
        <w:rPr>
          <w:sz w:val="20"/>
          <w:szCs w:val="20"/>
        </w:rPr>
        <w:t>edx</w:t>
      </w:r>
      <w:proofErr w:type="spellEnd"/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Помещает 1 к значению в регистре %</w:t>
      </w:r>
      <w:proofErr w:type="spellStart"/>
      <w:r w:rsidRPr="001D511D">
        <w:rPr>
          <w:sz w:val="20"/>
          <w:szCs w:val="20"/>
        </w:rPr>
        <w:t>edx</w:t>
      </w:r>
      <w:proofErr w:type="spellEnd"/>
    </w:p>
    <w:p w14:paraId="72CA86F1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popq</w:t>
      </w:r>
      <w:proofErr w:type="spellEnd"/>
      <w:r w:rsidRPr="001D511D">
        <w:rPr>
          <w:sz w:val="20"/>
          <w:szCs w:val="20"/>
        </w:rPr>
        <w:t xml:space="preserve">    %</w:t>
      </w:r>
      <w:proofErr w:type="spellStart"/>
      <w:r w:rsidRPr="001D511D">
        <w:rPr>
          <w:sz w:val="20"/>
          <w:szCs w:val="20"/>
        </w:rPr>
        <w:t>rsi</w:t>
      </w:r>
      <w:proofErr w:type="spellEnd"/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Помещает значение из вершины стека оперативной памяти в регистр %</w:t>
      </w:r>
      <w:proofErr w:type="spellStart"/>
      <w:r w:rsidRPr="001D511D">
        <w:rPr>
          <w:sz w:val="20"/>
          <w:szCs w:val="20"/>
        </w:rPr>
        <w:t>rsi</w:t>
      </w:r>
      <w:proofErr w:type="spellEnd"/>
      <w:r w:rsidRPr="001D511D">
        <w:rPr>
          <w:sz w:val="20"/>
          <w:szCs w:val="20"/>
        </w:rPr>
        <w:t xml:space="preserve"> и удаляет его из вершины стека оперативной памяти</w:t>
      </w:r>
    </w:p>
    <w:p w14:paraId="5EA7B1D4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movq</w:t>
      </w:r>
      <w:proofErr w:type="spellEnd"/>
      <w:r w:rsidRPr="001D511D">
        <w:rPr>
          <w:sz w:val="20"/>
          <w:szCs w:val="20"/>
        </w:rPr>
        <w:t xml:space="preserve">    %</w:t>
      </w:r>
      <w:proofErr w:type="spellStart"/>
      <w:r w:rsidRPr="001D511D">
        <w:rPr>
          <w:sz w:val="20"/>
          <w:szCs w:val="20"/>
        </w:rPr>
        <w:t>rax</w:t>
      </w:r>
      <w:proofErr w:type="spellEnd"/>
      <w:r w:rsidRPr="001D511D">
        <w:rPr>
          <w:sz w:val="20"/>
          <w:szCs w:val="20"/>
        </w:rPr>
        <w:t>, %</w:t>
      </w:r>
      <w:proofErr w:type="spellStart"/>
      <w:r w:rsidRPr="001D511D">
        <w:rPr>
          <w:sz w:val="20"/>
          <w:szCs w:val="20"/>
        </w:rPr>
        <w:t>rbx</w:t>
      </w:r>
      <w:proofErr w:type="spellEnd"/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 xml:space="preserve">// Помещает результат вывода </w:t>
      </w:r>
      <w:proofErr w:type="spellStart"/>
      <w:r w:rsidRPr="001D511D">
        <w:rPr>
          <w:sz w:val="20"/>
          <w:szCs w:val="20"/>
        </w:rPr>
        <w:t>cout</w:t>
      </w:r>
      <w:proofErr w:type="spellEnd"/>
      <w:r w:rsidRPr="001D511D">
        <w:rPr>
          <w:sz w:val="20"/>
          <w:szCs w:val="20"/>
        </w:rPr>
        <w:t xml:space="preserve"> &lt;&lt; в регистр %</w:t>
      </w:r>
      <w:proofErr w:type="spellStart"/>
      <w:r w:rsidRPr="001D511D">
        <w:rPr>
          <w:sz w:val="20"/>
          <w:szCs w:val="20"/>
        </w:rPr>
        <w:t>rbx</w:t>
      </w:r>
      <w:proofErr w:type="spellEnd"/>
    </w:p>
    <w:p w14:paraId="625DE99B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movl</w:t>
      </w:r>
      <w:proofErr w:type="spellEnd"/>
      <w:r w:rsidRPr="001D511D">
        <w:rPr>
          <w:sz w:val="20"/>
          <w:szCs w:val="20"/>
        </w:rPr>
        <w:t xml:space="preserve">    $.LC12, %</w:t>
      </w:r>
      <w:proofErr w:type="spellStart"/>
      <w:r w:rsidRPr="001D511D">
        <w:rPr>
          <w:sz w:val="20"/>
          <w:szCs w:val="20"/>
        </w:rPr>
        <w:t>esi</w:t>
      </w:r>
      <w:proofErr w:type="spellEnd"/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Загружает адрес метки .LC12 со строкой "s" в регистр %</w:t>
      </w:r>
      <w:proofErr w:type="spellStart"/>
      <w:r w:rsidRPr="001D511D">
        <w:rPr>
          <w:sz w:val="20"/>
          <w:szCs w:val="20"/>
        </w:rPr>
        <w:t>esi</w:t>
      </w:r>
      <w:proofErr w:type="spellEnd"/>
    </w:p>
    <w:p w14:paraId="47D7C61C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movq</w:t>
      </w:r>
      <w:proofErr w:type="spellEnd"/>
      <w:r w:rsidRPr="001D511D">
        <w:rPr>
          <w:sz w:val="20"/>
          <w:szCs w:val="20"/>
        </w:rPr>
        <w:t xml:space="preserve">    %</w:t>
      </w:r>
      <w:proofErr w:type="spellStart"/>
      <w:r w:rsidRPr="001D511D">
        <w:rPr>
          <w:sz w:val="20"/>
          <w:szCs w:val="20"/>
        </w:rPr>
        <w:t>rax</w:t>
      </w:r>
      <w:proofErr w:type="spellEnd"/>
      <w:r w:rsidRPr="001D511D">
        <w:rPr>
          <w:sz w:val="20"/>
          <w:szCs w:val="20"/>
        </w:rPr>
        <w:t>, %</w:t>
      </w:r>
      <w:proofErr w:type="spellStart"/>
      <w:r w:rsidRPr="001D511D">
        <w:rPr>
          <w:sz w:val="20"/>
          <w:szCs w:val="20"/>
        </w:rPr>
        <w:t>rdi</w:t>
      </w:r>
      <w:proofErr w:type="spellEnd"/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 xml:space="preserve">// Копирует значение </w:t>
      </w:r>
      <w:proofErr w:type="spellStart"/>
      <w:r w:rsidRPr="001D511D">
        <w:rPr>
          <w:sz w:val="20"/>
          <w:szCs w:val="20"/>
        </w:rPr>
        <w:t>cout</w:t>
      </w:r>
      <w:proofErr w:type="spellEnd"/>
      <w:r w:rsidRPr="001D511D">
        <w:rPr>
          <w:sz w:val="20"/>
          <w:szCs w:val="20"/>
        </w:rPr>
        <w:t xml:space="preserve"> из регистра %</w:t>
      </w:r>
      <w:proofErr w:type="spellStart"/>
      <w:r w:rsidRPr="001D511D">
        <w:rPr>
          <w:sz w:val="20"/>
          <w:szCs w:val="20"/>
        </w:rPr>
        <w:t>rax</w:t>
      </w:r>
      <w:proofErr w:type="spellEnd"/>
      <w:r w:rsidRPr="001D511D">
        <w:rPr>
          <w:sz w:val="20"/>
          <w:szCs w:val="20"/>
        </w:rPr>
        <w:t xml:space="preserve"> в регистр %</w:t>
      </w:r>
      <w:proofErr w:type="spellStart"/>
      <w:r w:rsidRPr="001D511D">
        <w:rPr>
          <w:sz w:val="20"/>
          <w:szCs w:val="20"/>
        </w:rPr>
        <w:t>rdi</w:t>
      </w:r>
      <w:proofErr w:type="spellEnd"/>
    </w:p>
    <w:p w14:paraId="3BD8021B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</w:p>
    <w:p w14:paraId="68D588CB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1D511D">
        <w:rPr>
          <w:sz w:val="20"/>
          <w:szCs w:val="20"/>
        </w:rPr>
        <w:t xml:space="preserve">        </w:t>
      </w:r>
      <w:r w:rsidRPr="001D511D">
        <w:rPr>
          <w:sz w:val="20"/>
          <w:szCs w:val="20"/>
          <w:lang w:val="en-US"/>
        </w:rPr>
        <w:t>call    std::</w:t>
      </w:r>
      <w:proofErr w:type="spellStart"/>
      <w:r w:rsidRPr="001D511D">
        <w:rPr>
          <w:sz w:val="20"/>
          <w:szCs w:val="20"/>
          <w:lang w:val="en-US"/>
        </w:rPr>
        <w:t>basic_ostream</w:t>
      </w:r>
      <w:proofErr w:type="spellEnd"/>
      <w:r w:rsidRPr="001D511D">
        <w:rPr>
          <w:sz w:val="20"/>
          <w:szCs w:val="20"/>
          <w:lang w:val="en-US"/>
        </w:rPr>
        <w:t>&lt;char, std::</w:t>
      </w:r>
      <w:proofErr w:type="spellStart"/>
      <w:r w:rsidRPr="001D511D">
        <w:rPr>
          <w:sz w:val="20"/>
          <w:szCs w:val="20"/>
          <w:lang w:val="en-US"/>
        </w:rPr>
        <w:t>char_traits</w:t>
      </w:r>
      <w:proofErr w:type="spellEnd"/>
      <w:r w:rsidRPr="001D511D">
        <w:rPr>
          <w:sz w:val="20"/>
          <w:szCs w:val="20"/>
          <w:lang w:val="en-US"/>
        </w:rPr>
        <w:t>&lt;char&gt; &gt;&amp; std::__</w:t>
      </w:r>
      <w:proofErr w:type="spellStart"/>
      <w:r w:rsidRPr="001D511D">
        <w:rPr>
          <w:sz w:val="20"/>
          <w:szCs w:val="20"/>
          <w:lang w:val="en-US"/>
        </w:rPr>
        <w:t>ostream_insert</w:t>
      </w:r>
      <w:proofErr w:type="spellEnd"/>
      <w:r w:rsidRPr="001D511D">
        <w:rPr>
          <w:sz w:val="20"/>
          <w:szCs w:val="20"/>
          <w:lang w:val="en-US"/>
        </w:rPr>
        <w:t>&lt;char, std::</w:t>
      </w:r>
      <w:proofErr w:type="spellStart"/>
      <w:r w:rsidRPr="001D511D">
        <w:rPr>
          <w:sz w:val="20"/>
          <w:szCs w:val="20"/>
          <w:lang w:val="en-US"/>
        </w:rPr>
        <w:t>char_traits</w:t>
      </w:r>
      <w:proofErr w:type="spellEnd"/>
      <w:r w:rsidRPr="001D511D">
        <w:rPr>
          <w:sz w:val="20"/>
          <w:szCs w:val="20"/>
          <w:lang w:val="en-US"/>
        </w:rPr>
        <w:t>&lt;char&gt; &gt;(std::</w:t>
      </w:r>
      <w:proofErr w:type="spellStart"/>
      <w:r w:rsidRPr="001D511D">
        <w:rPr>
          <w:sz w:val="20"/>
          <w:szCs w:val="20"/>
          <w:lang w:val="en-US"/>
        </w:rPr>
        <w:t>basic_ostream</w:t>
      </w:r>
      <w:proofErr w:type="spellEnd"/>
      <w:r w:rsidRPr="001D511D">
        <w:rPr>
          <w:sz w:val="20"/>
          <w:szCs w:val="20"/>
          <w:lang w:val="en-US"/>
        </w:rPr>
        <w:t>&lt;char, std::</w:t>
      </w:r>
      <w:proofErr w:type="spellStart"/>
      <w:r w:rsidRPr="001D511D">
        <w:rPr>
          <w:sz w:val="20"/>
          <w:szCs w:val="20"/>
          <w:lang w:val="en-US"/>
        </w:rPr>
        <w:t>char_traits</w:t>
      </w:r>
      <w:proofErr w:type="spellEnd"/>
      <w:r w:rsidRPr="001D511D">
        <w:rPr>
          <w:sz w:val="20"/>
          <w:szCs w:val="20"/>
          <w:lang w:val="en-US"/>
        </w:rPr>
        <w:t>&lt;char&gt; &gt;&amp;, char const*, long)</w:t>
      </w:r>
    </w:p>
    <w:p w14:paraId="62EDBC6B" w14:textId="58F28963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  <w:lang w:val="en-US"/>
        </w:rPr>
        <w:tab/>
      </w:r>
      <w:r w:rsidRPr="001D511D">
        <w:rPr>
          <w:sz w:val="20"/>
          <w:szCs w:val="20"/>
          <w:lang w:val="en-US"/>
        </w:rPr>
        <w:tab/>
      </w:r>
      <w:r w:rsidRPr="001D511D">
        <w:rPr>
          <w:sz w:val="20"/>
          <w:szCs w:val="20"/>
          <w:lang w:val="en-US"/>
        </w:rPr>
        <w:tab/>
      </w:r>
      <w:r w:rsidRPr="001D511D">
        <w:rPr>
          <w:sz w:val="20"/>
          <w:szCs w:val="20"/>
          <w:lang w:val="en-US"/>
        </w:rPr>
        <w:tab/>
      </w:r>
      <w:r w:rsidRPr="001D511D">
        <w:rPr>
          <w:sz w:val="20"/>
          <w:szCs w:val="20"/>
        </w:rPr>
        <w:t>// Вызывает оператор вывода для строки "s"</w:t>
      </w:r>
    </w:p>
    <w:p w14:paraId="55624B8E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</w:p>
    <w:p w14:paraId="36F97C00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movq</w:t>
      </w:r>
      <w:proofErr w:type="spellEnd"/>
      <w:r w:rsidRPr="001D511D">
        <w:rPr>
          <w:sz w:val="20"/>
          <w:szCs w:val="20"/>
        </w:rPr>
        <w:t xml:space="preserve">    %</w:t>
      </w:r>
      <w:proofErr w:type="spellStart"/>
      <w:r w:rsidRPr="001D511D">
        <w:rPr>
          <w:sz w:val="20"/>
          <w:szCs w:val="20"/>
        </w:rPr>
        <w:t>rbx</w:t>
      </w:r>
      <w:proofErr w:type="spellEnd"/>
      <w:r w:rsidRPr="001D511D">
        <w:rPr>
          <w:sz w:val="20"/>
          <w:szCs w:val="20"/>
        </w:rPr>
        <w:t>, %</w:t>
      </w:r>
      <w:proofErr w:type="spellStart"/>
      <w:r w:rsidRPr="001D511D">
        <w:rPr>
          <w:sz w:val="20"/>
          <w:szCs w:val="20"/>
        </w:rPr>
        <w:t>rdi</w:t>
      </w:r>
      <w:proofErr w:type="spellEnd"/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 xml:space="preserve">// Помещает </w:t>
      </w:r>
      <w:proofErr w:type="spellStart"/>
      <w:r w:rsidRPr="001D511D">
        <w:rPr>
          <w:sz w:val="20"/>
          <w:szCs w:val="20"/>
        </w:rPr>
        <w:t>cout</w:t>
      </w:r>
      <w:proofErr w:type="spellEnd"/>
      <w:r w:rsidRPr="001D511D">
        <w:rPr>
          <w:sz w:val="20"/>
          <w:szCs w:val="20"/>
        </w:rPr>
        <w:t xml:space="preserve"> в регистр %</w:t>
      </w:r>
      <w:proofErr w:type="spellStart"/>
      <w:r w:rsidRPr="001D511D">
        <w:rPr>
          <w:sz w:val="20"/>
          <w:szCs w:val="20"/>
        </w:rPr>
        <w:t>rdi</w:t>
      </w:r>
      <w:proofErr w:type="spellEnd"/>
    </w:p>
    <w:p w14:paraId="1C16D7AE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</w:p>
    <w:p w14:paraId="335CF339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1D511D">
        <w:rPr>
          <w:sz w:val="20"/>
          <w:szCs w:val="20"/>
        </w:rPr>
        <w:t xml:space="preserve">        </w:t>
      </w:r>
      <w:r w:rsidRPr="001D511D">
        <w:rPr>
          <w:sz w:val="20"/>
          <w:szCs w:val="20"/>
          <w:lang w:val="en-US"/>
        </w:rPr>
        <w:t>call    std::</w:t>
      </w:r>
      <w:proofErr w:type="spellStart"/>
      <w:r w:rsidRPr="001D511D">
        <w:rPr>
          <w:sz w:val="20"/>
          <w:szCs w:val="20"/>
          <w:lang w:val="en-US"/>
        </w:rPr>
        <w:t>basic_ostream</w:t>
      </w:r>
      <w:proofErr w:type="spellEnd"/>
      <w:r w:rsidRPr="001D511D">
        <w:rPr>
          <w:sz w:val="20"/>
          <w:szCs w:val="20"/>
          <w:lang w:val="en-US"/>
        </w:rPr>
        <w:t>&lt;char, std::</w:t>
      </w:r>
      <w:proofErr w:type="spellStart"/>
      <w:r w:rsidRPr="001D511D">
        <w:rPr>
          <w:sz w:val="20"/>
          <w:szCs w:val="20"/>
          <w:lang w:val="en-US"/>
        </w:rPr>
        <w:t>char_traits</w:t>
      </w:r>
      <w:proofErr w:type="spellEnd"/>
      <w:r w:rsidRPr="001D511D">
        <w:rPr>
          <w:sz w:val="20"/>
          <w:szCs w:val="20"/>
          <w:lang w:val="en-US"/>
        </w:rPr>
        <w:t>&lt;char&gt; &gt;&amp; std::</w:t>
      </w:r>
      <w:proofErr w:type="spellStart"/>
      <w:r w:rsidRPr="001D511D">
        <w:rPr>
          <w:sz w:val="20"/>
          <w:szCs w:val="20"/>
          <w:lang w:val="en-US"/>
        </w:rPr>
        <w:t>endl</w:t>
      </w:r>
      <w:proofErr w:type="spellEnd"/>
      <w:r w:rsidRPr="001D511D">
        <w:rPr>
          <w:sz w:val="20"/>
          <w:szCs w:val="20"/>
          <w:lang w:val="en-US"/>
        </w:rPr>
        <w:t>&lt;char, std::</w:t>
      </w:r>
      <w:proofErr w:type="spellStart"/>
      <w:r w:rsidRPr="001D511D">
        <w:rPr>
          <w:sz w:val="20"/>
          <w:szCs w:val="20"/>
          <w:lang w:val="en-US"/>
        </w:rPr>
        <w:t>char_traits</w:t>
      </w:r>
      <w:proofErr w:type="spellEnd"/>
      <w:r w:rsidRPr="001D511D">
        <w:rPr>
          <w:sz w:val="20"/>
          <w:szCs w:val="20"/>
          <w:lang w:val="en-US"/>
        </w:rPr>
        <w:t>&lt;char&gt; &gt;(std::</w:t>
      </w:r>
      <w:proofErr w:type="spellStart"/>
      <w:r w:rsidRPr="001D511D">
        <w:rPr>
          <w:sz w:val="20"/>
          <w:szCs w:val="20"/>
          <w:lang w:val="en-US"/>
        </w:rPr>
        <w:t>basic_ostream</w:t>
      </w:r>
      <w:proofErr w:type="spellEnd"/>
      <w:r w:rsidRPr="001D511D">
        <w:rPr>
          <w:sz w:val="20"/>
          <w:szCs w:val="20"/>
          <w:lang w:val="en-US"/>
        </w:rPr>
        <w:t>&lt;char, std::</w:t>
      </w:r>
      <w:proofErr w:type="spellStart"/>
      <w:r w:rsidRPr="001D511D">
        <w:rPr>
          <w:sz w:val="20"/>
          <w:szCs w:val="20"/>
          <w:lang w:val="en-US"/>
        </w:rPr>
        <w:t>char_traits</w:t>
      </w:r>
      <w:proofErr w:type="spellEnd"/>
      <w:r w:rsidRPr="001D511D">
        <w:rPr>
          <w:sz w:val="20"/>
          <w:szCs w:val="20"/>
          <w:lang w:val="en-US"/>
        </w:rPr>
        <w:t>&lt;char&gt; &gt;&amp;) [clone .isra.0]</w:t>
      </w:r>
    </w:p>
    <w:p w14:paraId="0FEB905A" w14:textId="6B8D92EC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  <w:lang w:val="en-US"/>
        </w:rPr>
        <w:tab/>
      </w:r>
      <w:r w:rsidRPr="001D511D">
        <w:rPr>
          <w:sz w:val="20"/>
          <w:szCs w:val="20"/>
          <w:lang w:val="en-US"/>
        </w:rPr>
        <w:tab/>
      </w:r>
      <w:r w:rsidRPr="001D511D">
        <w:rPr>
          <w:sz w:val="20"/>
          <w:szCs w:val="20"/>
          <w:lang w:val="en-US"/>
        </w:rPr>
        <w:tab/>
      </w:r>
      <w:r w:rsidRPr="001D511D">
        <w:rPr>
          <w:sz w:val="20"/>
          <w:szCs w:val="20"/>
          <w:lang w:val="en-US"/>
        </w:rPr>
        <w:tab/>
      </w:r>
      <w:r w:rsidRPr="001D511D">
        <w:rPr>
          <w:sz w:val="20"/>
          <w:szCs w:val="20"/>
        </w:rPr>
        <w:t xml:space="preserve">// Вызывает оператор вывода для </w:t>
      </w:r>
      <w:proofErr w:type="spellStart"/>
      <w:r w:rsidRPr="001D511D">
        <w:rPr>
          <w:sz w:val="20"/>
          <w:szCs w:val="20"/>
        </w:rPr>
        <w:t>std</w:t>
      </w:r>
      <w:proofErr w:type="spellEnd"/>
      <w:r w:rsidRPr="001D511D">
        <w:rPr>
          <w:sz w:val="20"/>
          <w:szCs w:val="20"/>
        </w:rPr>
        <w:t>::</w:t>
      </w:r>
      <w:proofErr w:type="spellStart"/>
      <w:r w:rsidRPr="001D511D">
        <w:rPr>
          <w:sz w:val="20"/>
          <w:szCs w:val="20"/>
        </w:rPr>
        <w:t>endl</w:t>
      </w:r>
      <w:proofErr w:type="spellEnd"/>
    </w:p>
    <w:p w14:paraId="5B0D7A7A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</w:p>
    <w:p w14:paraId="2F20737D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addq</w:t>
      </w:r>
      <w:proofErr w:type="spellEnd"/>
      <w:r w:rsidRPr="001D511D">
        <w:rPr>
          <w:sz w:val="20"/>
          <w:szCs w:val="20"/>
        </w:rPr>
        <w:t xml:space="preserve">    $16, %</w:t>
      </w:r>
      <w:proofErr w:type="spellStart"/>
      <w:r w:rsidRPr="001D511D">
        <w:rPr>
          <w:sz w:val="20"/>
          <w:szCs w:val="20"/>
        </w:rPr>
        <w:t>rsp</w:t>
      </w:r>
      <w:proofErr w:type="spellEnd"/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Прибавляет 16 к значению %</w:t>
      </w:r>
      <w:proofErr w:type="spellStart"/>
      <w:r w:rsidRPr="001D511D">
        <w:rPr>
          <w:sz w:val="20"/>
          <w:szCs w:val="20"/>
        </w:rPr>
        <w:t>rsp</w:t>
      </w:r>
      <w:proofErr w:type="spellEnd"/>
      <w:r w:rsidRPr="001D511D">
        <w:rPr>
          <w:sz w:val="20"/>
          <w:szCs w:val="20"/>
        </w:rPr>
        <w:t>, затирая память в 16 байт</w:t>
      </w:r>
    </w:p>
    <w:p w14:paraId="0AFB3BBC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xorl</w:t>
      </w:r>
      <w:proofErr w:type="spellEnd"/>
      <w:r w:rsidRPr="001D511D">
        <w:rPr>
          <w:sz w:val="20"/>
          <w:szCs w:val="20"/>
        </w:rPr>
        <w:t xml:space="preserve">    %</w:t>
      </w:r>
      <w:proofErr w:type="spellStart"/>
      <w:r w:rsidRPr="001D511D">
        <w:rPr>
          <w:sz w:val="20"/>
          <w:szCs w:val="20"/>
        </w:rPr>
        <w:t>eax</w:t>
      </w:r>
      <w:proofErr w:type="spellEnd"/>
      <w:r w:rsidRPr="001D511D">
        <w:rPr>
          <w:sz w:val="20"/>
          <w:szCs w:val="20"/>
        </w:rPr>
        <w:t>, %</w:t>
      </w:r>
      <w:proofErr w:type="spellStart"/>
      <w:r w:rsidRPr="001D511D">
        <w:rPr>
          <w:sz w:val="20"/>
          <w:szCs w:val="20"/>
        </w:rPr>
        <w:t>eax</w:t>
      </w:r>
      <w:proofErr w:type="spellEnd"/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 xml:space="preserve">// </w:t>
      </w:r>
      <w:proofErr w:type="spellStart"/>
      <w:r w:rsidRPr="001D511D">
        <w:rPr>
          <w:sz w:val="20"/>
          <w:szCs w:val="20"/>
        </w:rPr>
        <w:t>Зануляет</w:t>
      </w:r>
      <w:proofErr w:type="spellEnd"/>
      <w:r w:rsidRPr="001D511D">
        <w:rPr>
          <w:sz w:val="20"/>
          <w:szCs w:val="20"/>
        </w:rPr>
        <w:t xml:space="preserve"> регистр %</w:t>
      </w:r>
      <w:proofErr w:type="spellStart"/>
      <w:r w:rsidRPr="001D511D">
        <w:rPr>
          <w:sz w:val="20"/>
          <w:szCs w:val="20"/>
        </w:rPr>
        <w:t>eax</w:t>
      </w:r>
      <w:proofErr w:type="spellEnd"/>
    </w:p>
    <w:p w14:paraId="632F4D0C" w14:textId="314A6085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popq</w:t>
      </w:r>
      <w:proofErr w:type="spellEnd"/>
      <w:r w:rsidRPr="001D511D">
        <w:rPr>
          <w:sz w:val="20"/>
          <w:szCs w:val="20"/>
        </w:rPr>
        <w:t xml:space="preserve">    %</w:t>
      </w:r>
      <w:proofErr w:type="spellStart"/>
      <w:r w:rsidRPr="001D511D">
        <w:rPr>
          <w:sz w:val="20"/>
          <w:szCs w:val="20"/>
        </w:rPr>
        <w:t>rbx</w:t>
      </w:r>
      <w:proofErr w:type="spellEnd"/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Возвращает значение %</w:t>
      </w:r>
      <w:proofErr w:type="spellStart"/>
      <w:r w:rsidRPr="001D511D">
        <w:rPr>
          <w:sz w:val="20"/>
          <w:szCs w:val="20"/>
        </w:rPr>
        <w:t>rbx</w:t>
      </w:r>
      <w:proofErr w:type="spellEnd"/>
    </w:p>
    <w:p w14:paraId="28ABB694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  <w:r w:rsidRPr="001D511D">
        <w:rPr>
          <w:sz w:val="20"/>
          <w:szCs w:val="20"/>
        </w:rPr>
        <w:t xml:space="preserve">        </w:t>
      </w:r>
      <w:proofErr w:type="spellStart"/>
      <w:r w:rsidRPr="001D511D">
        <w:rPr>
          <w:sz w:val="20"/>
          <w:szCs w:val="20"/>
        </w:rPr>
        <w:t>ret</w:t>
      </w:r>
      <w:proofErr w:type="spellEnd"/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</w:r>
      <w:r w:rsidRPr="001D511D">
        <w:rPr>
          <w:sz w:val="20"/>
          <w:szCs w:val="20"/>
        </w:rPr>
        <w:tab/>
        <w:t>// Выходит из программы</w:t>
      </w:r>
    </w:p>
    <w:p w14:paraId="5E8810D9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</w:rPr>
      </w:pPr>
    </w:p>
    <w:p w14:paraId="24FB40CE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1D511D">
        <w:rPr>
          <w:sz w:val="20"/>
          <w:szCs w:val="20"/>
          <w:lang w:val="en-US"/>
        </w:rPr>
        <w:t>_GLOBAL__</w:t>
      </w:r>
      <w:proofErr w:type="spellStart"/>
      <w:r w:rsidRPr="001D511D">
        <w:rPr>
          <w:sz w:val="20"/>
          <w:szCs w:val="20"/>
          <w:lang w:val="en-US"/>
        </w:rPr>
        <w:t>sub_I_power</w:t>
      </w:r>
      <w:proofErr w:type="spellEnd"/>
      <w:r w:rsidRPr="001D511D">
        <w:rPr>
          <w:sz w:val="20"/>
          <w:szCs w:val="20"/>
          <w:lang w:val="en-US"/>
        </w:rPr>
        <w:t>(long double, unsigned long):</w:t>
      </w:r>
    </w:p>
    <w:p w14:paraId="55F1EEDC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1D511D">
        <w:rPr>
          <w:sz w:val="20"/>
          <w:szCs w:val="20"/>
          <w:lang w:val="en-US"/>
        </w:rPr>
        <w:t xml:space="preserve">        </w:t>
      </w:r>
      <w:proofErr w:type="spellStart"/>
      <w:r w:rsidRPr="001D511D">
        <w:rPr>
          <w:sz w:val="20"/>
          <w:szCs w:val="20"/>
          <w:lang w:val="en-US"/>
        </w:rPr>
        <w:t>subq</w:t>
      </w:r>
      <w:proofErr w:type="spellEnd"/>
      <w:r w:rsidRPr="001D511D">
        <w:rPr>
          <w:sz w:val="20"/>
          <w:szCs w:val="20"/>
          <w:lang w:val="en-US"/>
        </w:rPr>
        <w:t xml:space="preserve">    $8, %</w:t>
      </w:r>
      <w:proofErr w:type="spellStart"/>
      <w:r w:rsidRPr="001D511D">
        <w:rPr>
          <w:sz w:val="20"/>
          <w:szCs w:val="20"/>
          <w:lang w:val="en-US"/>
        </w:rPr>
        <w:t>rsp</w:t>
      </w:r>
      <w:proofErr w:type="spellEnd"/>
    </w:p>
    <w:p w14:paraId="3D654776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1D511D">
        <w:rPr>
          <w:sz w:val="20"/>
          <w:szCs w:val="20"/>
          <w:lang w:val="en-US"/>
        </w:rPr>
        <w:t xml:space="preserve">        </w:t>
      </w:r>
      <w:proofErr w:type="spellStart"/>
      <w:r w:rsidRPr="001D511D">
        <w:rPr>
          <w:sz w:val="20"/>
          <w:szCs w:val="20"/>
          <w:lang w:val="en-US"/>
        </w:rPr>
        <w:t>movl</w:t>
      </w:r>
      <w:proofErr w:type="spellEnd"/>
      <w:r w:rsidRPr="001D511D">
        <w:rPr>
          <w:sz w:val="20"/>
          <w:szCs w:val="20"/>
          <w:lang w:val="en-US"/>
        </w:rPr>
        <w:t xml:space="preserve">    $_ZStL8__ioinit, %</w:t>
      </w:r>
      <w:proofErr w:type="spellStart"/>
      <w:r w:rsidRPr="001D511D">
        <w:rPr>
          <w:sz w:val="20"/>
          <w:szCs w:val="20"/>
          <w:lang w:val="en-US"/>
        </w:rPr>
        <w:t>edi</w:t>
      </w:r>
      <w:proofErr w:type="spellEnd"/>
    </w:p>
    <w:p w14:paraId="71735607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1D511D">
        <w:rPr>
          <w:sz w:val="20"/>
          <w:szCs w:val="20"/>
          <w:lang w:val="en-US"/>
        </w:rPr>
        <w:t xml:space="preserve">        call    std::</w:t>
      </w:r>
      <w:proofErr w:type="spellStart"/>
      <w:r w:rsidRPr="001D511D">
        <w:rPr>
          <w:sz w:val="20"/>
          <w:szCs w:val="20"/>
          <w:lang w:val="en-US"/>
        </w:rPr>
        <w:t>ios_base</w:t>
      </w:r>
      <w:proofErr w:type="spellEnd"/>
      <w:r w:rsidRPr="001D511D">
        <w:rPr>
          <w:sz w:val="20"/>
          <w:szCs w:val="20"/>
          <w:lang w:val="en-US"/>
        </w:rPr>
        <w:t>::Init::Init() [complete object constructor]</w:t>
      </w:r>
    </w:p>
    <w:p w14:paraId="70B8346A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1D511D">
        <w:rPr>
          <w:sz w:val="20"/>
          <w:szCs w:val="20"/>
          <w:lang w:val="en-US"/>
        </w:rPr>
        <w:t xml:space="preserve">        </w:t>
      </w:r>
      <w:proofErr w:type="spellStart"/>
      <w:r w:rsidRPr="001D511D">
        <w:rPr>
          <w:sz w:val="20"/>
          <w:szCs w:val="20"/>
          <w:lang w:val="en-US"/>
        </w:rPr>
        <w:t>movl</w:t>
      </w:r>
      <w:proofErr w:type="spellEnd"/>
      <w:r w:rsidRPr="001D511D">
        <w:rPr>
          <w:sz w:val="20"/>
          <w:szCs w:val="20"/>
          <w:lang w:val="en-US"/>
        </w:rPr>
        <w:t xml:space="preserve">    $__</w:t>
      </w:r>
      <w:proofErr w:type="spellStart"/>
      <w:r w:rsidRPr="001D511D">
        <w:rPr>
          <w:sz w:val="20"/>
          <w:szCs w:val="20"/>
          <w:lang w:val="en-US"/>
        </w:rPr>
        <w:t>dso_handle</w:t>
      </w:r>
      <w:proofErr w:type="spellEnd"/>
      <w:r w:rsidRPr="001D511D">
        <w:rPr>
          <w:sz w:val="20"/>
          <w:szCs w:val="20"/>
          <w:lang w:val="en-US"/>
        </w:rPr>
        <w:t>, %</w:t>
      </w:r>
      <w:proofErr w:type="spellStart"/>
      <w:r w:rsidRPr="001D511D">
        <w:rPr>
          <w:sz w:val="20"/>
          <w:szCs w:val="20"/>
          <w:lang w:val="en-US"/>
        </w:rPr>
        <w:t>edx</w:t>
      </w:r>
      <w:proofErr w:type="spellEnd"/>
    </w:p>
    <w:p w14:paraId="65BFB9AC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1D511D">
        <w:rPr>
          <w:sz w:val="20"/>
          <w:szCs w:val="20"/>
          <w:lang w:val="en-US"/>
        </w:rPr>
        <w:t xml:space="preserve">        </w:t>
      </w:r>
      <w:proofErr w:type="spellStart"/>
      <w:r w:rsidRPr="001D511D">
        <w:rPr>
          <w:sz w:val="20"/>
          <w:szCs w:val="20"/>
          <w:lang w:val="en-US"/>
        </w:rPr>
        <w:t>movl</w:t>
      </w:r>
      <w:proofErr w:type="spellEnd"/>
      <w:r w:rsidRPr="001D511D">
        <w:rPr>
          <w:sz w:val="20"/>
          <w:szCs w:val="20"/>
          <w:lang w:val="en-US"/>
        </w:rPr>
        <w:t xml:space="preserve">    $_ZStL8__ioinit, %</w:t>
      </w:r>
      <w:proofErr w:type="spellStart"/>
      <w:r w:rsidRPr="001D511D">
        <w:rPr>
          <w:sz w:val="20"/>
          <w:szCs w:val="20"/>
          <w:lang w:val="en-US"/>
        </w:rPr>
        <w:t>esi</w:t>
      </w:r>
      <w:proofErr w:type="spellEnd"/>
    </w:p>
    <w:p w14:paraId="0742DC5F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1D511D">
        <w:rPr>
          <w:sz w:val="20"/>
          <w:szCs w:val="20"/>
          <w:lang w:val="en-US"/>
        </w:rPr>
        <w:t xml:space="preserve">        </w:t>
      </w:r>
      <w:proofErr w:type="spellStart"/>
      <w:r w:rsidRPr="001D511D">
        <w:rPr>
          <w:sz w:val="20"/>
          <w:szCs w:val="20"/>
          <w:lang w:val="en-US"/>
        </w:rPr>
        <w:t>movl</w:t>
      </w:r>
      <w:proofErr w:type="spellEnd"/>
      <w:r w:rsidRPr="001D511D">
        <w:rPr>
          <w:sz w:val="20"/>
          <w:szCs w:val="20"/>
          <w:lang w:val="en-US"/>
        </w:rPr>
        <w:t xml:space="preserve">    $_ZNSt8ios_base4InitD1Ev, %</w:t>
      </w:r>
      <w:proofErr w:type="spellStart"/>
      <w:r w:rsidRPr="001D511D">
        <w:rPr>
          <w:sz w:val="20"/>
          <w:szCs w:val="20"/>
          <w:lang w:val="en-US"/>
        </w:rPr>
        <w:t>edi</w:t>
      </w:r>
      <w:proofErr w:type="spellEnd"/>
    </w:p>
    <w:p w14:paraId="2B0CD6AB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1D511D">
        <w:rPr>
          <w:sz w:val="20"/>
          <w:szCs w:val="20"/>
          <w:lang w:val="en-US"/>
        </w:rPr>
        <w:t xml:space="preserve">        </w:t>
      </w:r>
      <w:proofErr w:type="spellStart"/>
      <w:r w:rsidRPr="001D511D">
        <w:rPr>
          <w:sz w:val="20"/>
          <w:szCs w:val="20"/>
          <w:lang w:val="en-US"/>
        </w:rPr>
        <w:t>addq</w:t>
      </w:r>
      <w:proofErr w:type="spellEnd"/>
      <w:r w:rsidRPr="001D511D">
        <w:rPr>
          <w:sz w:val="20"/>
          <w:szCs w:val="20"/>
          <w:lang w:val="en-US"/>
        </w:rPr>
        <w:t xml:space="preserve">    $8, %</w:t>
      </w:r>
      <w:proofErr w:type="spellStart"/>
      <w:r w:rsidRPr="001D511D">
        <w:rPr>
          <w:sz w:val="20"/>
          <w:szCs w:val="20"/>
          <w:lang w:val="en-US"/>
        </w:rPr>
        <w:t>rsp</w:t>
      </w:r>
      <w:proofErr w:type="spellEnd"/>
    </w:p>
    <w:p w14:paraId="269433C4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1D511D">
        <w:rPr>
          <w:sz w:val="20"/>
          <w:szCs w:val="20"/>
          <w:lang w:val="en-US"/>
        </w:rPr>
        <w:t xml:space="preserve">        </w:t>
      </w:r>
      <w:proofErr w:type="spellStart"/>
      <w:r w:rsidRPr="001D511D">
        <w:rPr>
          <w:sz w:val="20"/>
          <w:szCs w:val="20"/>
          <w:lang w:val="en-US"/>
        </w:rPr>
        <w:t>jmp</w:t>
      </w:r>
      <w:proofErr w:type="spellEnd"/>
      <w:r w:rsidRPr="001D511D">
        <w:rPr>
          <w:sz w:val="20"/>
          <w:szCs w:val="20"/>
          <w:lang w:val="en-US"/>
        </w:rPr>
        <w:t xml:space="preserve">     __</w:t>
      </w:r>
      <w:proofErr w:type="spellStart"/>
      <w:r w:rsidRPr="001D511D">
        <w:rPr>
          <w:sz w:val="20"/>
          <w:szCs w:val="20"/>
          <w:lang w:val="en-US"/>
        </w:rPr>
        <w:t>cxa_atexit</w:t>
      </w:r>
      <w:proofErr w:type="spellEnd"/>
    </w:p>
    <w:p w14:paraId="1E92B149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</w:p>
    <w:p w14:paraId="7CA7F124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1D511D">
        <w:rPr>
          <w:sz w:val="20"/>
          <w:szCs w:val="20"/>
          <w:lang w:val="en-US"/>
        </w:rPr>
        <w:t>.LC2:</w:t>
      </w:r>
    </w:p>
    <w:p w14:paraId="51DAF80D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1D511D">
        <w:rPr>
          <w:sz w:val="20"/>
          <w:szCs w:val="20"/>
          <w:lang w:val="en-US"/>
        </w:rPr>
        <w:t xml:space="preserve">        .long   1602224128</w:t>
      </w:r>
    </w:p>
    <w:p w14:paraId="586ADBDE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</w:p>
    <w:p w14:paraId="1681C8FD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1D511D">
        <w:rPr>
          <w:sz w:val="20"/>
          <w:szCs w:val="20"/>
          <w:lang w:val="en-US"/>
        </w:rPr>
        <w:t>.LC4:// 2 * pi</w:t>
      </w:r>
    </w:p>
    <w:p w14:paraId="0C08569F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1D511D">
        <w:rPr>
          <w:sz w:val="20"/>
          <w:szCs w:val="20"/>
          <w:lang w:val="en-US"/>
        </w:rPr>
        <w:t xml:space="preserve">        .long   1413754136</w:t>
      </w:r>
    </w:p>
    <w:p w14:paraId="36EFDAE5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1D511D">
        <w:rPr>
          <w:sz w:val="20"/>
          <w:szCs w:val="20"/>
          <w:lang w:val="en-US"/>
        </w:rPr>
        <w:lastRenderedPageBreak/>
        <w:t xml:space="preserve">        .long   1075388923</w:t>
      </w:r>
    </w:p>
    <w:p w14:paraId="2AAD4175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</w:p>
    <w:p w14:paraId="53B4FD2B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1D511D">
        <w:rPr>
          <w:sz w:val="20"/>
          <w:szCs w:val="20"/>
          <w:lang w:val="en-US"/>
        </w:rPr>
        <w:t>.LC5: // pi</w:t>
      </w:r>
    </w:p>
    <w:p w14:paraId="61614864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1D511D">
        <w:rPr>
          <w:sz w:val="20"/>
          <w:szCs w:val="20"/>
          <w:lang w:val="en-US"/>
        </w:rPr>
        <w:t xml:space="preserve">        .long   1413754136</w:t>
      </w:r>
    </w:p>
    <w:p w14:paraId="6C230223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1D511D">
        <w:rPr>
          <w:sz w:val="20"/>
          <w:szCs w:val="20"/>
          <w:lang w:val="en-US"/>
        </w:rPr>
        <w:t xml:space="preserve">        .long   1074340347</w:t>
      </w:r>
    </w:p>
    <w:p w14:paraId="1615E271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</w:p>
    <w:p w14:paraId="609CC7EA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1D511D">
        <w:rPr>
          <w:sz w:val="20"/>
          <w:szCs w:val="20"/>
          <w:lang w:val="en-US"/>
        </w:rPr>
        <w:t>.LC6: // pi / 2</w:t>
      </w:r>
    </w:p>
    <w:p w14:paraId="79AE450E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1D511D">
        <w:rPr>
          <w:sz w:val="20"/>
          <w:szCs w:val="20"/>
          <w:lang w:val="en-US"/>
        </w:rPr>
        <w:t xml:space="preserve">        .long   1413754136</w:t>
      </w:r>
    </w:p>
    <w:p w14:paraId="2D9C1D41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1D511D">
        <w:rPr>
          <w:sz w:val="20"/>
          <w:szCs w:val="20"/>
          <w:lang w:val="en-US"/>
        </w:rPr>
        <w:t xml:space="preserve">        .long   1073291771</w:t>
      </w:r>
    </w:p>
    <w:p w14:paraId="591B0122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</w:p>
    <w:p w14:paraId="7C0749DE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1D511D">
        <w:rPr>
          <w:sz w:val="20"/>
          <w:szCs w:val="20"/>
          <w:lang w:val="en-US"/>
        </w:rPr>
        <w:t>.LC9: // long double 10</w:t>
      </w:r>
    </w:p>
    <w:p w14:paraId="3EA9C5A8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1D511D">
        <w:rPr>
          <w:sz w:val="20"/>
          <w:szCs w:val="20"/>
          <w:lang w:val="en-US"/>
        </w:rPr>
        <w:t xml:space="preserve">        .long   1092616192</w:t>
      </w:r>
    </w:p>
    <w:p w14:paraId="12108930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</w:p>
    <w:p w14:paraId="1F6BB109" w14:textId="77777777" w:rsidR="001D511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1D511D">
        <w:rPr>
          <w:sz w:val="20"/>
          <w:szCs w:val="20"/>
          <w:lang w:val="en-US"/>
        </w:rPr>
        <w:t>.LC11:// CLOCKS_PER_SEC</w:t>
      </w:r>
    </w:p>
    <w:p w14:paraId="6D9A08AC" w14:textId="01735B66" w:rsidR="000339BD" w:rsidRPr="001D511D" w:rsidRDefault="001D511D" w:rsidP="001D511D">
      <w:pPr>
        <w:suppressAutoHyphens w:val="0"/>
        <w:spacing w:line="259" w:lineRule="auto"/>
        <w:ind w:firstLine="0"/>
        <w:jc w:val="left"/>
        <w:rPr>
          <w:sz w:val="20"/>
          <w:szCs w:val="20"/>
          <w:lang w:val="en-US"/>
        </w:rPr>
      </w:pPr>
      <w:r w:rsidRPr="001D511D">
        <w:rPr>
          <w:sz w:val="20"/>
          <w:szCs w:val="20"/>
          <w:lang w:val="en-US"/>
        </w:rPr>
        <w:t xml:space="preserve">        .long   1232348160</w:t>
      </w:r>
    </w:p>
    <w:sectPr w:rsidR="000339BD" w:rsidRPr="001D511D" w:rsidSect="00BC451B">
      <w:footerReference w:type="default" r:id="rId8"/>
      <w:pgSz w:w="11906" w:h="16838"/>
      <w:pgMar w:top="851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73BE6" w14:textId="77777777" w:rsidR="00671C6A" w:rsidRDefault="00671C6A" w:rsidP="00CA3499">
      <w:r>
        <w:separator/>
      </w:r>
    </w:p>
  </w:endnote>
  <w:endnote w:type="continuationSeparator" w:id="0">
    <w:p w14:paraId="1C7364A5" w14:textId="77777777" w:rsidR="00671C6A" w:rsidRDefault="00671C6A" w:rsidP="00CA3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3450936"/>
      <w:docPartObj>
        <w:docPartGallery w:val="Page Numbers (Bottom of Page)"/>
        <w:docPartUnique/>
      </w:docPartObj>
    </w:sdtPr>
    <w:sdtEndPr/>
    <w:sdtContent>
      <w:p w14:paraId="503D4BA0" w14:textId="24DEF9D8" w:rsidR="00B00414" w:rsidRDefault="00B0041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11E020" w14:textId="77777777" w:rsidR="00CA3499" w:rsidRDefault="00CA349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E209D" w14:textId="77777777" w:rsidR="00671C6A" w:rsidRDefault="00671C6A" w:rsidP="00CA3499">
      <w:r>
        <w:separator/>
      </w:r>
    </w:p>
  </w:footnote>
  <w:footnote w:type="continuationSeparator" w:id="0">
    <w:p w14:paraId="116FCFDA" w14:textId="77777777" w:rsidR="00671C6A" w:rsidRDefault="00671C6A" w:rsidP="00CA34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4"/>
        </w:tabs>
        <w:ind w:left="1144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4"/>
        </w:tabs>
        <w:ind w:left="1504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4"/>
        </w:tabs>
        <w:ind w:left="1864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4"/>
        </w:tabs>
        <w:ind w:left="2224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4"/>
        </w:tabs>
        <w:ind w:left="2584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4"/>
        </w:tabs>
        <w:ind w:left="3304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4"/>
        </w:tabs>
        <w:ind w:left="3664" w:hanging="360"/>
      </w:pPr>
      <w:rPr>
        <w:rFonts w:ascii="OpenSymbol" w:hAnsi="OpenSymbol" w:cs="OpenSymbol"/>
      </w:rPr>
    </w:lvl>
  </w:abstractNum>
  <w:abstractNum w:abstractNumId="3" w15:restartNumberingAfterBreak="0">
    <w:nsid w:val="01ED2153"/>
    <w:multiLevelType w:val="hybridMultilevel"/>
    <w:tmpl w:val="2BA6C4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pStyle w:val="6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pStyle w:val="7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1604D"/>
    <w:multiLevelType w:val="hybridMultilevel"/>
    <w:tmpl w:val="A3DE2F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E770E"/>
    <w:multiLevelType w:val="hybridMultilevel"/>
    <w:tmpl w:val="2D2438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E97E20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251"/>
    <w:rsid w:val="000339BD"/>
    <w:rsid w:val="001D511D"/>
    <w:rsid w:val="002D6677"/>
    <w:rsid w:val="0032629E"/>
    <w:rsid w:val="00630251"/>
    <w:rsid w:val="00671C6A"/>
    <w:rsid w:val="00772659"/>
    <w:rsid w:val="00804779"/>
    <w:rsid w:val="008A4E02"/>
    <w:rsid w:val="0097149E"/>
    <w:rsid w:val="00B00414"/>
    <w:rsid w:val="00BC451B"/>
    <w:rsid w:val="00C75749"/>
    <w:rsid w:val="00CA3499"/>
    <w:rsid w:val="00D13980"/>
    <w:rsid w:val="00E400AA"/>
    <w:rsid w:val="00F5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CD522D"/>
  <w15:chartTrackingRefBased/>
  <w15:docId w15:val="{C4A71929-9A1A-4BF1-B0B1-AD19895B1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E02"/>
    <w:pPr>
      <w:suppressAutoHyphens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8A4E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6">
    <w:name w:val="heading 6"/>
    <w:basedOn w:val="a"/>
    <w:next w:val="a"/>
    <w:link w:val="60"/>
    <w:semiHidden/>
    <w:unhideWhenUsed/>
    <w:qFormat/>
    <w:rsid w:val="008A4E02"/>
    <w:pPr>
      <w:keepNext/>
      <w:numPr>
        <w:ilvl w:val="5"/>
        <w:numId w:val="2"/>
      </w:numPr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8A4E02"/>
    <w:pPr>
      <w:keepNext/>
      <w:numPr>
        <w:ilvl w:val="6"/>
        <w:numId w:val="2"/>
      </w:numPr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semiHidden/>
    <w:rsid w:val="008A4E02"/>
    <w:rPr>
      <w:rFonts w:ascii="Times New Roman" w:eastAsia="Times New Roman" w:hAnsi="Times New Roman" w:cs="Times New Roman"/>
      <w:b/>
      <w:bCs/>
      <w:sz w:val="28"/>
      <w:szCs w:val="24"/>
      <w:lang w:eastAsia="zh-CN"/>
    </w:rPr>
  </w:style>
  <w:style w:type="character" w:customStyle="1" w:styleId="70">
    <w:name w:val="Заголовок 7 Знак"/>
    <w:basedOn w:val="a0"/>
    <w:link w:val="7"/>
    <w:semiHidden/>
    <w:rsid w:val="008A4E02"/>
    <w:rPr>
      <w:rFonts w:ascii="Times New Roman" w:eastAsia="Times New Roman" w:hAnsi="Times New Roman" w:cs="Times New Roman"/>
      <w:b/>
      <w:bCs/>
      <w:sz w:val="44"/>
      <w:szCs w:val="24"/>
      <w:lang w:eastAsia="zh-CN"/>
    </w:rPr>
  </w:style>
  <w:style w:type="paragraph" w:customStyle="1" w:styleId="2">
    <w:name w:val="Нумерованный список2"/>
    <w:basedOn w:val="a"/>
    <w:rsid w:val="008A4E02"/>
    <w:pPr>
      <w:spacing w:before="120"/>
    </w:pPr>
  </w:style>
  <w:style w:type="paragraph" w:customStyle="1" w:styleId="31">
    <w:name w:val="Основной текст 31"/>
    <w:basedOn w:val="a"/>
    <w:rsid w:val="008A4E02"/>
    <w:pPr>
      <w:spacing w:line="360" w:lineRule="auto"/>
      <w:ind w:firstLine="0"/>
      <w:jc w:val="center"/>
    </w:pPr>
  </w:style>
  <w:style w:type="character" w:customStyle="1" w:styleId="10">
    <w:name w:val="Заголовок 1 Знак"/>
    <w:basedOn w:val="a0"/>
    <w:link w:val="1"/>
    <w:uiPriority w:val="9"/>
    <w:rsid w:val="008A4E0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a3">
    <w:name w:val="TOC Heading"/>
    <w:basedOn w:val="1"/>
    <w:next w:val="a"/>
    <w:uiPriority w:val="39"/>
    <w:unhideWhenUsed/>
    <w:qFormat/>
    <w:rsid w:val="008A4E02"/>
    <w:pPr>
      <w:suppressAutoHyphens w:val="0"/>
      <w:spacing w:line="259" w:lineRule="auto"/>
      <w:ind w:firstLine="0"/>
      <w:jc w:val="left"/>
      <w:outlineLvl w:val="9"/>
    </w:pPr>
    <w:rPr>
      <w:lang w:eastAsia="ru-RU"/>
    </w:rPr>
  </w:style>
  <w:style w:type="paragraph" w:styleId="20">
    <w:name w:val="toc 2"/>
    <w:basedOn w:val="a"/>
    <w:next w:val="a"/>
    <w:autoRedefine/>
    <w:uiPriority w:val="39"/>
    <w:unhideWhenUsed/>
    <w:rsid w:val="008A4E02"/>
    <w:pPr>
      <w:suppressAutoHyphens w:val="0"/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A4E02"/>
    <w:pPr>
      <w:suppressAutoHyphens w:val="0"/>
      <w:spacing w:after="100" w:line="259" w:lineRule="auto"/>
      <w:ind w:firstLine="0"/>
      <w:jc w:val="left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A4E02"/>
    <w:pPr>
      <w:suppressAutoHyphens w:val="0"/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a4">
    <w:name w:val="List Paragraph"/>
    <w:basedOn w:val="a"/>
    <w:uiPriority w:val="34"/>
    <w:qFormat/>
    <w:rsid w:val="008A4E02"/>
    <w:pPr>
      <w:ind w:left="720"/>
      <w:contextualSpacing/>
    </w:pPr>
  </w:style>
  <w:style w:type="paragraph" w:styleId="a5">
    <w:name w:val="Body Text"/>
    <w:basedOn w:val="a"/>
    <w:link w:val="a6"/>
    <w:semiHidden/>
    <w:unhideWhenUsed/>
    <w:rsid w:val="008A4E02"/>
    <w:pPr>
      <w:spacing w:after="140" w:line="276" w:lineRule="auto"/>
      <w:ind w:firstLine="0"/>
      <w:jc w:val="left"/>
    </w:pPr>
    <w:rPr>
      <w:rFonts w:ascii="Liberation Serif" w:eastAsia="NSimSun" w:hAnsi="Liberation Serif" w:cs="Lucida Sans"/>
      <w:kern w:val="2"/>
      <w:sz w:val="24"/>
      <w:lang w:bidi="hi-IN"/>
    </w:rPr>
  </w:style>
  <w:style w:type="character" w:customStyle="1" w:styleId="a6">
    <w:name w:val="Основной текст Знак"/>
    <w:basedOn w:val="a0"/>
    <w:link w:val="a5"/>
    <w:semiHidden/>
    <w:rsid w:val="008A4E02"/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customStyle="1" w:styleId="Default">
    <w:name w:val="Default"/>
    <w:rsid w:val="0032629E"/>
    <w:pPr>
      <w:suppressAutoHyphens/>
      <w:autoSpaceDE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zh-CN"/>
    </w:rPr>
  </w:style>
  <w:style w:type="paragraph" w:styleId="a7">
    <w:name w:val="header"/>
    <w:basedOn w:val="a"/>
    <w:link w:val="a8"/>
    <w:uiPriority w:val="99"/>
    <w:unhideWhenUsed/>
    <w:rsid w:val="00CA349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CA3499"/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styleId="a9">
    <w:name w:val="footer"/>
    <w:basedOn w:val="a"/>
    <w:link w:val="aa"/>
    <w:uiPriority w:val="99"/>
    <w:unhideWhenUsed/>
    <w:rsid w:val="00CA349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A3499"/>
    <w:rPr>
      <w:rFonts w:ascii="Times New Roman" w:eastAsia="Times New Roman" w:hAnsi="Times New Roman" w:cs="Times New Roman"/>
      <w:sz w:val="28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7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77DD4-254E-42C1-947E-C9899D063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7121</Words>
  <Characters>40591</Characters>
  <Application>Microsoft Office Word</Application>
  <DocSecurity>0</DocSecurity>
  <Lines>338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Балашов</dc:creator>
  <cp:keywords/>
  <dc:description/>
  <cp:lastModifiedBy>Слава Балашов</cp:lastModifiedBy>
  <cp:revision>4</cp:revision>
  <dcterms:created xsi:type="dcterms:W3CDTF">2022-10-18T10:29:00Z</dcterms:created>
  <dcterms:modified xsi:type="dcterms:W3CDTF">2022-10-18T19:28:00Z</dcterms:modified>
</cp:coreProperties>
</file>